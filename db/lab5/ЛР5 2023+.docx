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7375" w14:textId="77777777" w:rsidR="006618E8" w:rsidRPr="006618E8" w:rsidRDefault="006618E8" w:rsidP="00F047FB">
      <w:pPr>
        <w:jc w:val="center"/>
        <w:rPr>
          <w:b/>
          <w:szCs w:val="28"/>
        </w:rPr>
      </w:pPr>
      <w:r>
        <w:rPr>
          <w:b/>
          <w:szCs w:val="28"/>
        </w:rPr>
        <w:t>Григорьев Ю.А., Пьянзин С.А.</w:t>
      </w:r>
    </w:p>
    <w:p w14:paraId="500C3B07" w14:textId="77777777" w:rsidR="006618E8" w:rsidRDefault="006618E8" w:rsidP="006618E8">
      <w:pPr>
        <w:ind w:firstLine="567"/>
        <w:jc w:val="center"/>
        <w:rPr>
          <w:b/>
          <w:szCs w:val="28"/>
        </w:rPr>
      </w:pPr>
    </w:p>
    <w:p w14:paraId="18F60040" w14:textId="723E2644" w:rsidR="00217B8A" w:rsidRPr="00217B8A" w:rsidRDefault="0030697C" w:rsidP="00217B8A">
      <w:pPr>
        <w:jc w:val="center"/>
        <w:rPr>
          <w:b/>
          <w:bCs w:val="0"/>
          <w:sz w:val="32"/>
          <w:szCs w:val="32"/>
          <w:lang w:eastAsia="ru-RU"/>
        </w:rPr>
      </w:pPr>
      <w:r w:rsidRPr="0030697C">
        <w:rPr>
          <w:b/>
          <w:sz w:val="32"/>
          <w:szCs w:val="32"/>
        </w:rPr>
        <w:t xml:space="preserve">Методические указания к </w:t>
      </w:r>
      <w:r>
        <w:rPr>
          <w:b/>
          <w:sz w:val="32"/>
          <w:szCs w:val="32"/>
        </w:rPr>
        <w:t>л</w:t>
      </w:r>
      <w:r w:rsidR="00217B8A" w:rsidRPr="00217B8A">
        <w:rPr>
          <w:b/>
          <w:bCs w:val="0"/>
          <w:sz w:val="32"/>
          <w:szCs w:val="32"/>
          <w:lang w:eastAsia="ru-RU"/>
        </w:rPr>
        <w:t>абораторн</w:t>
      </w:r>
      <w:r>
        <w:rPr>
          <w:b/>
          <w:bCs w:val="0"/>
          <w:sz w:val="32"/>
          <w:szCs w:val="32"/>
          <w:lang w:eastAsia="ru-RU"/>
        </w:rPr>
        <w:t>ой</w:t>
      </w:r>
      <w:r w:rsidR="00217B8A" w:rsidRPr="00217B8A">
        <w:rPr>
          <w:b/>
          <w:bCs w:val="0"/>
          <w:sz w:val="32"/>
          <w:szCs w:val="32"/>
          <w:lang w:eastAsia="ru-RU"/>
        </w:rPr>
        <w:t xml:space="preserve"> работ</w:t>
      </w:r>
      <w:r>
        <w:rPr>
          <w:b/>
          <w:bCs w:val="0"/>
          <w:sz w:val="32"/>
          <w:szCs w:val="32"/>
          <w:lang w:eastAsia="ru-RU"/>
        </w:rPr>
        <w:t>е</w:t>
      </w:r>
      <w:r w:rsidR="00217B8A" w:rsidRPr="00217B8A">
        <w:rPr>
          <w:b/>
          <w:bCs w:val="0"/>
          <w:sz w:val="32"/>
          <w:szCs w:val="32"/>
          <w:lang w:eastAsia="ru-RU"/>
        </w:rPr>
        <w:t xml:space="preserve"> 5</w:t>
      </w:r>
      <w:r>
        <w:rPr>
          <w:b/>
          <w:bCs w:val="0"/>
          <w:sz w:val="32"/>
          <w:szCs w:val="32"/>
          <w:lang w:eastAsia="ru-RU"/>
        </w:rPr>
        <w:t>.</w:t>
      </w:r>
    </w:p>
    <w:p w14:paraId="51AFE660" w14:textId="77777777" w:rsidR="0030697C" w:rsidRDefault="0030697C" w:rsidP="00217B8A">
      <w:pPr>
        <w:jc w:val="center"/>
        <w:rPr>
          <w:b/>
          <w:bCs w:val="0"/>
          <w:sz w:val="32"/>
          <w:szCs w:val="32"/>
          <w:lang w:eastAsia="ru-RU"/>
        </w:rPr>
      </w:pPr>
    </w:p>
    <w:p w14:paraId="2032395D" w14:textId="554EF8E9" w:rsidR="00217B8A" w:rsidRPr="00217B8A" w:rsidRDefault="00217B8A" w:rsidP="00217B8A">
      <w:pPr>
        <w:jc w:val="center"/>
        <w:rPr>
          <w:b/>
          <w:bCs w:val="0"/>
          <w:sz w:val="32"/>
          <w:szCs w:val="32"/>
          <w:lang w:eastAsia="ru-RU"/>
        </w:rPr>
      </w:pPr>
      <w:r w:rsidRPr="00217B8A">
        <w:rPr>
          <w:b/>
          <w:bCs w:val="0"/>
          <w:sz w:val="32"/>
          <w:szCs w:val="32"/>
          <w:lang w:eastAsia="ru-RU"/>
        </w:rPr>
        <w:t xml:space="preserve">Работа с документной </w:t>
      </w:r>
      <w:r w:rsidRPr="00217B8A">
        <w:rPr>
          <w:b/>
          <w:bCs w:val="0"/>
          <w:sz w:val="32"/>
          <w:szCs w:val="32"/>
          <w:lang w:val="en-US" w:eastAsia="ru-RU"/>
        </w:rPr>
        <w:t>NoSQL</w:t>
      </w:r>
      <w:r w:rsidRPr="00217B8A">
        <w:rPr>
          <w:b/>
          <w:bCs w:val="0"/>
          <w:sz w:val="32"/>
          <w:szCs w:val="32"/>
          <w:lang w:eastAsia="ru-RU"/>
        </w:rPr>
        <w:t xml:space="preserve"> БД </w:t>
      </w:r>
      <w:bookmarkStart w:id="0" w:name="_Hlk22405140"/>
      <w:r w:rsidRPr="00217B8A">
        <w:rPr>
          <w:b/>
          <w:bCs w:val="0"/>
          <w:sz w:val="32"/>
          <w:szCs w:val="32"/>
          <w:lang w:val="en-US" w:eastAsia="ru-RU"/>
        </w:rPr>
        <w:t>Elasticsearch</w:t>
      </w:r>
      <w:r w:rsidRPr="00217B8A">
        <w:rPr>
          <w:b/>
          <w:bCs w:val="0"/>
          <w:sz w:val="32"/>
          <w:szCs w:val="32"/>
          <w:lang w:eastAsia="ru-RU"/>
        </w:rPr>
        <w:t xml:space="preserve"> </w:t>
      </w:r>
      <w:bookmarkEnd w:id="0"/>
      <w:r w:rsidRPr="00217B8A">
        <w:rPr>
          <w:b/>
          <w:bCs w:val="0"/>
          <w:sz w:val="32"/>
          <w:szCs w:val="32"/>
          <w:lang w:eastAsia="ru-RU"/>
        </w:rPr>
        <w:t xml:space="preserve">и </w:t>
      </w:r>
      <w:r w:rsidRPr="00217B8A">
        <w:rPr>
          <w:b/>
          <w:bCs w:val="0"/>
          <w:sz w:val="32"/>
          <w:szCs w:val="32"/>
        </w:rPr>
        <w:t>реализация процесса data science</w:t>
      </w:r>
    </w:p>
    <w:p w14:paraId="7A922C78" w14:textId="77777777" w:rsidR="00217B8A" w:rsidRDefault="00217B8A" w:rsidP="00F047FB">
      <w:pPr>
        <w:jc w:val="center"/>
        <w:rPr>
          <w:b/>
          <w:szCs w:val="28"/>
        </w:rPr>
      </w:pPr>
    </w:p>
    <w:p w14:paraId="0CAE0373" w14:textId="77777777" w:rsidR="006618E8" w:rsidRDefault="006618E8" w:rsidP="006618E8">
      <w:pPr>
        <w:ind w:firstLine="567"/>
        <w:jc w:val="center"/>
        <w:rPr>
          <w:b/>
          <w:szCs w:val="28"/>
        </w:rPr>
      </w:pPr>
    </w:p>
    <w:sdt>
      <w:sdtPr>
        <w:rPr>
          <w:rFonts w:ascii="Times New Roman" w:hAnsi="Times New Roman"/>
          <w:b w:val="0"/>
          <w:bCs w:val="0"/>
          <w:color w:val="auto"/>
          <w:sz w:val="28"/>
          <w:szCs w:val="24"/>
          <w:lang w:eastAsia="ru-RU"/>
        </w:rPr>
        <w:id w:val="-1317569737"/>
        <w:docPartObj>
          <w:docPartGallery w:val="Table of Contents"/>
          <w:docPartUnique/>
        </w:docPartObj>
      </w:sdtPr>
      <w:sdtContent>
        <w:p w14:paraId="0AC7000A" w14:textId="77777777" w:rsidR="006618E8" w:rsidRDefault="006618E8" w:rsidP="006618E8">
          <w:pPr>
            <w:pStyle w:val="ad"/>
          </w:pPr>
          <w:r>
            <w:t>Оглавление</w:t>
          </w:r>
        </w:p>
        <w:p w14:paraId="0A2AC815" w14:textId="68E6EE2D" w:rsidR="00CF0892" w:rsidRDefault="006618E8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22275" w:history="1">
            <w:r w:rsidR="00CF0892" w:rsidRPr="0031182A">
              <w:rPr>
                <w:rStyle w:val="a5"/>
                <w:noProof/>
              </w:rPr>
              <w:t>1.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noProof/>
              </w:rPr>
              <w:t>Цель и задачи лабораторной работы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_Toc25922275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1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264A8813" w14:textId="23DDF501" w:rsidR="00CF0892" w:rsidRDefault="00000000">
          <w:pPr>
            <w:pStyle w:val="22"/>
            <w:tabs>
              <w:tab w:val="left" w:pos="176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76" w:history="1">
            <w:r w:rsidR="00CF0892" w:rsidRPr="0031182A">
              <w:rPr>
                <w:rStyle w:val="a5"/>
                <w:noProof/>
              </w:rPr>
              <w:t>1.1.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noProof/>
              </w:rPr>
              <w:t>Краткая характеристика объекта изучения, исследования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_Toc25922276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1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14530E75" w14:textId="648038A8" w:rsidR="00CF0892" w:rsidRPr="00CF0892" w:rsidRDefault="00000000">
          <w:pPr>
            <w:pStyle w:val="32"/>
            <w:tabs>
              <w:tab w:val="left" w:pos="1760"/>
            </w:tabs>
            <w:rPr>
              <w:rFonts w:asciiTheme="minorHAnsi" w:eastAsiaTheme="minorEastAsia" w:hAnsiTheme="minorHAnsi" w:cstheme="minorBidi"/>
              <w:b w:val="0"/>
              <w:bCs/>
              <w:color w:val="auto"/>
              <w:sz w:val="22"/>
              <w:szCs w:val="22"/>
            </w:rPr>
          </w:pPr>
          <w:hyperlink w:anchor="_Toc25922277" w:history="1">
            <w:r w:rsidR="00CF0892" w:rsidRPr="00CF0892">
              <w:rPr>
                <w:rStyle w:val="a5"/>
                <w:b w:val="0"/>
                <w:bCs/>
              </w:rPr>
              <w:t>1.1.1.</w:t>
            </w:r>
            <w:r w:rsidR="00CF0892" w:rsidRPr="00CF0892">
              <w:rPr>
                <w:rFonts w:asciiTheme="minorHAnsi" w:eastAsiaTheme="minorEastAsia" w:hAnsiTheme="minorHAnsi" w:cstheme="minorBidi"/>
                <w:b w:val="0"/>
                <w:bCs/>
                <w:color w:val="auto"/>
                <w:sz w:val="22"/>
                <w:szCs w:val="22"/>
              </w:rPr>
              <w:tab/>
            </w:r>
            <w:r w:rsidR="00CF0892" w:rsidRPr="00CF0892">
              <w:rPr>
                <w:rStyle w:val="a5"/>
                <w:b w:val="0"/>
                <w:bCs/>
              </w:rPr>
              <w:t>Особенности</w:t>
            </w:r>
            <w:r w:rsidR="00CF0892" w:rsidRPr="00CF0892">
              <w:rPr>
                <w:b w:val="0"/>
                <w:bCs/>
                <w:webHidden/>
              </w:rPr>
              <w:tab/>
            </w:r>
            <w:r w:rsidR="00CF0892" w:rsidRPr="00CF0892">
              <w:rPr>
                <w:b w:val="0"/>
                <w:bCs/>
                <w:webHidden/>
              </w:rPr>
              <w:fldChar w:fldCharType="begin"/>
            </w:r>
            <w:r w:rsidR="00CF0892" w:rsidRPr="00CF0892">
              <w:rPr>
                <w:b w:val="0"/>
                <w:bCs/>
                <w:webHidden/>
              </w:rPr>
              <w:instrText xml:space="preserve"> PAGEREF _Toc25922277 \h </w:instrText>
            </w:r>
            <w:r w:rsidR="00CF0892" w:rsidRPr="00CF0892">
              <w:rPr>
                <w:b w:val="0"/>
                <w:bCs/>
                <w:webHidden/>
              </w:rPr>
            </w:r>
            <w:r w:rsidR="00CF0892" w:rsidRPr="00CF0892">
              <w:rPr>
                <w:b w:val="0"/>
                <w:bCs/>
                <w:webHidden/>
              </w:rPr>
              <w:fldChar w:fldCharType="separate"/>
            </w:r>
            <w:r w:rsidR="00CF0892" w:rsidRPr="00CF0892">
              <w:rPr>
                <w:b w:val="0"/>
                <w:bCs/>
                <w:webHidden/>
              </w:rPr>
              <w:t>2</w:t>
            </w:r>
            <w:r w:rsidR="00CF0892" w:rsidRPr="00CF0892">
              <w:rPr>
                <w:b w:val="0"/>
                <w:bCs/>
                <w:webHidden/>
              </w:rPr>
              <w:fldChar w:fldCharType="end"/>
            </w:r>
          </w:hyperlink>
        </w:p>
        <w:p w14:paraId="515E51E7" w14:textId="1A919234" w:rsidR="00CF0892" w:rsidRPr="00CF0892" w:rsidRDefault="00000000">
          <w:pPr>
            <w:pStyle w:val="32"/>
            <w:tabs>
              <w:tab w:val="left" w:pos="1760"/>
            </w:tabs>
            <w:rPr>
              <w:rFonts w:asciiTheme="minorHAnsi" w:eastAsiaTheme="minorEastAsia" w:hAnsiTheme="minorHAnsi" w:cstheme="minorBidi"/>
              <w:b w:val="0"/>
              <w:bCs/>
              <w:color w:val="auto"/>
              <w:sz w:val="22"/>
              <w:szCs w:val="22"/>
            </w:rPr>
          </w:pPr>
          <w:hyperlink w:anchor="_Toc25922278" w:history="1">
            <w:r w:rsidR="00CF0892" w:rsidRPr="00CF0892">
              <w:rPr>
                <w:rStyle w:val="a5"/>
                <w:b w:val="0"/>
                <w:bCs/>
              </w:rPr>
              <w:t>1.1.2.</w:t>
            </w:r>
            <w:r w:rsidR="00CF0892" w:rsidRPr="00CF0892">
              <w:rPr>
                <w:rFonts w:asciiTheme="minorHAnsi" w:eastAsiaTheme="minorEastAsia" w:hAnsiTheme="minorHAnsi" w:cstheme="minorBidi"/>
                <w:b w:val="0"/>
                <w:bCs/>
                <w:color w:val="auto"/>
                <w:sz w:val="22"/>
                <w:szCs w:val="22"/>
              </w:rPr>
              <w:tab/>
            </w:r>
            <w:r w:rsidR="00CF0892" w:rsidRPr="00CF0892">
              <w:rPr>
                <w:rStyle w:val="a5"/>
                <w:b w:val="0"/>
                <w:bCs/>
              </w:rPr>
              <w:t>Применение</w:t>
            </w:r>
            <w:r w:rsidR="00CF0892" w:rsidRPr="00CF0892">
              <w:rPr>
                <w:b w:val="0"/>
                <w:bCs/>
                <w:webHidden/>
              </w:rPr>
              <w:tab/>
            </w:r>
            <w:r w:rsidR="00CF0892" w:rsidRPr="00CF0892">
              <w:rPr>
                <w:b w:val="0"/>
                <w:bCs/>
                <w:webHidden/>
              </w:rPr>
              <w:fldChar w:fldCharType="begin"/>
            </w:r>
            <w:r w:rsidR="00CF0892" w:rsidRPr="00CF0892">
              <w:rPr>
                <w:b w:val="0"/>
                <w:bCs/>
                <w:webHidden/>
              </w:rPr>
              <w:instrText xml:space="preserve"> PAGEREF _Toc25922278 \h </w:instrText>
            </w:r>
            <w:r w:rsidR="00CF0892" w:rsidRPr="00CF0892">
              <w:rPr>
                <w:b w:val="0"/>
                <w:bCs/>
                <w:webHidden/>
              </w:rPr>
            </w:r>
            <w:r w:rsidR="00CF0892" w:rsidRPr="00CF0892">
              <w:rPr>
                <w:b w:val="0"/>
                <w:bCs/>
                <w:webHidden/>
              </w:rPr>
              <w:fldChar w:fldCharType="separate"/>
            </w:r>
            <w:r w:rsidR="00CF0892" w:rsidRPr="00CF0892">
              <w:rPr>
                <w:b w:val="0"/>
                <w:bCs/>
                <w:webHidden/>
              </w:rPr>
              <w:t>2</w:t>
            </w:r>
            <w:r w:rsidR="00CF0892" w:rsidRPr="00CF0892">
              <w:rPr>
                <w:b w:val="0"/>
                <w:bCs/>
                <w:webHidden/>
              </w:rPr>
              <w:fldChar w:fldCharType="end"/>
            </w:r>
          </w:hyperlink>
        </w:p>
        <w:p w14:paraId="2A78FBFD" w14:textId="3F5B0BC0" w:rsidR="00CF0892" w:rsidRDefault="00000000">
          <w:pPr>
            <w:pStyle w:val="22"/>
            <w:tabs>
              <w:tab w:val="left" w:pos="176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79" w:history="1">
            <w:r w:rsidR="00CF0892" w:rsidRPr="0031182A">
              <w:rPr>
                <w:rStyle w:val="a5"/>
                <w:noProof/>
              </w:rPr>
              <w:t>1.2.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noProof/>
              </w:rPr>
              <w:t>Общая задача лабораторной работы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_Toc25922279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3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7E67D00E" w14:textId="1166BDE6" w:rsidR="00CF0892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80" w:history="1">
            <w:r w:rsidR="00CF0892" w:rsidRPr="0031182A">
              <w:rPr>
                <w:rStyle w:val="a5"/>
                <w:noProof/>
              </w:rPr>
              <w:t>2.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noProof/>
              </w:rPr>
              <w:t>Схема и описание лабораторной установки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_Toc25922280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3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6FA59D4C" w14:textId="3F69C4B1" w:rsidR="00CF0892" w:rsidRDefault="00000000">
          <w:pPr>
            <w:pStyle w:val="22"/>
            <w:tabs>
              <w:tab w:val="left" w:pos="176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81" w:history="1">
            <w:r w:rsidR="00CF0892" w:rsidRPr="0031182A">
              <w:rPr>
                <w:rStyle w:val="a5"/>
                <w:noProof/>
              </w:rPr>
              <w:t>2.1.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noProof/>
              </w:rPr>
              <w:t>Установите и запустите Elasticsearch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_Toc25922281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3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3F906252" w14:textId="3A75F5BD" w:rsidR="00CF0892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82" w:history="1">
            <w:r w:rsidR="00CF0892" w:rsidRPr="0031182A">
              <w:rPr>
                <w:rStyle w:val="a5"/>
                <w:noProof/>
              </w:rPr>
              <w:t>3.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noProof/>
              </w:rPr>
              <w:t>Реализация процесса Data Science на примере диагностики болезней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_Toc25922282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5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2118CB6B" w14:textId="250E145C" w:rsidR="00CF0892" w:rsidRDefault="00000000">
          <w:pPr>
            <w:pStyle w:val="22"/>
            <w:tabs>
              <w:tab w:val="left" w:pos="176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83" w:history="1">
            <w:r w:rsidR="00CF0892" w:rsidRPr="0031182A">
              <w:rPr>
                <w:rStyle w:val="a5"/>
                <w:noProof/>
              </w:rPr>
              <w:t>3.1.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noProof/>
              </w:rPr>
              <w:t>Сбор и подготовка данных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_Toc25922283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6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4F40835D" w14:textId="1FAB75DE" w:rsidR="00CF0892" w:rsidRDefault="00000000">
          <w:pPr>
            <w:pStyle w:val="22"/>
            <w:tabs>
              <w:tab w:val="left" w:pos="176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84" w:history="1">
            <w:r w:rsidR="00CF0892" w:rsidRPr="0031182A">
              <w:rPr>
                <w:rStyle w:val="a5"/>
                <w:noProof/>
              </w:rPr>
              <w:t>3.2.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noProof/>
              </w:rPr>
              <w:t>Исследование данных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_Toc25922284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7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78FC692A" w14:textId="7C64987F" w:rsidR="00CF0892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85" w:history="1">
            <w:r w:rsidR="00CF0892" w:rsidRPr="0031182A">
              <w:rPr>
                <w:rStyle w:val="a5"/>
                <w:noProof/>
              </w:rPr>
              <w:t>4.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noProof/>
              </w:rPr>
              <w:t>Профилирование болезни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_Toc25922285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9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065B5D0F" w14:textId="39BAED2F" w:rsidR="00CF0892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86" w:history="1">
            <w:r w:rsidR="00CF0892" w:rsidRPr="0031182A">
              <w:rPr>
                <w:rStyle w:val="a5"/>
                <w:noProof/>
              </w:rPr>
              <w:t>5.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noProof/>
              </w:rPr>
              <w:t xml:space="preserve">Примеры поиска документов в Elasticsearch с использованием виртуальной среды </w:t>
            </w:r>
            <w:r w:rsidR="00CF0892" w:rsidRPr="0031182A">
              <w:rPr>
                <w:rStyle w:val="a5"/>
                <w:noProof/>
                <w:lang w:val="en-US"/>
              </w:rPr>
              <w:t>Python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_Toc25922286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10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7A0DB208" w14:textId="39A876B7" w:rsidR="00CF0892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87" w:history="1">
            <w:r w:rsidR="00CF0892" w:rsidRPr="0031182A">
              <w:rPr>
                <w:rStyle w:val="a5"/>
                <w:rFonts w:eastAsia="TimesNewRomanPSMT"/>
                <w:noProof/>
              </w:rPr>
              <w:t>6.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rFonts w:eastAsia="TimesNewRomanPSMT"/>
                <w:noProof/>
              </w:rPr>
              <w:t>Содержание отчета по лабораторной работе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_Toc25922287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11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7A73D5D6" w14:textId="26C188F8" w:rsidR="00CF0892" w:rsidRDefault="00000000">
          <w:pPr>
            <w:pStyle w:val="12"/>
            <w:tabs>
              <w:tab w:val="left" w:pos="1320"/>
              <w:tab w:val="right" w:leader="dot" w:pos="102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922288" w:history="1">
            <w:r w:rsidR="00CF0892" w:rsidRPr="0031182A">
              <w:rPr>
                <w:rStyle w:val="a5"/>
                <w:rFonts w:eastAsia="TimesNewRomanPSMT"/>
                <w:noProof/>
              </w:rPr>
              <w:t>7.</w:t>
            </w:r>
            <w:r w:rsidR="00CF0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892" w:rsidRPr="0031182A">
              <w:rPr>
                <w:rStyle w:val="a5"/>
                <w:rFonts w:eastAsia="TimesNewRomanPSMT"/>
                <w:noProof/>
              </w:rPr>
              <w:t>Источники информации</w:t>
            </w:r>
            <w:r w:rsidR="00CF0892">
              <w:rPr>
                <w:noProof/>
                <w:webHidden/>
              </w:rPr>
              <w:tab/>
            </w:r>
            <w:r w:rsidR="00CF0892">
              <w:rPr>
                <w:noProof/>
                <w:webHidden/>
              </w:rPr>
              <w:fldChar w:fldCharType="begin"/>
            </w:r>
            <w:r w:rsidR="00CF0892">
              <w:rPr>
                <w:noProof/>
                <w:webHidden/>
              </w:rPr>
              <w:instrText xml:space="preserve"> PAGEREF _Toc25922288 \h </w:instrText>
            </w:r>
            <w:r w:rsidR="00CF0892">
              <w:rPr>
                <w:noProof/>
                <w:webHidden/>
              </w:rPr>
            </w:r>
            <w:r w:rsidR="00CF0892">
              <w:rPr>
                <w:noProof/>
                <w:webHidden/>
              </w:rPr>
              <w:fldChar w:fldCharType="separate"/>
            </w:r>
            <w:r w:rsidR="00CF0892">
              <w:rPr>
                <w:noProof/>
                <w:webHidden/>
              </w:rPr>
              <w:t>11</w:t>
            </w:r>
            <w:r w:rsidR="00CF0892">
              <w:rPr>
                <w:noProof/>
                <w:webHidden/>
              </w:rPr>
              <w:fldChar w:fldCharType="end"/>
            </w:r>
          </w:hyperlink>
        </w:p>
        <w:p w14:paraId="6B4AAEF4" w14:textId="48DF798A" w:rsidR="006618E8" w:rsidRPr="005A2553" w:rsidRDefault="006618E8" w:rsidP="005A2553">
          <w:pPr>
            <w:pStyle w:val="22"/>
            <w:tabs>
              <w:tab w:val="left" w:pos="1760"/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end"/>
          </w:r>
        </w:p>
      </w:sdtContent>
    </w:sdt>
    <w:p w14:paraId="2B26B2FD" w14:textId="77777777" w:rsidR="006618E8" w:rsidRDefault="006618E8" w:rsidP="006618E8">
      <w:pPr>
        <w:ind w:firstLine="567"/>
        <w:jc w:val="center"/>
      </w:pPr>
    </w:p>
    <w:p w14:paraId="0C026AEC" w14:textId="55214432" w:rsidR="00134CEF" w:rsidRDefault="00134CEF" w:rsidP="00134CEF">
      <w:pPr>
        <w:rPr>
          <w:lang w:eastAsia="ru-RU"/>
        </w:rPr>
      </w:pPr>
    </w:p>
    <w:p w14:paraId="78421E5B" w14:textId="14BC9D4D" w:rsidR="0030697C" w:rsidRPr="008F75DE" w:rsidRDefault="0030697C" w:rsidP="0030697C">
      <w:pPr>
        <w:ind w:firstLine="709"/>
        <w:rPr>
          <w:color w:val="FF0000"/>
          <w:sz w:val="28"/>
          <w:szCs w:val="28"/>
          <w:lang w:eastAsia="ru-RU"/>
        </w:rPr>
      </w:pPr>
      <w:r w:rsidRPr="008F75DE">
        <w:rPr>
          <w:color w:val="FF0000"/>
          <w:sz w:val="28"/>
          <w:szCs w:val="28"/>
          <w:lang w:eastAsia="ru-RU"/>
        </w:rPr>
        <w:t>Внимание! Перед выполнением лабораторной работы необходимо полностью прочитать методические указания.</w:t>
      </w:r>
    </w:p>
    <w:p w14:paraId="6E08C18D" w14:textId="77777777" w:rsidR="0030697C" w:rsidRPr="00134CEF" w:rsidRDefault="0030697C" w:rsidP="0030697C">
      <w:pPr>
        <w:ind w:firstLine="709"/>
        <w:rPr>
          <w:lang w:eastAsia="ru-RU"/>
        </w:rPr>
      </w:pPr>
    </w:p>
    <w:p w14:paraId="6FDDABDD" w14:textId="77777777" w:rsidR="0062183A" w:rsidRDefault="006618E8" w:rsidP="00FC07E8">
      <w:pPr>
        <w:pStyle w:val="1"/>
      </w:pPr>
      <w:bookmarkStart w:id="1" w:name="_Toc25922275"/>
      <w:r>
        <w:t>Цель и задачи лабораторной работы</w:t>
      </w:r>
      <w:bookmarkEnd w:id="1"/>
    </w:p>
    <w:p w14:paraId="26173CAA" w14:textId="77777777" w:rsidR="0062183A" w:rsidRPr="0062183A" w:rsidRDefault="0062183A" w:rsidP="00134CEF">
      <w:pPr>
        <w:ind w:firstLine="709"/>
        <w:rPr>
          <w:lang w:eastAsia="ru-RU"/>
        </w:rPr>
      </w:pPr>
    </w:p>
    <w:p w14:paraId="647F1781" w14:textId="7115048F" w:rsidR="0062183A" w:rsidRDefault="0062183A" w:rsidP="006A67C8">
      <w:pPr>
        <w:ind w:firstLine="709"/>
        <w:jc w:val="both"/>
      </w:pPr>
      <w:r>
        <w:t xml:space="preserve">Целью пятой лабораторной работы является формирование следующей компетенции: студент должен изучить модель представления данных и способы работы с документной </w:t>
      </w:r>
      <w:r>
        <w:rPr>
          <w:lang w:val="en-US"/>
        </w:rPr>
        <w:t>NoSQL</w:t>
      </w:r>
      <w:r w:rsidRPr="0062183A">
        <w:t xml:space="preserve"> </w:t>
      </w:r>
      <w:r>
        <w:t xml:space="preserve">базой данных </w:t>
      </w:r>
      <w:r>
        <w:rPr>
          <w:lang w:val="en-US"/>
        </w:rPr>
        <w:t>Elasticsearch</w:t>
      </w:r>
      <w:r>
        <w:t xml:space="preserve">. Получить навыки инсталляции, индексации и поиска в </w:t>
      </w:r>
      <w:r>
        <w:rPr>
          <w:lang w:val="en-US"/>
        </w:rPr>
        <w:t>Elasticsearch</w:t>
      </w:r>
      <w:r>
        <w:t>,</w:t>
      </w:r>
      <w:r w:rsidR="00F37C53">
        <w:t xml:space="preserve"> реализовать этапы процесса </w:t>
      </w:r>
      <w:r w:rsidR="00F37C53">
        <w:rPr>
          <w:lang w:val="en-US"/>
        </w:rPr>
        <w:t>Data</w:t>
      </w:r>
      <w:r w:rsidR="00F37C53" w:rsidRPr="00F37C53">
        <w:t xml:space="preserve"> </w:t>
      </w:r>
      <w:r w:rsidR="00F37C53">
        <w:rPr>
          <w:lang w:val="en-US"/>
        </w:rPr>
        <w:t>Science</w:t>
      </w:r>
      <w:r w:rsidR="00F37C53" w:rsidRPr="00F37C53">
        <w:t>,</w:t>
      </w:r>
      <w:r>
        <w:t xml:space="preserve"> протестировать работу с большим объёмом данных.</w:t>
      </w:r>
    </w:p>
    <w:p w14:paraId="7AB59038" w14:textId="77777777" w:rsidR="006618E8" w:rsidRDefault="006618E8" w:rsidP="00134CEF">
      <w:pPr>
        <w:ind w:firstLine="709"/>
        <w:rPr>
          <w:b/>
        </w:rPr>
      </w:pPr>
    </w:p>
    <w:p w14:paraId="226AA4D0" w14:textId="19F0E79E" w:rsidR="0062183A" w:rsidRDefault="006618E8" w:rsidP="006A67C8">
      <w:pPr>
        <w:pStyle w:val="20"/>
      </w:pPr>
      <w:bookmarkStart w:id="2" w:name="_Toc25922276"/>
      <w:r w:rsidRPr="00ED612E">
        <w:t>Краткая характеристика объекта изучения, исследования</w:t>
      </w:r>
      <w:bookmarkEnd w:id="2"/>
    </w:p>
    <w:p w14:paraId="70418BC3" w14:textId="77777777" w:rsidR="00F710D4" w:rsidRPr="00F710D4" w:rsidRDefault="00F710D4" w:rsidP="00134CEF">
      <w:pPr>
        <w:ind w:firstLine="709"/>
        <w:rPr>
          <w:lang w:eastAsia="ru-RU"/>
        </w:rPr>
      </w:pPr>
    </w:p>
    <w:p w14:paraId="7860C1A4" w14:textId="2184BC86" w:rsidR="00F710D4" w:rsidRDefault="0062183A" w:rsidP="002B770E">
      <w:pPr>
        <w:ind w:firstLine="709"/>
        <w:jc w:val="both"/>
        <w:rPr>
          <w:lang w:eastAsia="ru-RU"/>
        </w:rPr>
      </w:pPr>
      <w:r w:rsidRPr="0062183A">
        <w:rPr>
          <w:b/>
          <w:lang w:eastAsia="ru-RU"/>
        </w:rPr>
        <w:t>Elasticsearh</w:t>
      </w:r>
      <w:r w:rsidRPr="0062183A">
        <w:rPr>
          <w:lang w:eastAsia="ru-RU"/>
        </w:rPr>
        <w:t xml:space="preserve"> (в дальнейшем для сокращения </w:t>
      </w:r>
      <w:r w:rsidR="00CF12B5">
        <w:rPr>
          <w:lang w:eastAsia="ru-RU"/>
        </w:rPr>
        <w:t xml:space="preserve">может </w:t>
      </w:r>
      <w:r w:rsidRPr="0062183A">
        <w:rPr>
          <w:lang w:eastAsia="ru-RU"/>
        </w:rPr>
        <w:t xml:space="preserve">обозначаться как "ES") – это масштабируемый полнотекстовый поисковый и аналитический движок с открытым исходным кодом. Он позволяет хранить большие объемы </w:t>
      </w:r>
      <w:r w:rsidR="00F710D4" w:rsidRPr="0062183A">
        <w:rPr>
          <w:lang w:eastAsia="ru-RU"/>
        </w:rPr>
        <w:t>данных, проводить</w:t>
      </w:r>
      <w:r w:rsidRPr="0062183A">
        <w:rPr>
          <w:lang w:eastAsia="ru-RU"/>
        </w:rPr>
        <w:t xml:space="preserve"> среди них быстрый поиск и аналитику (почти в режиме реального времени). Как правило, он используется в качестве базового механизма/технологии, которая обеспечивает работу приложений со сложными функциями и требованиями к поиску. Elasticsearch использует в качестве поисковой основы библиотеку Lucene, </w:t>
      </w:r>
      <w:r w:rsidRPr="0062183A">
        <w:rPr>
          <w:lang w:eastAsia="ru-RU"/>
        </w:rPr>
        <w:lastRenderedPageBreak/>
        <w:t>которая написана на языке Java и доступна для многих платформ. Все неструктурированные данные хранятся в формате JSON, что автоматически делает ES базой данных NoSQL. Но в отличие от других баз данных NoSQL, ES предоставляет возможности поиска и многие другие функции.</w:t>
      </w:r>
    </w:p>
    <w:p w14:paraId="32F1ADB6" w14:textId="77777777" w:rsidR="00F710D4" w:rsidRPr="00E017A5" w:rsidRDefault="00F710D4" w:rsidP="006A67C8">
      <w:pPr>
        <w:pStyle w:val="3"/>
      </w:pPr>
      <w:bookmarkStart w:id="3" w:name="_Toc25922277"/>
      <w:r w:rsidRPr="00E017A5">
        <w:t>Особенности</w:t>
      </w:r>
      <w:bookmarkEnd w:id="3"/>
    </w:p>
    <w:p w14:paraId="7CA1DFC7" w14:textId="77777777" w:rsidR="00F710D4" w:rsidRDefault="00F710D4" w:rsidP="00134CEF">
      <w:pPr>
        <w:ind w:firstLine="709"/>
        <w:rPr>
          <w:lang w:eastAsia="ru-RU"/>
        </w:rPr>
      </w:pPr>
    </w:p>
    <w:p w14:paraId="6912CC21" w14:textId="77777777" w:rsidR="00F710D4" w:rsidRPr="006A67C8" w:rsidRDefault="00F710D4" w:rsidP="006A67C8">
      <w:pPr>
        <w:pStyle w:val="af6"/>
        <w:numPr>
          <w:ilvl w:val="0"/>
          <w:numId w:val="37"/>
        </w:numPr>
        <w:ind w:left="1066" w:hanging="357"/>
        <w:jc w:val="both"/>
        <w:rPr>
          <w:sz w:val="24"/>
        </w:rPr>
      </w:pPr>
      <w:r w:rsidRPr="006A67C8">
        <w:rPr>
          <w:sz w:val="24"/>
        </w:rPr>
        <w:t xml:space="preserve">Масштабируемость и отказоустойчивость — Elasticsearch легко масштабируется. К уже имеющейся системе можно на ходу добавлять новые серверы, и поисковый движок сможет сам распределить на них нагрузку. При этом данные будут распределены таким образом, что при отказе </w:t>
      </w:r>
      <w:r w:rsidRPr="00454134">
        <w:rPr>
          <w:sz w:val="24"/>
        </w:rPr>
        <w:t>како</w:t>
      </w:r>
      <w:r w:rsidR="003A0078" w:rsidRPr="00454134">
        <w:rPr>
          <w:sz w:val="24"/>
        </w:rPr>
        <w:t>го</w:t>
      </w:r>
      <w:r w:rsidRPr="00454134">
        <w:rPr>
          <w:sz w:val="24"/>
        </w:rPr>
        <w:t xml:space="preserve">-то из </w:t>
      </w:r>
      <w:r w:rsidR="003A0078" w:rsidRPr="00454134">
        <w:rPr>
          <w:sz w:val="24"/>
        </w:rPr>
        <w:t>узлов</w:t>
      </w:r>
      <w:r w:rsidRPr="006A67C8">
        <w:rPr>
          <w:sz w:val="24"/>
        </w:rPr>
        <w:t xml:space="preserve"> они не будут утеряны и сама поисковая система продолжит работу без сбоев.</w:t>
      </w:r>
    </w:p>
    <w:p w14:paraId="112DEB21" w14:textId="77777777" w:rsidR="00F710D4" w:rsidRPr="006A67C8" w:rsidRDefault="00F710D4" w:rsidP="006A67C8">
      <w:pPr>
        <w:pStyle w:val="af6"/>
        <w:numPr>
          <w:ilvl w:val="0"/>
          <w:numId w:val="37"/>
        </w:numPr>
        <w:ind w:left="1066" w:hanging="357"/>
        <w:jc w:val="both"/>
        <w:rPr>
          <w:sz w:val="24"/>
        </w:rPr>
      </w:pPr>
      <w:r w:rsidRPr="006A67C8">
        <w:rPr>
          <w:sz w:val="24"/>
        </w:rPr>
        <w:t>Мультиарендность (англ. multitenancy) — возможность организовать несколько различных поисковых систем в рамках одного объекта Elasticsearch. Организацию можно проводить динамически.</w:t>
      </w:r>
    </w:p>
    <w:p w14:paraId="29A1FC00" w14:textId="77777777" w:rsidR="00F710D4" w:rsidRPr="006A67C8" w:rsidRDefault="00F710D4" w:rsidP="006A67C8">
      <w:pPr>
        <w:pStyle w:val="af6"/>
        <w:numPr>
          <w:ilvl w:val="0"/>
          <w:numId w:val="37"/>
        </w:numPr>
        <w:ind w:left="1066" w:hanging="357"/>
        <w:jc w:val="both"/>
        <w:rPr>
          <w:sz w:val="24"/>
        </w:rPr>
      </w:pPr>
      <w:r w:rsidRPr="006A67C8">
        <w:rPr>
          <w:sz w:val="24"/>
        </w:rPr>
        <w:t>Операционная стабильность — на каждое изменение данных в хранилище ведется логирование сразу на нескольких ячейках кластера для повышения отказоустойчивости и сохранности данных в случае разного рода сбоев.</w:t>
      </w:r>
    </w:p>
    <w:p w14:paraId="464D4984" w14:textId="77777777" w:rsidR="00F710D4" w:rsidRPr="006A67C8" w:rsidRDefault="00F710D4" w:rsidP="006A67C8">
      <w:pPr>
        <w:pStyle w:val="af6"/>
        <w:numPr>
          <w:ilvl w:val="0"/>
          <w:numId w:val="37"/>
        </w:numPr>
        <w:ind w:left="1066" w:hanging="357"/>
        <w:jc w:val="both"/>
        <w:rPr>
          <w:sz w:val="24"/>
        </w:rPr>
      </w:pPr>
      <w:r w:rsidRPr="006A67C8">
        <w:rPr>
          <w:sz w:val="24"/>
        </w:rPr>
        <w:t>Отсутствие схемы (англ. schema-free) — Elasticsearch позволяет загружать в него обычный JSON-объект. Далее индексация и добавление в базу поиска производится автоматически. Таким образом, обеспечивается быстрое прототипирование.</w:t>
      </w:r>
    </w:p>
    <w:p w14:paraId="1E0A2BAA" w14:textId="77777777" w:rsidR="00F710D4" w:rsidRPr="006A67C8" w:rsidRDefault="00F710D4" w:rsidP="006A67C8">
      <w:pPr>
        <w:pStyle w:val="af6"/>
        <w:numPr>
          <w:ilvl w:val="0"/>
          <w:numId w:val="37"/>
        </w:numPr>
        <w:ind w:left="1066" w:hanging="357"/>
        <w:jc w:val="both"/>
        <w:rPr>
          <w:sz w:val="24"/>
        </w:rPr>
      </w:pPr>
      <w:r w:rsidRPr="006A67C8">
        <w:rPr>
          <w:sz w:val="24"/>
        </w:rPr>
        <w:t>RESTful API — Elasticsearch практически полностью управляется по HTTP с помощью запросов в формате JSON.</w:t>
      </w:r>
    </w:p>
    <w:p w14:paraId="0739E304" w14:textId="77777777" w:rsidR="007C66D5" w:rsidRDefault="007C66D5" w:rsidP="00134CEF">
      <w:pPr>
        <w:ind w:firstLine="709"/>
      </w:pPr>
    </w:p>
    <w:p w14:paraId="52C6C427" w14:textId="77777777" w:rsidR="007C66D5" w:rsidRPr="006A67C8" w:rsidRDefault="007C66D5" w:rsidP="006A67C8">
      <w:pPr>
        <w:pStyle w:val="3"/>
      </w:pPr>
      <w:bookmarkStart w:id="4" w:name="_Toc25922278"/>
      <w:r w:rsidRPr="006A67C8">
        <w:t>Применение</w:t>
      </w:r>
      <w:bookmarkEnd w:id="4"/>
    </w:p>
    <w:p w14:paraId="2E5FF2BF" w14:textId="77777777" w:rsidR="007C66D5" w:rsidRPr="007C66D5" w:rsidRDefault="007C66D5" w:rsidP="00134CEF">
      <w:pPr>
        <w:ind w:firstLine="709"/>
        <w:rPr>
          <w:b/>
        </w:rPr>
      </w:pPr>
    </w:p>
    <w:p w14:paraId="31F0566A" w14:textId="77777777" w:rsidR="00AE369B" w:rsidRPr="006A67C8" w:rsidRDefault="00AE369B" w:rsidP="006A67C8">
      <w:pPr>
        <w:pStyle w:val="af6"/>
        <w:numPr>
          <w:ilvl w:val="0"/>
          <w:numId w:val="38"/>
        </w:numPr>
        <w:ind w:left="1066" w:hanging="357"/>
        <w:jc w:val="both"/>
        <w:rPr>
          <w:sz w:val="24"/>
        </w:rPr>
      </w:pPr>
      <w:r w:rsidRPr="006A67C8">
        <w:rPr>
          <w:sz w:val="24"/>
        </w:rPr>
        <w:t>Вы запускаете интернет-магазин, где вы позволяете своим клиентам искать продукты, которые вы продаете. В этом случае Elasticsearch можно использовать для хранения всего каталога продуктов и инвентаря, а также для поиска и автозаполнения предложений по ним.</w:t>
      </w:r>
    </w:p>
    <w:p w14:paraId="6C2FEFDB" w14:textId="75289563" w:rsidR="00AE369B" w:rsidRPr="006A67C8" w:rsidRDefault="00AE369B" w:rsidP="006A67C8">
      <w:pPr>
        <w:pStyle w:val="af6"/>
        <w:numPr>
          <w:ilvl w:val="0"/>
          <w:numId w:val="38"/>
        </w:numPr>
        <w:ind w:left="1066" w:hanging="357"/>
        <w:jc w:val="both"/>
        <w:rPr>
          <w:sz w:val="24"/>
        </w:rPr>
      </w:pPr>
      <w:r w:rsidRPr="006A67C8">
        <w:rPr>
          <w:sz w:val="24"/>
        </w:rPr>
        <w:t xml:space="preserve">Вы хотите собирать данные журналов или транзакций и анализировать эти данные для поиска тенденций, статистики, обобщений или аномалий. В этом случае можно использовать Logstash (часть стека Elasticsearch/Logstash/Kibana) для сбора, агрегирования и анализа данных, а затем использовать Logstash для передачи этих данных в Elasticsearch. После того, как данные находятся в Elasticsearch, вы можете запускать поиск и агрегирование для </w:t>
      </w:r>
      <w:r w:rsidR="00AB67F2">
        <w:rPr>
          <w:sz w:val="24"/>
        </w:rPr>
        <w:t>получения</w:t>
      </w:r>
      <w:r w:rsidRPr="006A67C8">
        <w:rPr>
          <w:sz w:val="24"/>
        </w:rPr>
        <w:t xml:space="preserve"> любой интересующей вас информации.</w:t>
      </w:r>
    </w:p>
    <w:p w14:paraId="06118C1D" w14:textId="77777777" w:rsidR="00AE369B" w:rsidRPr="006A67C8" w:rsidRDefault="00AE369B" w:rsidP="006A67C8">
      <w:pPr>
        <w:pStyle w:val="af6"/>
        <w:numPr>
          <w:ilvl w:val="0"/>
          <w:numId w:val="38"/>
        </w:numPr>
        <w:ind w:left="1066" w:hanging="357"/>
        <w:jc w:val="both"/>
        <w:rPr>
          <w:sz w:val="24"/>
        </w:rPr>
      </w:pPr>
      <w:r w:rsidRPr="006A67C8">
        <w:rPr>
          <w:sz w:val="24"/>
        </w:rPr>
        <w:t>Вы запускаете платформу оповещения о цене, которая позволяет подкованным в цене клиентам указать правило вроде "Я заинтересован в покупке конкретного электронного гаджета, и я хочу получать уведомления, если цена гаджета упадет ниже $X от любого поставщика в течение следующего месяца". В этом случае вы можете соскоблить цены поставщиков, подтолкнуть их в Elasticsearch и использовать его возможность обратного поиска (перколятор), чтобы соответствовать движениям цен на запросы клиентов и в конечном итоге вытолкнуть оповещения клиенту, как только совпадения будут найдены.</w:t>
      </w:r>
    </w:p>
    <w:p w14:paraId="6A38E935" w14:textId="5CB6AF62" w:rsidR="006618E8" w:rsidRPr="006A67C8" w:rsidRDefault="00AE369B" w:rsidP="006A67C8">
      <w:pPr>
        <w:pStyle w:val="af6"/>
        <w:numPr>
          <w:ilvl w:val="0"/>
          <w:numId w:val="38"/>
        </w:numPr>
        <w:ind w:left="1066" w:hanging="357"/>
        <w:jc w:val="both"/>
        <w:rPr>
          <w:sz w:val="24"/>
        </w:rPr>
      </w:pPr>
      <w:r w:rsidRPr="006A67C8">
        <w:rPr>
          <w:sz w:val="24"/>
        </w:rPr>
        <w:t>У вас есть потребности в аналитике / BI, и вы хотите быстро исследовать, анализировать, визуализировать и задавать специальные вопросы по большому количеству данных (</w:t>
      </w:r>
      <w:r w:rsidR="00AB67F2">
        <w:rPr>
          <w:sz w:val="24"/>
        </w:rPr>
        <w:t>речь идёт</w:t>
      </w:r>
      <w:r w:rsidRPr="006A67C8">
        <w:rPr>
          <w:sz w:val="24"/>
        </w:rPr>
        <w:t xml:space="preserve"> о миллионах или миллиардах записей). В этом случае можно использовать Elasticsearch для хранения данных, а затем использовать Kibana (часть стека Elasticsearch/Logstash/Kibana) для создания пользовательских панелей мониторинга, которые могут визуализировать важные для вас аспекты данных. Кроме того, можно использовать функцию агрегирования Elasticsearch для выполнения сложных запросов бизнес-аналитики к данным.</w:t>
      </w:r>
    </w:p>
    <w:p w14:paraId="24578AB2" w14:textId="77777777" w:rsidR="00AE369B" w:rsidRDefault="00AE369B" w:rsidP="00134CEF">
      <w:pPr>
        <w:ind w:firstLine="709"/>
      </w:pPr>
    </w:p>
    <w:p w14:paraId="4D708C7B" w14:textId="3791C0DA" w:rsidR="00FA3D2B" w:rsidRDefault="00FA3D2B" w:rsidP="00134CEF">
      <w:pPr>
        <w:ind w:left="708" w:firstLine="1"/>
      </w:pPr>
      <w:r>
        <w:lastRenderedPageBreak/>
        <w:t xml:space="preserve">Официальная документация доступна по ссылке: </w:t>
      </w:r>
      <w:hyperlink r:id="rId8" w:history="1">
        <w:r w:rsidR="00134CEF" w:rsidRPr="00CE5FE9">
          <w:rPr>
            <w:rStyle w:val="a5"/>
          </w:rPr>
          <w:t>https://www.elastic.co/guide/en/elasticsearch/reference/current/index.html</w:t>
        </w:r>
      </w:hyperlink>
    </w:p>
    <w:p w14:paraId="71CA1EE6" w14:textId="77777777" w:rsidR="00256B58" w:rsidRDefault="00256B58" w:rsidP="00134CEF">
      <w:pPr>
        <w:ind w:firstLine="709"/>
      </w:pPr>
    </w:p>
    <w:p w14:paraId="3D062D0A" w14:textId="77777777" w:rsidR="006618E8" w:rsidRPr="00FC07E8" w:rsidRDefault="006618E8" w:rsidP="00FC07E8">
      <w:pPr>
        <w:pStyle w:val="20"/>
      </w:pPr>
      <w:bookmarkStart w:id="5" w:name="_Toc25922279"/>
      <w:r w:rsidRPr="00FC07E8">
        <w:t>Общая задача лабораторн</w:t>
      </w:r>
      <w:r w:rsidR="007769BC" w:rsidRPr="00FC07E8">
        <w:t>ой работы</w:t>
      </w:r>
      <w:bookmarkEnd w:id="5"/>
    </w:p>
    <w:p w14:paraId="456BCCB3" w14:textId="77777777" w:rsidR="005F66E8" w:rsidRDefault="005F66E8" w:rsidP="005F66E8">
      <w:pPr>
        <w:ind w:firstLine="567"/>
      </w:pPr>
    </w:p>
    <w:p w14:paraId="78C0FCCD" w14:textId="1EAF480D" w:rsidR="005F66E8" w:rsidRDefault="005F66E8" w:rsidP="005F66E8">
      <w:pPr>
        <w:ind w:firstLine="567"/>
      </w:pPr>
      <w:r>
        <w:t xml:space="preserve">Изучить модель представления данных и способы работы с документной </w:t>
      </w:r>
      <w:r>
        <w:rPr>
          <w:lang w:val="en-US"/>
        </w:rPr>
        <w:t>NoSQL</w:t>
      </w:r>
      <w:r w:rsidRPr="0062183A">
        <w:t xml:space="preserve"> </w:t>
      </w:r>
      <w:r>
        <w:t xml:space="preserve">базой данных </w:t>
      </w:r>
      <w:r>
        <w:rPr>
          <w:lang w:val="en-US"/>
        </w:rPr>
        <w:t>Elasticsearch</w:t>
      </w:r>
      <w:r>
        <w:t xml:space="preserve">. Получить навыки инсталляции, индексации и поиска в </w:t>
      </w:r>
      <w:r>
        <w:rPr>
          <w:lang w:val="en-US"/>
        </w:rPr>
        <w:t>Elasticsearch</w:t>
      </w:r>
      <w:r>
        <w:t xml:space="preserve">, реализовать этапы процесса </w:t>
      </w:r>
      <w:r>
        <w:rPr>
          <w:lang w:val="en-US"/>
        </w:rPr>
        <w:t>Data</w:t>
      </w:r>
      <w:r w:rsidRPr="00F37C53">
        <w:t xml:space="preserve"> </w:t>
      </w:r>
      <w:r>
        <w:rPr>
          <w:lang w:val="en-US"/>
        </w:rPr>
        <w:t>Science</w:t>
      </w:r>
      <w:r w:rsidRPr="00F37C53">
        <w:t>,</w:t>
      </w:r>
      <w:r>
        <w:t xml:space="preserve"> протестировать работу с большим объёмом данных.</w:t>
      </w:r>
    </w:p>
    <w:p w14:paraId="30FABF36" w14:textId="77777777" w:rsidR="007769BC" w:rsidRDefault="007769BC" w:rsidP="006618E8">
      <w:pPr>
        <w:jc w:val="center"/>
        <w:rPr>
          <w:b/>
          <w:szCs w:val="28"/>
        </w:rPr>
      </w:pPr>
    </w:p>
    <w:p w14:paraId="39B71ACB" w14:textId="77777777" w:rsidR="006618E8" w:rsidRPr="00FC07E8" w:rsidRDefault="006618E8" w:rsidP="009521F1">
      <w:pPr>
        <w:pStyle w:val="1"/>
      </w:pPr>
      <w:bookmarkStart w:id="6" w:name="_Toc25922280"/>
      <w:r w:rsidRPr="00FC07E8">
        <w:t>Схема и описание лабораторной установки</w:t>
      </w:r>
      <w:bookmarkEnd w:id="6"/>
    </w:p>
    <w:p w14:paraId="6009817A" w14:textId="77777777" w:rsidR="00154002" w:rsidRDefault="00154002" w:rsidP="00154002">
      <w:pPr>
        <w:ind w:firstLine="709"/>
        <w:rPr>
          <w:szCs w:val="28"/>
        </w:rPr>
      </w:pPr>
    </w:p>
    <w:p w14:paraId="77C65149" w14:textId="0E29435A" w:rsidR="00154002" w:rsidRPr="00423030" w:rsidRDefault="00154002" w:rsidP="00154002">
      <w:pPr>
        <w:ind w:firstLine="709"/>
        <w:rPr>
          <w:szCs w:val="28"/>
        </w:rPr>
      </w:pPr>
      <w:r w:rsidRPr="00154002">
        <w:rPr>
          <w:szCs w:val="28"/>
        </w:rPr>
        <w:t>1. Запустите виртуальную машину. Откройте терминал (пункт Open Terminal контекстного меню).</w:t>
      </w:r>
    </w:p>
    <w:p w14:paraId="0935535E" w14:textId="39AAE75A" w:rsidR="00DF35C9" w:rsidRDefault="00DF35C9" w:rsidP="006618E8">
      <w:pPr>
        <w:ind w:firstLine="567"/>
        <w:rPr>
          <w:szCs w:val="28"/>
        </w:rPr>
      </w:pPr>
      <w:r>
        <w:rPr>
          <w:szCs w:val="28"/>
        </w:rPr>
        <w:tab/>
      </w:r>
      <w:bookmarkStart w:id="7" w:name="_Hlk149416118"/>
      <w:r>
        <w:rPr>
          <w:szCs w:val="28"/>
        </w:rPr>
        <w:t xml:space="preserve">2. </w:t>
      </w:r>
      <w:r w:rsidRPr="00DF35C9">
        <w:rPr>
          <w:szCs w:val="28"/>
        </w:rPr>
        <w:t>Создайте каталог lab</w:t>
      </w:r>
      <w:r>
        <w:rPr>
          <w:szCs w:val="28"/>
        </w:rPr>
        <w:t>5</w:t>
      </w:r>
      <w:r w:rsidRPr="00DF35C9">
        <w:rPr>
          <w:szCs w:val="28"/>
        </w:rPr>
        <w:t xml:space="preserve"> в домашнем каталоге /home/user</w:t>
      </w:r>
    </w:p>
    <w:p w14:paraId="2670B621" w14:textId="77777777" w:rsidR="00DF35C9" w:rsidRDefault="00DF35C9" w:rsidP="006618E8">
      <w:pPr>
        <w:ind w:firstLine="567"/>
        <w:rPr>
          <w:szCs w:val="28"/>
        </w:rPr>
      </w:pPr>
    </w:p>
    <w:p w14:paraId="408BA9B9" w14:textId="6C7A2F2D" w:rsidR="006618E8" w:rsidRPr="00DF35C9" w:rsidRDefault="00DF35C9" w:rsidP="006618E8">
      <w:pPr>
        <w:ind w:firstLine="567"/>
        <w:rPr>
          <w:color w:val="FF0000"/>
          <w:szCs w:val="28"/>
        </w:rPr>
      </w:pPr>
      <w:r w:rsidRPr="00DF35C9">
        <w:rPr>
          <w:color w:val="FF0000"/>
          <w:szCs w:val="28"/>
        </w:rPr>
        <w:t>mkdir lab</w:t>
      </w:r>
      <w:r w:rsidRPr="00DF35C9">
        <w:rPr>
          <w:color w:val="FF0000"/>
          <w:szCs w:val="28"/>
        </w:rPr>
        <w:t>5</w:t>
      </w:r>
    </w:p>
    <w:bookmarkEnd w:id="7"/>
    <w:p w14:paraId="3FA8A978" w14:textId="77777777" w:rsidR="00DF35C9" w:rsidRDefault="00DF35C9" w:rsidP="006618E8">
      <w:pPr>
        <w:ind w:firstLine="567"/>
        <w:rPr>
          <w:szCs w:val="28"/>
        </w:rPr>
      </w:pPr>
    </w:p>
    <w:p w14:paraId="6B83FDE8" w14:textId="6C0D3AEC" w:rsidR="00DF35C9" w:rsidRPr="00C702EC" w:rsidRDefault="00DF35C9" w:rsidP="006618E8">
      <w:pPr>
        <w:ind w:firstLine="567"/>
        <w:rPr>
          <w:szCs w:val="28"/>
        </w:rPr>
      </w:pPr>
      <w:r w:rsidRPr="00DF35C9">
        <w:rPr>
          <w:szCs w:val="28"/>
        </w:rPr>
        <w:t xml:space="preserve">3. </w:t>
      </w:r>
      <w:r w:rsidR="004A5381" w:rsidRPr="004A5381">
        <w:rPr>
          <w:szCs w:val="28"/>
        </w:rPr>
        <w:t xml:space="preserve">Перепишите файл с описанием болезней data.json </w:t>
      </w:r>
      <w:r w:rsidRPr="00DF35C9">
        <w:rPr>
          <w:szCs w:val="28"/>
        </w:rPr>
        <w:t>из яндекс-папки /Файлы/lab</w:t>
      </w:r>
      <w:r w:rsidR="004A5381">
        <w:rPr>
          <w:szCs w:val="28"/>
        </w:rPr>
        <w:t>5</w:t>
      </w:r>
      <w:r w:rsidRPr="00DF35C9">
        <w:rPr>
          <w:szCs w:val="28"/>
        </w:rPr>
        <w:t xml:space="preserve"> в /home/user/lab3 своей ВМ.</w:t>
      </w:r>
    </w:p>
    <w:p w14:paraId="2F67FB42" w14:textId="77777777" w:rsidR="00154002" w:rsidRPr="00FC07E8" w:rsidRDefault="000324C7" w:rsidP="00154002">
      <w:pPr>
        <w:pStyle w:val="20"/>
      </w:pPr>
      <w:r>
        <w:tab/>
      </w:r>
      <w:bookmarkStart w:id="8" w:name="_Toc25922281"/>
      <w:r w:rsidR="00154002" w:rsidRPr="00FC07E8">
        <w:t>Установите и запустите Elasticsearch</w:t>
      </w:r>
      <w:bookmarkEnd w:id="8"/>
    </w:p>
    <w:p w14:paraId="0D83C61D" w14:textId="431EE2ED" w:rsidR="000324C7" w:rsidRDefault="000324C7" w:rsidP="007769BC">
      <w:pPr>
        <w:rPr>
          <w:szCs w:val="28"/>
        </w:rPr>
      </w:pPr>
    </w:p>
    <w:p w14:paraId="6DA1C4F9" w14:textId="34212761" w:rsidR="00C73A96" w:rsidRPr="00C73A96" w:rsidRDefault="00C73A96" w:rsidP="00C73A96">
      <w:pPr>
        <w:ind w:firstLine="709"/>
        <w:rPr>
          <w:szCs w:val="28"/>
        </w:rPr>
      </w:pPr>
      <w:r>
        <w:rPr>
          <w:szCs w:val="28"/>
        </w:rPr>
        <w:t xml:space="preserve">1. </w:t>
      </w:r>
      <w:r w:rsidRPr="00C73A96">
        <w:rPr>
          <w:szCs w:val="28"/>
        </w:rPr>
        <w:t xml:space="preserve">Создайте каталог  </w:t>
      </w:r>
      <w:r>
        <w:rPr>
          <w:szCs w:val="28"/>
          <w:lang w:val="en-US"/>
        </w:rPr>
        <w:t>elastic</w:t>
      </w:r>
      <w:r w:rsidRPr="00C73A96">
        <w:rPr>
          <w:szCs w:val="28"/>
        </w:rPr>
        <w:t xml:space="preserve"> </w:t>
      </w:r>
      <w:r w:rsidRPr="00C73A96">
        <w:rPr>
          <w:szCs w:val="28"/>
        </w:rPr>
        <w:t>в домашнем каталоге /home/user</w:t>
      </w:r>
    </w:p>
    <w:p w14:paraId="720E6AE2" w14:textId="77777777" w:rsidR="00C73A96" w:rsidRPr="00C73A96" w:rsidRDefault="00C73A96" w:rsidP="00C73A96">
      <w:pPr>
        <w:ind w:firstLine="709"/>
        <w:rPr>
          <w:szCs w:val="28"/>
        </w:rPr>
      </w:pPr>
    </w:p>
    <w:p w14:paraId="4235032E" w14:textId="58D2799F" w:rsidR="00154002" w:rsidRDefault="00C73A96" w:rsidP="00C73A96">
      <w:pPr>
        <w:ind w:firstLine="709"/>
        <w:rPr>
          <w:color w:val="FF0000"/>
          <w:szCs w:val="28"/>
          <w:lang w:val="en-US"/>
        </w:rPr>
      </w:pPr>
      <w:r w:rsidRPr="00C73A96">
        <w:rPr>
          <w:color w:val="FF0000"/>
          <w:szCs w:val="28"/>
        </w:rPr>
        <w:t xml:space="preserve">mkdir </w:t>
      </w:r>
      <w:r w:rsidRPr="00C73A96">
        <w:rPr>
          <w:color w:val="FF0000"/>
          <w:szCs w:val="28"/>
          <w:lang w:val="en-US"/>
        </w:rPr>
        <w:t>elastic</w:t>
      </w:r>
    </w:p>
    <w:p w14:paraId="4FFFE806" w14:textId="77777777" w:rsidR="00C73A96" w:rsidRDefault="00C73A96" w:rsidP="00C73A96">
      <w:pPr>
        <w:ind w:firstLine="709"/>
        <w:rPr>
          <w:color w:val="FF0000"/>
          <w:szCs w:val="28"/>
          <w:lang w:val="en-US"/>
        </w:rPr>
      </w:pPr>
    </w:p>
    <w:p w14:paraId="4F965B6D" w14:textId="25B33C69" w:rsidR="00C73A96" w:rsidRDefault="00C73A96" w:rsidP="00C73A96">
      <w:pPr>
        <w:ind w:firstLine="709"/>
        <w:rPr>
          <w:szCs w:val="28"/>
        </w:rPr>
      </w:pPr>
      <w:r w:rsidRPr="00C73A96">
        <w:rPr>
          <w:szCs w:val="28"/>
        </w:rPr>
        <w:t>2</w:t>
      </w:r>
      <w:r>
        <w:rPr>
          <w:szCs w:val="28"/>
        </w:rPr>
        <w:t xml:space="preserve">. </w:t>
      </w:r>
      <w:r w:rsidRPr="00C73A96">
        <w:rPr>
          <w:szCs w:val="28"/>
        </w:rPr>
        <w:t xml:space="preserve"> </w:t>
      </w:r>
      <w:r w:rsidRPr="004A5381">
        <w:rPr>
          <w:szCs w:val="28"/>
        </w:rPr>
        <w:t xml:space="preserve">Перепишите </w:t>
      </w:r>
      <w:r>
        <w:rPr>
          <w:szCs w:val="28"/>
        </w:rPr>
        <w:t>архив</w:t>
      </w:r>
      <w:r w:rsidRPr="004A5381">
        <w:rPr>
          <w:szCs w:val="28"/>
        </w:rPr>
        <w:t xml:space="preserve"> </w:t>
      </w:r>
      <w:r w:rsidRPr="00C73A96">
        <w:rPr>
          <w:szCs w:val="28"/>
        </w:rPr>
        <w:t>elasticsearch-7.17.0-linux-x86_64.tar.gz</w:t>
      </w:r>
      <w:r>
        <w:rPr>
          <w:szCs w:val="28"/>
        </w:rPr>
        <w:t xml:space="preserve"> </w:t>
      </w:r>
      <w:r w:rsidRPr="00DF35C9">
        <w:rPr>
          <w:szCs w:val="28"/>
        </w:rPr>
        <w:t>из яндекс-папки /Файлы/lab</w:t>
      </w:r>
      <w:r>
        <w:rPr>
          <w:szCs w:val="28"/>
        </w:rPr>
        <w:t>5</w:t>
      </w:r>
      <w:r w:rsidRPr="00DF35C9">
        <w:rPr>
          <w:szCs w:val="28"/>
        </w:rPr>
        <w:t xml:space="preserve"> в /home/user/</w:t>
      </w:r>
      <w:r w:rsidRPr="00C73A96">
        <w:rPr>
          <w:szCs w:val="28"/>
          <w:lang w:val="en-US"/>
        </w:rPr>
        <w:t>elastic</w:t>
      </w:r>
      <w:r w:rsidRPr="00DF35C9">
        <w:rPr>
          <w:szCs w:val="28"/>
        </w:rPr>
        <w:t xml:space="preserve"> </w:t>
      </w:r>
      <w:r w:rsidRPr="00DF35C9">
        <w:rPr>
          <w:szCs w:val="28"/>
        </w:rPr>
        <w:t>своей ВМ.</w:t>
      </w:r>
    </w:p>
    <w:p w14:paraId="6209A59E" w14:textId="77777777" w:rsidR="00C73A96" w:rsidRDefault="00C73A96" w:rsidP="00C73A96">
      <w:pPr>
        <w:ind w:firstLine="709"/>
        <w:rPr>
          <w:szCs w:val="28"/>
        </w:rPr>
      </w:pPr>
    </w:p>
    <w:p w14:paraId="175E071C" w14:textId="20B6D72F" w:rsidR="00C73A96" w:rsidRDefault="00C73A96" w:rsidP="00C73A96">
      <w:pPr>
        <w:ind w:firstLine="709"/>
        <w:rPr>
          <w:szCs w:val="28"/>
        </w:rPr>
      </w:pPr>
      <w:r>
        <w:rPr>
          <w:szCs w:val="28"/>
        </w:rPr>
        <w:t xml:space="preserve">3. </w:t>
      </w:r>
      <w:r w:rsidR="00AE599D">
        <w:rPr>
          <w:szCs w:val="28"/>
        </w:rPr>
        <w:t xml:space="preserve"> </w:t>
      </w:r>
      <w:r w:rsidR="00AE599D" w:rsidRPr="00AE599D">
        <w:rPr>
          <w:szCs w:val="28"/>
        </w:rPr>
        <w:t>Распакуйте архив</w:t>
      </w:r>
    </w:p>
    <w:p w14:paraId="77ABA6C9" w14:textId="77777777" w:rsidR="00AE599D" w:rsidRDefault="00AE599D" w:rsidP="00C73A96">
      <w:pPr>
        <w:ind w:firstLine="709"/>
        <w:rPr>
          <w:szCs w:val="28"/>
        </w:rPr>
      </w:pPr>
    </w:p>
    <w:p w14:paraId="66BBD756" w14:textId="36F61D9F" w:rsidR="00AE599D" w:rsidRPr="005637F9" w:rsidRDefault="005637F9" w:rsidP="00C73A96">
      <w:pPr>
        <w:ind w:firstLine="709"/>
        <w:rPr>
          <w:color w:val="FF0000"/>
          <w:szCs w:val="28"/>
          <w:lang w:val="en-US"/>
        </w:rPr>
      </w:pPr>
      <w:r w:rsidRPr="005637F9">
        <w:rPr>
          <w:color w:val="FF0000"/>
          <w:szCs w:val="28"/>
          <w:lang w:val="en-US"/>
        </w:rPr>
        <w:t>c</w:t>
      </w:r>
      <w:r w:rsidR="00AE599D" w:rsidRPr="005637F9">
        <w:rPr>
          <w:color w:val="FF0000"/>
          <w:szCs w:val="28"/>
          <w:lang w:val="en-US"/>
        </w:rPr>
        <w:t xml:space="preserve">d </w:t>
      </w:r>
      <w:r w:rsidR="00AE599D" w:rsidRPr="005637F9">
        <w:rPr>
          <w:color w:val="FF0000"/>
          <w:szCs w:val="28"/>
          <w:lang w:val="en-US"/>
        </w:rPr>
        <w:t>elastic</w:t>
      </w:r>
    </w:p>
    <w:p w14:paraId="65C7CF41" w14:textId="05A72079" w:rsidR="005637F9" w:rsidRPr="005637F9" w:rsidRDefault="005637F9" w:rsidP="00C73A96">
      <w:pPr>
        <w:ind w:firstLine="709"/>
        <w:rPr>
          <w:color w:val="FF0000"/>
          <w:szCs w:val="28"/>
          <w:lang w:val="en-US"/>
        </w:rPr>
      </w:pPr>
      <w:r w:rsidRPr="005637F9">
        <w:rPr>
          <w:color w:val="FF0000"/>
          <w:szCs w:val="28"/>
          <w:lang w:val="en-US"/>
        </w:rPr>
        <w:t>tar -xzf elasticsearch-7.17.0-linux-x86_64.tar.gz</w:t>
      </w:r>
    </w:p>
    <w:p w14:paraId="4D45122C" w14:textId="77777777" w:rsidR="00154002" w:rsidRDefault="00154002" w:rsidP="00423030">
      <w:pPr>
        <w:ind w:firstLine="360"/>
        <w:rPr>
          <w:lang w:val="en-US"/>
        </w:rPr>
      </w:pPr>
    </w:p>
    <w:p w14:paraId="3BC6F4FF" w14:textId="16A347FB" w:rsidR="005637F9" w:rsidRDefault="005637F9" w:rsidP="005637F9">
      <w:pPr>
        <w:ind w:firstLine="709"/>
      </w:pPr>
      <w:r>
        <w:rPr>
          <w:lang w:val="en-US"/>
        </w:rPr>
        <w:t xml:space="preserve">4. </w:t>
      </w:r>
      <w:r>
        <w:t>Удалите архив (необязательно)</w:t>
      </w:r>
    </w:p>
    <w:p w14:paraId="416BF73A" w14:textId="77777777" w:rsidR="005637F9" w:rsidRDefault="005637F9" w:rsidP="005637F9">
      <w:pPr>
        <w:ind w:firstLine="709"/>
      </w:pPr>
    </w:p>
    <w:p w14:paraId="00CFAB1F" w14:textId="6B333AFF" w:rsidR="005637F9" w:rsidRPr="005637F9" w:rsidRDefault="005637F9" w:rsidP="005637F9">
      <w:pPr>
        <w:ind w:firstLine="709"/>
        <w:rPr>
          <w:color w:val="FF0000"/>
          <w:lang w:val="en-US"/>
        </w:rPr>
      </w:pPr>
      <w:r w:rsidRPr="005637F9">
        <w:rPr>
          <w:color w:val="FF0000"/>
          <w:lang w:val="en-US"/>
        </w:rPr>
        <w:t>rm elasticsearch-7.17.0-linux-x86_64.tar.gz</w:t>
      </w:r>
    </w:p>
    <w:p w14:paraId="599134F4" w14:textId="77777777" w:rsidR="005637F9" w:rsidRDefault="005637F9" w:rsidP="005637F9">
      <w:pPr>
        <w:ind w:firstLine="709"/>
        <w:rPr>
          <w:lang w:val="en-US"/>
        </w:rPr>
      </w:pPr>
    </w:p>
    <w:p w14:paraId="288184D3" w14:textId="714CE568" w:rsidR="005637F9" w:rsidRDefault="005637F9" w:rsidP="005637F9">
      <w:pPr>
        <w:ind w:firstLine="709"/>
      </w:pPr>
      <w:r>
        <w:t xml:space="preserve">5. </w:t>
      </w:r>
      <w:r w:rsidRPr="005637F9">
        <w:t>Для запуска Elasticsearch используйте команду</w:t>
      </w:r>
    </w:p>
    <w:p w14:paraId="47B92827" w14:textId="77777777" w:rsidR="005637F9" w:rsidRDefault="005637F9" w:rsidP="005637F9">
      <w:pPr>
        <w:ind w:firstLine="709"/>
      </w:pPr>
    </w:p>
    <w:p w14:paraId="140C3ACE" w14:textId="7713E9C8" w:rsidR="005637F9" w:rsidRPr="005637F9" w:rsidRDefault="005637F9" w:rsidP="005637F9">
      <w:pPr>
        <w:ind w:firstLine="709"/>
        <w:rPr>
          <w:color w:val="FF0000"/>
        </w:rPr>
      </w:pPr>
      <w:r w:rsidRPr="005637F9">
        <w:rPr>
          <w:color w:val="FF0000"/>
        </w:rPr>
        <w:t>elasticsearch-7.17.0/bin/elasticsearch</w:t>
      </w:r>
    </w:p>
    <w:p w14:paraId="616967E0" w14:textId="77777777" w:rsidR="005637F9" w:rsidRDefault="005637F9" w:rsidP="005637F9">
      <w:pPr>
        <w:ind w:firstLine="709"/>
      </w:pPr>
    </w:p>
    <w:p w14:paraId="0927398A" w14:textId="5A736146" w:rsidR="005637F9" w:rsidRDefault="005637F9" w:rsidP="005637F9">
      <w:pPr>
        <w:ind w:firstLine="709"/>
      </w:pPr>
      <w:r>
        <w:t xml:space="preserve">6. </w:t>
      </w:r>
      <w:r w:rsidRPr="005637F9">
        <w:t>Проверить работу Elasticsearch можно командой</w:t>
      </w:r>
    </w:p>
    <w:p w14:paraId="49B61823" w14:textId="77777777" w:rsidR="0015292D" w:rsidRDefault="0015292D" w:rsidP="005637F9">
      <w:pPr>
        <w:ind w:firstLine="709"/>
      </w:pPr>
    </w:p>
    <w:p w14:paraId="56D63630" w14:textId="0DBE9A79" w:rsidR="0015292D" w:rsidRDefault="0015292D" w:rsidP="005637F9">
      <w:pPr>
        <w:ind w:firstLine="709"/>
        <w:rPr>
          <w:lang w:val="en-US"/>
        </w:rPr>
      </w:pPr>
      <w:r w:rsidRPr="00C21B43">
        <w:rPr>
          <w:color w:val="FF0000"/>
          <w:lang w:val="en-US"/>
        </w:rPr>
        <w:t>curl -X GET "localhost:9200/?pretty"</w:t>
      </w:r>
    </w:p>
    <w:p w14:paraId="7421DE25" w14:textId="77777777" w:rsidR="0015292D" w:rsidRDefault="0015292D" w:rsidP="005637F9">
      <w:pPr>
        <w:ind w:firstLine="709"/>
        <w:rPr>
          <w:lang w:val="en-US"/>
        </w:rPr>
      </w:pPr>
    </w:p>
    <w:p w14:paraId="014C6C5A" w14:textId="040B7060" w:rsidR="0015292D" w:rsidRPr="0015292D" w:rsidRDefault="0015292D" w:rsidP="005637F9">
      <w:pPr>
        <w:ind w:firstLine="709"/>
      </w:pPr>
      <w:r>
        <w:t>Появится что-то подобное:</w:t>
      </w:r>
    </w:p>
    <w:p w14:paraId="0D8CAF9F" w14:textId="77777777" w:rsidR="00154002" w:rsidRDefault="00154002" w:rsidP="0015292D">
      <w:pPr>
        <w:ind w:firstLine="709"/>
        <w:rPr>
          <w:lang w:val="en-US"/>
        </w:rPr>
      </w:pPr>
    </w:p>
    <w:p w14:paraId="33819661" w14:textId="1037C3F0" w:rsidR="0015292D" w:rsidRDefault="00FB7C51" w:rsidP="0015292D">
      <w:pPr>
        <w:ind w:firstLine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64826A" wp14:editId="18EBE724">
            <wp:extent cx="452437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5FA9" w14:textId="77777777" w:rsidR="0015292D" w:rsidRPr="0015292D" w:rsidRDefault="0015292D" w:rsidP="00423030">
      <w:pPr>
        <w:ind w:firstLine="360"/>
        <w:rPr>
          <w:lang w:val="en-US"/>
        </w:rPr>
      </w:pPr>
    </w:p>
    <w:p w14:paraId="2DE11598" w14:textId="14429D07" w:rsidR="008D683C" w:rsidRPr="00D33535" w:rsidRDefault="00EF6599" w:rsidP="00EF6599">
      <w:pPr>
        <w:pStyle w:val="20"/>
      </w:pPr>
      <w:r w:rsidRPr="00EF6599">
        <w:t>Установ</w:t>
      </w:r>
      <w:r>
        <w:t xml:space="preserve">ите </w:t>
      </w:r>
      <w:r w:rsidRPr="00EF6599">
        <w:t xml:space="preserve"> клиент</w:t>
      </w:r>
      <w:r>
        <w:t xml:space="preserve">а </w:t>
      </w:r>
      <w:r w:rsidRPr="00EF6599">
        <w:t xml:space="preserve"> Elasticsearch</w:t>
      </w:r>
      <w:r>
        <w:t xml:space="preserve"> для работы с </w:t>
      </w:r>
      <w:r w:rsidRPr="00EF6599">
        <w:t>python</w:t>
      </w:r>
      <w:r w:rsidR="008D683C" w:rsidRPr="00D33535">
        <w:t>:</w:t>
      </w:r>
    </w:p>
    <w:p w14:paraId="515FF82F" w14:textId="77777777" w:rsidR="008D683C" w:rsidRPr="00D33535" w:rsidRDefault="008D683C" w:rsidP="008D683C">
      <w:pPr>
        <w:ind w:left="360"/>
      </w:pPr>
    </w:p>
    <w:p w14:paraId="6B236EEB" w14:textId="34998AF9" w:rsidR="008D683C" w:rsidRPr="00C21B43" w:rsidRDefault="00B90317" w:rsidP="008D683C">
      <w:pPr>
        <w:ind w:left="36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21B43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sudo </w:t>
      </w:r>
      <w:r w:rsidR="008D683C" w:rsidRPr="00C21B43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apt install </w:t>
      </w:r>
      <w:bookmarkStart w:id="9" w:name="OLE_LINK4"/>
      <w:bookmarkStart w:id="10" w:name="OLE_LINK5"/>
      <w:r w:rsidR="008D683C" w:rsidRPr="00C21B43">
        <w:rPr>
          <w:rFonts w:ascii="Courier New" w:hAnsi="Courier New" w:cs="Courier New"/>
          <w:color w:val="FF0000"/>
          <w:sz w:val="20"/>
          <w:szCs w:val="20"/>
          <w:lang w:val="en-US"/>
        </w:rPr>
        <w:t>python</w:t>
      </w:r>
      <w:r w:rsidR="00D33535" w:rsidRPr="00C21B43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="008D683C" w:rsidRPr="00C21B43">
        <w:rPr>
          <w:rFonts w:ascii="Courier New" w:hAnsi="Courier New" w:cs="Courier New"/>
          <w:color w:val="FF0000"/>
          <w:sz w:val="20"/>
          <w:szCs w:val="20"/>
          <w:lang w:val="en-US"/>
        </w:rPr>
        <w:t>-pip</w:t>
      </w:r>
      <w:bookmarkEnd w:id="9"/>
      <w:bookmarkEnd w:id="10"/>
    </w:p>
    <w:p w14:paraId="6BFCBC84" w14:textId="77777777" w:rsidR="00DC7333" w:rsidRPr="00AC6D4B" w:rsidRDefault="00DC7333" w:rsidP="00D33535">
      <w:pPr>
        <w:rPr>
          <w:rFonts w:ascii="Courier New" w:hAnsi="Courier New" w:cs="Courier New"/>
          <w:sz w:val="20"/>
          <w:szCs w:val="20"/>
          <w:lang w:val="en-US"/>
        </w:rPr>
      </w:pPr>
      <w:bookmarkStart w:id="11" w:name="OLE_LINK12"/>
    </w:p>
    <w:p w14:paraId="1B3E4F0D" w14:textId="7E2CC3EA" w:rsidR="008D683C" w:rsidRPr="00C21B43" w:rsidRDefault="008D683C" w:rsidP="008D683C">
      <w:pPr>
        <w:ind w:left="36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21B43">
        <w:rPr>
          <w:rFonts w:ascii="Courier New" w:hAnsi="Courier New" w:cs="Courier New"/>
          <w:color w:val="FF0000"/>
          <w:sz w:val="20"/>
          <w:szCs w:val="20"/>
          <w:lang w:val="en-US"/>
        </w:rPr>
        <w:t>pip install Elasticsearch</w:t>
      </w:r>
      <w:bookmarkEnd w:id="11"/>
    </w:p>
    <w:p w14:paraId="47B7A686" w14:textId="726E62D4" w:rsidR="00DC6895" w:rsidRDefault="00DC6895" w:rsidP="00DC6895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2638FA0E" w14:textId="72DDB7CF" w:rsidR="00DC6895" w:rsidRDefault="00DC6895" w:rsidP="00DC6895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1E590761" w14:textId="0758047A" w:rsidR="008D683C" w:rsidRDefault="008D683C" w:rsidP="00715F1E">
      <w:pPr>
        <w:ind w:firstLine="567"/>
        <w:jc w:val="center"/>
      </w:pPr>
    </w:p>
    <w:p w14:paraId="56B06322" w14:textId="77777777" w:rsidR="008D683C" w:rsidRPr="00715F1E" w:rsidRDefault="008D683C" w:rsidP="00715F1E">
      <w:pPr>
        <w:ind w:firstLine="567"/>
        <w:jc w:val="center"/>
      </w:pPr>
    </w:p>
    <w:p w14:paraId="75B794BB" w14:textId="65F1232A" w:rsidR="009521F1" w:rsidRDefault="009521F1" w:rsidP="009521F1">
      <w:pPr>
        <w:pStyle w:val="1"/>
      </w:pPr>
      <w:bookmarkStart w:id="12" w:name="_Toc25922282"/>
      <w:r>
        <w:t xml:space="preserve">Реализация </w:t>
      </w:r>
      <w:r w:rsidRPr="009521F1">
        <w:t>процесса Data Science</w:t>
      </w:r>
      <w:r>
        <w:t xml:space="preserve"> на примере диагностики болезней</w:t>
      </w:r>
      <w:bookmarkEnd w:id="12"/>
    </w:p>
    <w:p w14:paraId="786648F7" w14:textId="77777777" w:rsidR="009521F1" w:rsidRDefault="009521F1" w:rsidP="005F66E8">
      <w:pPr>
        <w:rPr>
          <w:szCs w:val="28"/>
        </w:rPr>
      </w:pPr>
    </w:p>
    <w:p w14:paraId="1CF15766" w14:textId="6EDEE78F" w:rsidR="005F66E8" w:rsidRDefault="005F66E8" w:rsidP="009521F1">
      <w:pPr>
        <w:ind w:firstLine="709"/>
        <w:rPr>
          <w:szCs w:val="28"/>
        </w:rPr>
      </w:pPr>
      <w:r>
        <w:rPr>
          <w:szCs w:val="28"/>
        </w:rPr>
        <w:t xml:space="preserve">Вот как работает процесс </w:t>
      </w:r>
      <w:r>
        <w:rPr>
          <w:szCs w:val="28"/>
          <w:lang w:val="en-US"/>
        </w:rPr>
        <w:t>Data</w:t>
      </w:r>
      <w:r w:rsidRPr="004C4A8A">
        <w:rPr>
          <w:szCs w:val="28"/>
        </w:rPr>
        <w:t xml:space="preserve"> </w:t>
      </w:r>
      <w:r>
        <w:rPr>
          <w:szCs w:val="28"/>
          <w:lang w:val="en-US"/>
        </w:rPr>
        <w:t>Science</w:t>
      </w:r>
      <w:r>
        <w:rPr>
          <w:szCs w:val="28"/>
        </w:rPr>
        <w:t>:</w:t>
      </w:r>
      <w:r w:rsidRPr="00C702EC">
        <w:rPr>
          <w:szCs w:val="28"/>
        </w:rPr>
        <w:t xml:space="preserve"> </w:t>
      </w:r>
    </w:p>
    <w:p w14:paraId="71B29834" w14:textId="77777777" w:rsidR="005F66E8" w:rsidRDefault="005F66E8" w:rsidP="005F66E8">
      <w:pPr>
        <w:rPr>
          <w:szCs w:val="28"/>
        </w:rPr>
      </w:pPr>
    </w:p>
    <w:p w14:paraId="6B85ECE9" w14:textId="429E60E8" w:rsidR="005F66E8" w:rsidRDefault="005F66E8" w:rsidP="009521F1">
      <w:pPr>
        <w:pStyle w:val="af6"/>
        <w:numPr>
          <w:ilvl w:val="0"/>
          <w:numId w:val="27"/>
        </w:numPr>
        <w:ind w:left="1066" w:hanging="357"/>
        <w:rPr>
          <w:sz w:val="24"/>
        </w:rPr>
      </w:pPr>
      <w:r w:rsidRPr="007769BC">
        <w:rPr>
          <w:sz w:val="24"/>
        </w:rPr>
        <w:t>Назначение цели исследования</w:t>
      </w:r>
      <w:r w:rsidR="00AB67F2">
        <w:rPr>
          <w:sz w:val="24"/>
        </w:rPr>
        <w:t>.</w:t>
      </w:r>
    </w:p>
    <w:p w14:paraId="0BDEA7C0" w14:textId="50F880BE" w:rsidR="005F66E8" w:rsidRDefault="005F66E8" w:rsidP="009521F1">
      <w:pPr>
        <w:pStyle w:val="af6"/>
        <w:numPr>
          <w:ilvl w:val="0"/>
          <w:numId w:val="27"/>
        </w:numPr>
        <w:ind w:left="1066" w:hanging="357"/>
        <w:rPr>
          <w:sz w:val="24"/>
        </w:rPr>
      </w:pPr>
      <w:r>
        <w:rPr>
          <w:sz w:val="24"/>
        </w:rPr>
        <w:t xml:space="preserve">Сбор </w:t>
      </w:r>
      <w:r w:rsidR="00CA75FF">
        <w:rPr>
          <w:sz w:val="24"/>
        </w:rPr>
        <w:t xml:space="preserve">и подготовка </w:t>
      </w:r>
      <w:r>
        <w:rPr>
          <w:sz w:val="24"/>
        </w:rPr>
        <w:t>данных – данные взяты из Википедии</w:t>
      </w:r>
      <w:r w:rsidR="00AB67F2">
        <w:rPr>
          <w:sz w:val="24"/>
        </w:rPr>
        <w:t>.</w:t>
      </w:r>
    </w:p>
    <w:p w14:paraId="6D0A98CF" w14:textId="686FE6CB" w:rsidR="005F66E8" w:rsidRDefault="005F66E8" w:rsidP="009521F1">
      <w:pPr>
        <w:pStyle w:val="af6"/>
        <w:numPr>
          <w:ilvl w:val="0"/>
          <w:numId w:val="27"/>
        </w:numPr>
        <w:ind w:left="1066" w:hanging="357"/>
        <w:rPr>
          <w:sz w:val="24"/>
        </w:rPr>
      </w:pPr>
      <w:r>
        <w:rPr>
          <w:sz w:val="24"/>
        </w:rPr>
        <w:t>Исследование данных</w:t>
      </w:r>
      <w:r w:rsidR="00AB67F2">
        <w:rPr>
          <w:sz w:val="24"/>
        </w:rPr>
        <w:t>.</w:t>
      </w:r>
    </w:p>
    <w:p w14:paraId="4A953250" w14:textId="27F5D78F" w:rsidR="005F66E8" w:rsidRDefault="005F66E8" w:rsidP="009521F1">
      <w:pPr>
        <w:pStyle w:val="af6"/>
        <w:numPr>
          <w:ilvl w:val="0"/>
          <w:numId w:val="27"/>
        </w:numPr>
        <w:ind w:left="1066" w:hanging="357"/>
        <w:rPr>
          <w:sz w:val="24"/>
        </w:rPr>
      </w:pPr>
      <w:r>
        <w:rPr>
          <w:sz w:val="24"/>
        </w:rPr>
        <w:t>Моделирование данных (не рассматривается в данной работе)</w:t>
      </w:r>
      <w:r w:rsidR="00AB67F2">
        <w:rPr>
          <w:sz w:val="24"/>
        </w:rPr>
        <w:t>.</w:t>
      </w:r>
    </w:p>
    <w:p w14:paraId="58B7FD4E" w14:textId="1D5B4C50" w:rsidR="005F66E8" w:rsidRDefault="005F66E8" w:rsidP="009521F1">
      <w:pPr>
        <w:pStyle w:val="af6"/>
        <w:numPr>
          <w:ilvl w:val="0"/>
          <w:numId w:val="27"/>
        </w:numPr>
        <w:ind w:left="1066" w:hanging="357"/>
        <w:rPr>
          <w:sz w:val="24"/>
        </w:rPr>
      </w:pPr>
      <w:r>
        <w:rPr>
          <w:sz w:val="24"/>
        </w:rPr>
        <w:t>Отображение результатов (не рассматривается в данной работе)</w:t>
      </w:r>
      <w:r w:rsidR="00AB67F2">
        <w:rPr>
          <w:sz w:val="24"/>
        </w:rPr>
        <w:t>.</w:t>
      </w:r>
    </w:p>
    <w:p w14:paraId="257D75CD" w14:textId="77777777" w:rsidR="005F66E8" w:rsidRDefault="005F66E8" w:rsidP="005F66E8"/>
    <w:p w14:paraId="591CF27E" w14:textId="77777777" w:rsidR="005F66E8" w:rsidRDefault="005F66E8" w:rsidP="00D90E70">
      <w:pPr>
        <w:ind w:firstLine="709"/>
        <w:jc w:val="both"/>
        <w:rPr>
          <w:b/>
        </w:rPr>
      </w:pPr>
      <w:r w:rsidRPr="009F5E99">
        <w:rPr>
          <w:b/>
        </w:rPr>
        <w:t>Этап 1 - Назначение цели исследования</w:t>
      </w:r>
    </w:p>
    <w:p w14:paraId="468FAE61" w14:textId="77777777" w:rsidR="005F66E8" w:rsidRDefault="005F66E8" w:rsidP="005F66E8"/>
    <w:p w14:paraId="11219A94" w14:textId="1E8D2B81" w:rsidR="005F66E8" w:rsidRDefault="005F66E8" w:rsidP="00D90E70">
      <w:pPr>
        <w:ind w:firstLine="709"/>
      </w:pPr>
      <w:r>
        <w:t>Первичная цель: создание поисковой системы, которая помогала бы врачам в диагностике болезней</w:t>
      </w:r>
      <w:r w:rsidR="00443A4A">
        <w:t xml:space="preserve"> по симптомам</w:t>
      </w:r>
      <w:r>
        <w:t>.</w:t>
      </w:r>
    </w:p>
    <w:p w14:paraId="5133E35A" w14:textId="0350EAA4" w:rsidR="005F66E8" w:rsidRDefault="005F66E8" w:rsidP="00D90E70">
      <w:pPr>
        <w:ind w:firstLine="709"/>
      </w:pPr>
      <w:r>
        <w:t xml:space="preserve">Вторичная цель: профилирование болезни – </w:t>
      </w:r>
      <w:r w:rsidRPr="008D683C">
        <w:t>определить,</w:t>
      </w:r>
      <w:r>
        <w:t xml:space="preserve"> какие </w:t>
      </w:r>
      <w:r w:rsidR="004E0E89">
        <w:t>симптомы</w:t>
      </w:r>
      <w:r>
        <w:t xml:space="preserve"> отличают её от других болезней?</w:t>
      </w:r>
    </w:p>
    <w:p w14:paraId="4EA5C764" w14:textId="77777777" w:rsidR="005F66E8" w:rsidRDefault="005F66E8" w:rsidP="00D90E70">
      <w:pPr>
        <w:ind w:firstLine="709"/>
      </w:pPr>
    </w:p>
    <w:p w14:paraId="48DF1D0C" w14:textId="77777777" w:rsidR="005F66E8" w:rsidRDefault="005F66E8" w:rsidP="00D90E70">
      <w:pPr>
        <w:ind w:firstLine="709"/>
      </w:pPr>
      <w:r>
        <w:t>Вторичная цель полезна для образовательных задач или для формирования входных данных для нетривиальных применений.</w:t>
      </w:r>
    </w:p>
    <w:p w14:paraId="326A2768" w14:textId="77777777" w:rsidR="005F66E8" w:rsidRDefault="005F66E8" w:rsidP="00D90E70">
      <w:pPr>
        <w:ind w:firstLine="709"/>
      </w:pPr>
    </w:p>
    <w:p w14:paraId="2D7696A7" w14:textId="7F3779E9" w:rsidR="005F66E8" w:rsidRDefault="005F66E8" w:rsidP="00D90E70">
      <w:pPr>
        <w:ind w:firstLine="709"/>
        <w:jc w:val="both"/>
        <w:rPr>
          <w:b/>
        </w:rPr>
      </w:pPr>
      <w:r w:rsidRPr="00725C82">
        <w:rPr>
          <w:b/>
        </w:rPr>
        <w:t>Этап 2 – Сбор и подготовка данных</w:t>
      </w:r>
    </w:p>
    <w:p w14:paraId="397E3E4A" w14:textId="77777777" w:rsidR="005F66E8" w:rsidRDefault="005F66E8" w:rsidP="00D90E70">
      <w:pPr>
        <w:ind w:firstLine="709"/>
        <w:jc w:val="center"/>
        <w:rPr>
          <w:b/>
        </w:rPr>
      </w:pPr>
    </w:p>
    <w:p w14:paraId="3B286A82" w14:textId="47F7EC7C" w:rsidR="005F66E8" w:rsidRDefault="005F66E8" w:rsidP="00D90E70">
      <w:pPr>
        <w:ind w:firstLine="709"/>
      </w:pPr>
      <w:r>
        <w:t xml:space="preserve">Сбор и подготовка данных – </w:t>
      </w:r>
      <w:r w:rsidR="00CA75FF">
        <w:t xml:space="preserve">это в общем случае </w:t>
      </w:r>
      <w:r>
        <w:t xml:space="preserve">два разных этапа в процессе </w:t>
      </w:r>
      <w:r>
        <w:rPr>
          <w:lang w:val="en-US"/>
        </w:rPr>
        <w:t>Data</w:t>
      </w:r>
      <w:r w:rsidRPr="00725C82">
        <w:t xml:space="preserve"> </w:t>
      </w:r>
      <w:r>
        <w:rPr>
          <w:lang w:val="en-US"/>
        </w:rPr>
        <w:t>Science</w:t>
      </w:r>
      <w:r w:rsidRPr="00725C82">
        <w:t xml:space="preserve">. </w:t>
      </w:r>
      <w:r>
        <w:t xml:space="preserve">Есть два источника информации: внутренние и внешние данные. </w:t>
      </w:r>
      <w:r w:rsidR="00CA75FF">
        <w:t xml:space="preserve">В лабораторной работе </w:t>
      </w:r>
      <w:r w:rsidR="00C554E3">
        <w:t>в</w:t>
      </w:r>
      <w:r>
        <w:t xml:space="preserve"> качестве </w:t>
      </w:r>
      <w:r>
        <w:lastRenderedPageBreak/>
        <w:t xml:space="preserve">внешних данных взяты </w:t>
      </w:r>
      <w:r w:rsidR="00CA75FF">
        <w:t xml:space="preserve">и обработаны </w:t>
      </w:r>
      <w:r>
        <w:t>данные из Википедии</w:t>
      </w:r>
      <w:r w:rsidR="00CA75FF">
        <w:t xml:space="preserve"> (файл</w:t>
      </w:r>
      <w:r w:rsidR="00CA75FF" w:rsidRPr="00CA75FF">
        <w:t xml:space="preserve"> data.json</w:t>
      </w:r>
      <w:r w:rsidR="00CA75FF">
        <w:t xml:space="preserve">) </w:t>
      </w:r>
      <w:r>
        <w:t xml:space="preserve">. Внешние данные, прочитанные из Википедии, </w:t>
      </w:r>
      <w:r w:rsidR="00CA75FF">
        <w:t xml:space="preserve">затем </w:t>
      </w:r>
      <w:r>
        <w:t xml:space="preserve">следует сохранить в локальном индексе </w:t>
      </w:r>
      <w:r>
        <w:rPr>
          <w:lang w:val="en-US"/>
        </w:rPr>
        <w:t>Elasticsearch</w:t>
      </w:r>
      <w:r>
        <w:t>.</w:t>
      </w:r>
    </w:p>
    <w:p w14:paraId="188ADDF6" w14:textId="77777777" w:rsidR="005F66E8" w:rsidRDefault="005F66E8" w:rsidP="00D90E70">
      <w:pPr>
        <w:ind w:firstLine="709"/>
      </w:pPr>
    </w:p>
    <w:p w14:paraId="0F239724" w14:textId="77777777" w:rsidR="005F66E8" w:rsidRDefault="005F66E8" w:rsidP="005F66E8"/>
    <w:p w14:paraId="6369E71D" w14:textId="1CCFC830" w:rsidR="005F66E8" w:rsidRDefault="005F66E8" w:rsidP="00D90E70">
      <w:pPr>
        <w:ind w:firstLine="709"/>
        <w:jc w:val="both"/>
        <w:rPr>
          <w:b/>
        </w:rPr>
      </w:pPr>
      <w:r w:rsidRPr="00573DB1">
        <w:rPr>
          <w:b/>
        </w:rPr>
        <w:t xml:space="preserve">Этап </w:t>
      </w:r>
      <w:r w:rsidR="00B55BB7">
        <w:rPr>
          <w:b/>
        </w:rPr>
        <w:t>3</w:t>
      </w:r>
      <w:r w:rsidRPr="00573DB1">
        <w:rPr>
          <w:b/>
        </w:rPr>
        <w:t xml:space="preserve"> – Исследование данных</w:t>
      </w:r>
    </w:p>
    <w:p w14:paraId="70D435B9" w14:textId="77777777" w:rsidR="005F66E8" w:rsidRDefault="005F66E8" w:rsidP="005F66E8">
      <w:pPr>
        <w:jc w:val="center"/>
        <w:rPr>
          <w:b/>
        </w:rPr>
      </w:pPr>
    </w:p>
    <w:p w14:paraId="181DF385" w14:textId="7733AC7F" w:rsidR="005F66E8" w:rsidRPr="00573DB1" w:rsidRDefault="005F66E8" w:rsidP="00D90E70">
      <w:pPr>
        <w:ind w:firstLine="709"/>
      </w:pPr>
      <w:r>
        <w:t xml:space="preserve">Исследование данных является важнейшим аспектом этого примера, потому что главная цель </w:t>
      </w:r>
      <w:r w:rsidR="008952CD">
        <w:t>работы</w:t>
      </w:r>
      <w:r>
        <w:t xml:space="preserve"> представляет собой конкретный способ исследования данных по симптомам</w:t>
      </w:r>
      <w:r w:rsidR="008952CD">
        <w:t xml:space="preserve"> и по имени болезни.</w:t>
      </w:r>
    </w:p>
    <w:p w14:paraId="7A676868" w14:textId="77777777" w:rsidR="005F66E8" w:rsidRDefault="005F66E8" w:rsidP="00D36AB2">
      <w:pPr>
        <w:jc w:val="center"/>
        <w:rPr>
          <w:b/>
        </w:rPr>
      </w:pPr>
    </w:p>
    <w:p w14:paraId="47185991" w14:textId="3A3F8EDD" w:rsidR="00D36AB2" w:rsidRPr="00D36AB2" w:rsidRDefault="00D36AB2" w:rsidP="00D90E70">
      <w:pPr>
        <w:pStyle w:val="20"/>
      </w:pPr>
      <w:bookmarkStart w:id="13" w:name="_Toc25922283"/>
      <w:r w:rsidRPr="00D36AB2">
        <w:t>Сбор и подготовка данных</w:t>
      </w:r>
      <w:bookmarkEnd w:id="13"/>
      <w:r w:rsidR="006D4C68">
        <w:t xml:space="preserve"> </w:t>
      </w:r>
    </w:p>
    <w:p w14:paraId="2437B6F8" w14:textId="77777777" w:rsidR="00D36AB2" w:rsidRDefault="00D36AB2" w:rsidP="008D683C">
      <w:pPr>
        <w:jc w:val="both"/>
        <w:rPr>
          <w:lang w:val="en-US"/>
        </w:rPr>
      </w:pPr>
    </w:p>
    <w:p w14:paraId="3BF437F0" w14:textId="5BA6CFA4" w:rsidR="008D683C" w:rsidRPr="00EA7013" w:rsidRDefault="00D36AB2" w:rsidP="008D683C">
      <w:pPr>
        <w:ind w:firstLine="567"/>
        <w:jc w:val="both"/>
      </w:pPr>
      <w:r w:rsidRPr="00EA7013">
        <w:rPr>
          <w:lang w:val="en-US"/>
        </w:rPr>
        <w:t>Elasticsearch</w:t>
      </w:r>
      <w:r w:rsidRPr="00EA7013">
        <w:t xml:space="preserve"> - основная библиотека для работы с </w:t>
      </w:r>
      <w:r w:rsidRPr="00EA7013">
        <w:rPr>
          <w:lang w:val="en-US"/>
        </w:rPr>
        <w:t>Elasticsearch</w:t>
      </w:r>
      <w:r w:rsidRPr="00EA7013">
        <w:t xml:space="preserve"> </w:t>
      </w:r>
      <w:r w:rsidR="00C554E3">
        <w:t>на</w:t>
      </w:r>
      <w:r w:rsidRPr="00EA7013">
        <w:t xml:space="preserve"> языке </w:t>
      </w:r>
      <w:r w:rsidRPr="00EA7013">
        <w:rPr>
          <w:lang w:val="en-US"/>
        </w:rPr>
        <w:t>Python</w:t>
      </w:r>
      <w:r w:rsidRPr="00EA7013">
        <w:t>.</w:t>
      </w:r>
    </w:p>
    <w:p w14:paraId="146774C1" w14:textId="479C2712" w:rsidR="00D36AB2" w:rsidRPr="00EA7013" w:rsidRDefault="00D36AB2" w:rsidP="008D683C">
      <w:pPr>
        <w:ind w:firstLine="567"/>
        <w:jc w:val="both"/>
      </w:pPr>
      <w:r w:rsidRPr="00EA7013">
        <w:t>Используйте данный код в своем интерпретаторе:</w:t>
      </w:r>
    </w:p>
    <w:p w14:paraId="5FF6D652" w14:textId="77777777" w:rsidR="00D36AB2" w:rsidRPr="00F45A4F" w:rsidRDefault="00D36AB2" w:rsidP="006618E8">
      <w:pPr>
        <w:ind w:firstLine="567"/>
        <w:jc w:val="both"/>
        <w:rPr>
          <w:highlight w:val="yellow"/>
        </w:rPr>
      </w:pPr>
    </w:p>
    <w:p w14:paraId="4A0D13D4" w14:textId="18C36112" w:rsidR="00EA7013" w:rsidRPr="00EA7013" w:rsidRDefault="00EA7013" w:rsidP="00D36AB2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import json</w:t>
      </w:r>
    </w:p>
    <w:p w14:paraId="1B88E933" w14:textId="30F88B84" w:rsidR="00D36AB2" w:rsidRPr="00EA7013" w:rsidRDefault="00D36AB2" w:rsidP="00D36AB2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from elasticsearch import Elasticsearch</w:t>
      </w:r>
    </w:p>
    <w:p w14:paraId="00C8583F" w14:textId="77777777" w:rsidR="00D36AB2" w:rsidRPr="00F45A4F" w:rsidRDefault="00D36AB2" w:rsidP="00D36AB2">
      <w:pPr>
        <w:ind w:firstLine="567"/>
        <w:jc w:val="both"/>
        <w:rPr>
          <w:highlight w:val="yellow"/>
          <w:lang w:val="en-US"/>
        </w:rPr>
      </w:pPr>
    </w:p>
    <w:p w14:paraId="20EE1060" w14:textId="12609776" w:rsidR="00D36AB2" w:rsidRDefault="00D36AB2" w:rsidP="00D36AB2">
      <w:pPr>
        <w:ind w:firstLine="567"/>
        <w:jc w:val="both"/>
      </w:pPr>
      <w:r w:rsidRPr="00EA7013">
        <w:t xml:space="preserve">Вы будете проводить индексирование в локальном экземпляре </w:t>
      </w:r>
      <w:r w:rsidRPr="00EA7013">
        <w:rPr>
          <w:lang w:val="en-US"/>
        </w:rPr>
        <w:t>Elasticsearch</w:t>
      </w:r>
      <w:r w:rsidRPr="00EA7013">
        <w:t>:</w:t>
      </w:r>
    </w:p>
    <w:p w14:paraId="67F70226" w14:textId="77777777" w:rsidR="00D36AB2" w:rsidRDefault="00D36AB2" w:rsidP="00D36AB2">
      <w:pPr>
        <w:ind w:firstLine="567"/>
        <w:jc w:val="both"/>
      </w:pPr>
    </w:p>
    <w:p w14:paraId="0A1A57E4" w14:textId="77777777" w:rsidR="00D36AB2" w:rsidRPr="00EA7013" w:rsidRDefault="00D36AB2" w:rsidP="00D36AB2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client = Elasticsearch([{"host": "127.0.0.1", "port": 9200}])</w:t>
      </w:r>
    </w:p>
    <w:p w14:paraId="2FAA8D29" w14:textId="77777777" w:rsidR="00D36AB2" w:rsidRPr="00EA7013" w:rsidRDefault="00D36AB2" w:rsidP="00D36AB2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indexName = "medical"</w:t>
      </w:r>
    </w:p>
    <w:p w14:paraId="5CE1B792" w14:textId="6937A92D" w:rsidR="00F45A4F" w:rsidRPr="00EA7013" w:rsidRDefault="00F45A4F" w:rsidP="00D36AB2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# client.indices.delete(index=indexName)</w:t>
      </w:r>
    </w:p>
    <w:p w14:paraId="3CF634BD" w14:textId="1E9F35DA" w:rsidR="00D36AB2" w:rsidRPr="00BD70C8" w:rsidRDefault="00D36AB2" w:rsidP="00D36AB2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client.indices.create(index=indexName)</w:t>
      </w:r>
    </w:p>
    <w:p w14:paraId="4C51FE24" w14:textId="77777777" w:rsidR="00D36AB2" w:rsidRDefault="00D36AB2" w:rsidP="006618E8">
      <w:pPr>
        <w:ind w:firstLine="567"/>
        <w:jc w:val="both"/>
        <w:rPr>
          <w:lang w:val="en-US"/>
        </w:rPr>
      </w:pPr>
    </w:p>
    <w:p w14:paraId="008F8FDC" w14:textId="457E37ED" w:rsidR="00B9753D" w:rsidRPr="00B9753D" w:rsidRDefault="00C223EA" w:rsidP="006618E8">
      <w:pPr>
        <w:ind w:firstLine="567"/>
        <w:jc w:val="both"/>
      </w:pPr>
      <w:r w:rsidRPr="008D683C">
        <w:t>Из предыдущих команд видно, что</w:t>
      </w:r>
      <w:r>
        <w:t xml:space="preserve"> п</w:t>
      </w:r>
      <w:r w:rsidR="00B9753D">
        <w:t xml:space="preserve">режде всего необходимо создать клиента </w:t>
      </w:r>
      <w:r w:rsidR="00B9753D" w:rsidRPr="00B9753D">
        <w:t>(</w:t>
      </w:r>
      <w:r w:rsidR="00B9753D">
        <w:rPr>
          <w:lang w:val="en-US"/>
        </w:rPr>
        <w:t>client</w:t>
      </w:r>
      <w:r w:rsidR="00B9753D" w:rsidRPr="00B9753D">
        <w:t>)</w:t>
      </w:r>
      <w:r w:rsidR="00B9753D">
        <w:t xml:space="preserve">. При вызове </w:t>
      </w:r>
      <w:r w:rsidR="00B9753D">
        <w:rPr>
          <w:lang w:val="en-US"/>
        </w:rPr>
        <w:t>Elasticsearch</w:t>
      </w:r>
      <w:r w:rsidR="00B9753D" w:rsidRPr="00B9753D">
        <w:t xml:space="preserve">() </w:t>
      </w:r>
      <w:r w:rsidR="00B9753D">
        <w:t xml:space="preserve">для инициализации можно указать конкретный адрес. </w:t>
      </w:r>
    </w:p>
    <w:p w14:paraId="1E8EAA2A" w14:textId="77777777" w:rsidR="00B9753D" w:rsidRPr="00B9753D" w:rsidRDefault="00B9753D" w:rsidP="006618E8">
      <w:pPr>
        <w:ind w:firstLine="567"/>
        <w:jc w:val="both"/>
      </w:pPr>
    </w:p>
    <w:p w14:paraId="6222CC6C" w14:textId="77777777" w:rsidR="00B9753D" w:rsidRDefault="00B9753D" w:rsidP="005F2792">
      <w:pPr>
        <w:ind w:firstLine="567"/>
        <w:jc w:val="both"/>
      </w:pPr>
      <w:r>
        <w:t xml:space="preserve">Утверждается, что система </w:t>
      </w:r>
      <w:r>
        <w:rPr>
          <w:lang w:val="en-US"/>
        </w:rPr>
        <w:t>Elasticsearch</w:t>
      </w:r>
      <w:r w:rsidRPr="00B9753D">
        <w:t xml:space="preserve"> </w:t>
      </w:r>
      <w:r>
        <w:t>является бессхемной</w:t>
      </w:r>
      <w:r w:rsidRPr="00B9753D">
        <w:t xml:space="preserve"> (</w:t>
      </w:r>
      <w:r>
        <w:rPr>
          <w:lang w:val="en-US"/>
        </w:rPr>
        <w:t>schema</w:t>
      </w:r>
      <w:r w:rsidRPr="00B9753D">
        <w:t>-</w:t>
      </w:r>
      <w:r>
        <w:rPr>
          <w:lang w:val="en-US"/>
        </w:rPr>
        <w:t>less</w:t>
      </w:r>
      <w:r w:rsidRPr="00B9753D">
        <w:t xml:space="preserve">); </w:t>
      </w:r>
      <w:r>
        <w:t xml:space="preserve">это означает, что </w:t>
      </w:r>
      <w:r>
        <w:rPr>
          <w:lang w:val="en-US"/>
        </w:rPr>
        <w:t>Elasticsearch</w:t>
      </w:r>
      <w:r w:rsidRPr="00B9753D">
        <w:t xml:space="preserve"> </w:t>
      </w:r>
      <w:r>
        <w:t>можно использовать без определения схемы базы данных и без указания информации о том, с какими данными она будет работать. И хотя в простых случаях это действительно так, в долгосрочной перспективе без схемы не обойтись. Поэтому мы создадим эту схему:</w:t>
      </w:r>
    </w:p>
    <w:p w14:paraId="6C09354B" w14:textId="77777777" w:rsidR="00B9753D" w:rsidRPr="00B9753D" w:rsidRDefault="00B9753D" w:rsidP="006618E8">
      <w:pPr>
        <w:ind w:firstLine="567"/>
        <w:jc w:val="both"/>
      </w:pPr>
    </w:p>
    <w:p w14:paraId="3849C237" w14:textId="77777777" w:rsidR="00F45A4F" w:rsidRPr="00337954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diseaseMapping</w:t>
      </w:r>
      <w:r w:rsidRPr="00337954">
        <w:rPr>
          <w:rFonts w:ascii="Courier New" w:hAnsi="Courier New" w:cs="Courier New"/>
          <w:sz w:val="20"/>
          <w:szCs w:val="20"/>
          <w:highlight w:val="yellow"/>
        </w:rPr>
        <w:t xml:space="preserve"> = {</w:t>
      </w:r>
    </w:p>
    <w:p w14:paraId="00AC8742" w14:textId="77777777" w:rsidR="00F45A4F" w:rsidRPr="00337954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337954">
        <w:rPr>
          <w:rFonts w:ascii="Courier New" w:hAnsi="Courier New" w:cs="Courier New"/>
          <w:sz w:val="20"/>
          <w:szCs w:val="20"/>
          <w:highlight w:val="yellow"/>
        </w:rPr>
        <w:t xml:space="preserve">            "</w:t>
      </w: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properties</w:t>
      </w:r>
      <w:r w:rsidRPr="00337954">
        <w:rPr>
          <w:rFonts w:ascii="Courier New" w:hAnsi="Courier New" w:cs="Courier New"/>
          <w:sz w:val="20"/>
          <w:szCs w:val="20"/>
          <w:highlight w:val="yellow"/>
        </w:rPr>
        <w:t>": {</w:t>
      </w:r>
    </w:p>
    <w:p w14:paraId="75CDA931" w14:textId="49F5DBFB" w:rsidR="00F45A4F" w:rsidRPr="00337954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337954">
        <w:rPr>
          <w:rFonts w:ascii="Courier New" w:hAnsi="Courier New" w:cs="Courier New"/>
          <w:sz w:val="20"/>
          <w:szCs w:val="20"/>
          <w:highlight w:val="yellow"/>
        </w:rPr>
        <w:t xml:space="preserve">                "</w:t>
      </w: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name</w:t>
      </w:r>
      <w:r w:rsidRPr="00337954">
        <w:rPr>
          <w:rFonts w:ascii="Courier New" w:hAnsi="Courier New" w:cs="Courier New"/>
          <w:sz w:val="20"/>
          <w:szCs w:val="20"/>
          <w:highlight w:val="yellow"/>
        </w:rPr>
        <w:t>": {</w:t>
      </w:r>
    </w:p>
    <w:p w14:paraId="6DE0C22C" w14:textId="77777777" w:rsidR="00F45A4F" w:rsidRPr="00337954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337954">
        <w:rPr>
          <w:rFonts w:ascii="Courier New" w:hAnsi="Courier New" w:cs="Courier New"/>
          <w:sz w:val="20"/>
          <w:szCs w:val="20"/>
          <w:highlight w:val="yellow"/>
        </w:rPr>
        <w:t xml:space="preserve">                    "</w:t>
      </w: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type</w:t>
      </w:r>
      <w:r w:rsidRPr="00337954">
        <w:rPr>
          <w:rFonts w:ascii="Courier New" w:hAnsi="Courier New" w:cs="Courier New"/>
          <w:sz w:val="20"/>
          <w:szCs w:val="20"/>
          <w:highlight w:val="yellow"/>
        </w:rPr>
        <w:t>": "</w:t>
      </w: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text</w:t>
      </w:r>
      <w:r w:rsidRPr="00337954">
        <w:rPr>
          <w:rFonts w:ascii="Courier New" w:hAnsi="Courier New" w:cs="Courier New"/>
          <w:sz w:val="20"/>
          <w:szCs w:val="20"/>
          <w:highlight w:val="yellow"/>
        </w:rPr>
        <w:t>",</w:t>
      </w:r>
    </w:p>
    <w:p w14:paraId="628603A6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37954">
        <w:rPr>
          <w:rFonts w:ascii="Courier New" w:hAnsi="Courier New" w:cs="Courier New"/>
          <w:sz w:val="20"/>
          <w:szCs w:val="20"/>
          <w:highlight w:val="yellow"/>
        </w:rPr>
        <w:t xml:space="preserve">                    </w:t>
      </w: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"fielddata": True</w:t>
      </w:r>
    </w:p>
    <w:p w14:paraId="4A46E646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},</w:t>
      </w:r>
    </w:p>
    <w:p w14:paraId="1CFCE5A5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"title": {</w:t>
      </w:r>
    </w:p>
    <w:p w14:paraId="2D02B918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"type": "text",</w:t>
      </w:r>
    </w:p>
    <w:p w14:paraId="5C839280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"fielddata": True</w:t>
      </w:r>
    </w:p>
    <w:p w14:paraId="3E982EF6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},</w:t>
      </w:r>
    </w:p>
    <w:p w14:paraId="6F4E73DF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"fulltext": {</w:t>
      </w:r>
    </w:p>
    <w:p w14:paraId="2FC0306B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"type": "text",</w:t>
      </w:r>
    </w:p>
    <w:p w14:paraId="7B0E3CD4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"fielddata": True</w:t>
      </w:r>
    </w:p>
    <w:p w14:paraId="6C40878D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}</w:t>
      </w:r>
    </w:p>
    <w:p w14:paraId="029D13DA" w14:textId="77777777" w:rsidR="00F45A4F" w:rsidRPr="00EA7013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}</w:t>
      </w:r>
    </w:p>
    <w:p w14:paraId="1AD872BE" w14:textId="5F0F4DC3" w:rsidR="00B9753D" w:rsidRPr="00AE1816" w:rsidRDefault="00F45A4F" w:rsidP="00F45A4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}</w:t>
      </w:r>
    </w:p>
    <w:p w14:paraId="7CB69E24" w14:textId="77777777" w:rsidR="00B9753D" w:rsidRPr="00AE1816" w:rsidRDefault="00B9753D" w:rsidP="00B9753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DDBC7C" w14:textId="77777777" w:rsidR="00B9753D" w:rsidRPr="00EA7013" w:rsidRDefault="00B9753D" w:rsidP="00B9753D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client.indices.put_mapping(index=indexName, </w:t>
      </w:r>
    </w:p>
    <w:p w14:paraId="4994A468" w14:textId="77777777" w:rsidR="00B9753D" w:rsidRPr="00EA7013" w:rsidRDefault="00B9753D" w:rsidP="00B9753D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       doc_type="diseases", </w:t>
      </w:r>
    </w:p>
    <w:p w14:paraId="66740EEF" w14:textId="77777777" w:rsidR="00B9753D" w:rsidRPr="00EA7013" w:rsidRDefault="00B9753D" w:rsidP="00B9753D">
      <w:pPr>
        <w:ind w:firstLine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       include_type_name="true", </w:t>
      </w:r>
    </w:p>
    <w:p w14:paraId="0D6DC8E9" w14:textId="77777777" w:rsidR="00B9753D" w:rsidRPr="00BD70C8" w:rsidRDefault="00B9753D" w:rsidP="00B9753D">
      <w:pPr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       body</w:t>
      </w:r>
      <w:r w:rsidRPr="00EA7013">
        <w:rPr>
          <w:rFonts w:ascii="Courier New" w:hAnsi="Courier New" w:cs="Courier New"/>
          <w:sz w:val="20"/>
          <w:szCs w:val="20"/>
          <w:highlight w:val="yellow"/>
        </w:rPr>
        <w:t>=</w:t>
      </w:r>
      <w:r w:rsidRPr="00EA7013">
        <w:rPr>
          <w:rFonts w:ascii="Courier New" w:hAnsi="Courier New" w:cs="Courier New"/>
          <w:sz w:val="20"/>
          <w:szCs w:val="20"/>
          <w:highlight w:val="yellow"/>
          <w:lang w:val="en-US"/>
        </w:rPr>
        <w:t>diseaseMapping</w:t>
      </w:r>
      <w:r w:rsidRPr="00EA7013">
        <w:rPr>
          <w:rFonts w:ascii="Courier New" w:hAnsi="Courier New" w:cs="Courier New"/>
          <w:sz w:val="20"/>
          <w:szCs w:val="20"/>
          <w:highlight w:val="yellow"/>
        </w:rPr>
        <w:t>)</w:t>
      </w:r>
    </w:p>
    <w:p w14:paraId="47C13D34" w14:textId="77777777" w:rsidR="00B9753D" w:rsidRPr="0028281C" w:rsidRDefault="00B9753D" w:rsidP="00B9753D">
      <w:pPr>
        <w:ind w:firstLine="567"/>
        <w:jc w:val="both"/>
      </w:pPr>
    </w:p>
    <w:p w14:paraId="57653B91" w14:textId="5FA5723D" w:rsidR="0078361F" w:rsidRPr="00454134" w:rsidRDefault="0078361F" w:rsidP="0078361F">
      <w:pPr>
        <w:ind w:firstLine="567"/>
        <w:jc w:val="both"/>
      </w:pPr>
      <w:r>
        <w:t xml:space="preserve">Этот фрагмент сообщает </w:t>
      </w:r>
      <w:r>
        <w:rPr>
          <w:lang w:val="en-US"/>
        </w:rPr>
        <w:t>Elasticsearch</w:t>
      </w:r>
      <w:r w:rsidRPr="00B9753D">
        <w:t xml:space="preserve">, </w:t>
      </w:r>
      <w:r>
        <w:t>что ваш индекс полей будет содержать тип документа с именем «</w:t>
      </w:r>
      <w:r>
        <w:rPr>
          <w:lang w:val="en-US"/>
        </w:rPr>
        <w:t>diseases</w:t>
      </w:r>
      <w:r>
        <w:t>»</w:t>
      </w:r>
      <w:r w:rsidRPr="00B9753D">
        <w:t xml:space="preserve">; </w:t>
      </w:r>
      <w:r w:rsidR="00C76CA8">
        <w:t xml:space="preserve">в </w:t>
      </w:r>
      <w:r w:rsidR="00C76CA8" w:rsidRPr="00C76CA8">
        <w:t xml:space="preserve">diseaseMapping </w:t>
      </w:r>
      <w:r>
        <w:t xml:space="preserve">вы указываете тип каждого из полей, документ содержит три </w:t>
      </w:r>
      <w:r>
        <w:lastRenderedPageBreak/>
        <w:t xml:space="preserve">поля, все три поля имеют текстовый формат. Если бы отображение не было указано, то система </w:t>
      </w:r>
      <w:r>
        <w:rPr>
          <w:lang w:val="en-US"/>
        </w:rPr>
        <w:t>Elasticsearch</w:t>
      </w:r>
      <w:r w:rsidRPr="00B9753D">
        <w:t xml:space="preserve"> </w:t>
      </w:r>
      <w:r>
        <w:t>постаралась бы угадать их типы по первому полученному элементу</w:t>
      </w:r>
      <w:r w:rsidRPr="00454134">
        <w:t xml:space="preserve">. Также добавляется возможность сортировки, агрегации и доступа к полям с помощью - "fielddata": True </w:t>
      </w:r>
    </w:p>
    <w:p w14:paraId="6DDEF219" w14:textId="3A2F426E" w:rsidR="0078361F" w:rsidRPr="00454134" w:rsidRDefault="0078361F" w:rsidP="0078361F">
      <w:pPr>
        <w:ind w:firstLine="567"/>
        <w:jc w:val="both"/>
      </w:pPr>
      <w:r w:rsidRPr="00454134">
        <w:rPr>
          <w:lang w:val="en-US"/>
        </w:rPr>
        <w:t>Fielddata</w:t>
      </w:r>
      <w:r w:rsidRPr="00454134">
        <w:t xml:space="preserve"> – это структура данных в памяти, используемая для поддержки сортировки и агрегации текстовых полей. По умолчанию он выключен для экономии места в оперативной памяти.</w:t>
      </w:r>
    </w:p>
    <w:p w14:paraId="42144CF4" w14:textId="61F21749" w:rsidR="002A2291" w:rsidRDefault="002A2291" w:rsidP="0078361F">
      <w:pPr>
        <w:ind w:firstLine="567"/>
        <w:jc w:val="both"/>
        <w:rPr>
          <w:highlight w:val="yellow"/>
        </w:rPr>
      </w:pPr>
      <w:r w:rsidRPr="002A2291">
        <w:t xml:space="preserve">Кластер ElasticSearch может содержать несколько </w:t>
      </w:r>
      <w:r>
        <w:t>индексов</w:t>
      </w:r>
      <w:r w:rsidRPr="002A2291">
        <w:t>, которые, в свою очередь, содержат несколько</w:t>
      </w:r>
      <w:r>
        <w:t xml:space="preserve"> типов</w:t>
      </w:r>
      <w:r w:rsidRPr="002A2291">
        <w:t>. Эти типы содержат несколько</w:t>
      </w:r>
      <w:r>
        <w:t xml:space="preserve"> документов</w:t>
      </w:r>
      <w:r w:rsidRPr="002A2291">
        <w:t xml:space="preserve">, и каждый документ имеет </w:t>
      </w:r>
      <w:r>
        <w:t>определенные</w:t>
      </w:r>
      <w:r w:rsidRPr="002A2291">
        <w:t xml:space="preserve"> </w:t>
      </w:r>
      <w:r>
        <w:t>свойства</w:t>
      </w:r>
      <w:r w:rsidRPr="002A2291">
        <w:t>.</w:t>
      </w:r>
    </w:p>
    <w:p w14:paraId="608E1EBB" w14:textId="77777777" w:rsidR="0078361F" w:rsidRPr="0078361F" w:rsidRDefault="0078361F" w:rsidP="0078361F">
      <w:pPr>
        <w:ind w:firstLine="567"/>
        <w:jc w:val="both"/>
        <w:rPr>
          <w:highlight w:val="yellow"/>
        </w:rPr>
      </w:pPr>
    </w:p>
    <w:p w14:paraId="694F8740" w14:textId="3925DA6E" w:rsidR="00122645" w:rsidRDefault="00B9753D" w:rsidP="00E5416F">
      <w:pPr>
        <w:ind w:firstLine="567"/>
        <w:jc w:val="both"/>
      </w:pPr>
      <w:r>
        <w:t xml:space="preserve">Перейдем к </w:t>
      </w:r>
      <w:r w:rsidR="00E5416F">
        <w:t>индексированию болезней:</w:t>
      </w:r>
    </w:p>
    <w:p w14:paraId="7C397EF4" w14:textId="44C86468" w:rsidR="00E5416F" w:rsidRDefault="00E5416F" w:rsidP="00E5416F">
      <w:pPr>
        <w:ind w:firstLine="567"/>
        <w:jc w:val="both"/>
      </w:pPr>
    </w:p>
    <w:p w14:paraId="10A297E7" w14:textId="77777777" w:rsidR="00E5416F" w:rsidRPr="00A673DE" w:rsidRDefault="00E5416F" w:rsidP="00E5416F">
      <w:pPr>
        <w:ind w:firstLine="567"/>
        <w:jc w:val="both"/>
        <w:rPr>
          <w:highlight w:val="yellow"/>
          <w:lang w:val="en-US"/>
        </w:rPr>
      </w:pPr>
      <w:r w:rsidRPr="00EA7013">
        <w:rPr>
          <w:highlight w:val="yellow"/>
          <w:lang w:val="en-US"/>
        </w:rPr>
        <w:t>with</w:t>
      </w:r>
      <w:r w:rsidRPr="00A673DE">
        <w:rPr>
          <w:highlight w:val="yellow"/>
          <w:lang w:val="en-US"/>
        </w:rPr>
        <w:t xml:space="preserve"> </w:t>
      </w:r>
      <w:r w:rsidRPr="00EA7013">
        <w:rPr>
          <w:highlight w:val="yellow"/>
          <w:lang w:val="en-US"/>
        </w:rPr>
        <w:t>open</w:t>
      </w:r>
      <w:r w:rsidRPr="00A673DE">
        <w:rPr>
          <w:highlight w:val="yellow"/>
          <w:lang w:val="en-US"/>
        </w:rPr>
        <w:t>('</w:t>
      </w:r>
      <w:r w:rsidRPr="00EA7013">
        <w:rPr>
          <w:highlight w:val="yellow"/>
          <w:lang w:val="en-US"/>
        </w:rPr>
        <w:t>data</w:t>
      </w:r>
      <w:r w:rsidRPr="00A673DE">
        <w:rPr>
          <w:highlight w:val="yellow"/>
          <w:lang w:val="en-US"/>
        </w:rPr>
        <w:t>.</w:t>
      </w:r>
      <w:r w:rsidRPr="00EA7013">
        <w:rPr>
          <w:highlight w:val="yellow"/>
          <w:lang w:val="en-US"/>
        </w:rPr>
        <w:t>json</w:t>
      </w:r>
      <w:r w:rsidRPr="00A673DE">
        <w:rPr>
          <w:highlight w:val="yellow"/>
          <w:lang w:val="en-US"/>
        </w:rPr>
        <w:t>', '</w:t>
      </w:r>
      <w:r w:rsidRPr="00EA7013">
        <w:rPr>
          <w:highlight w:val="yellow"/>
          <w:lang w:val="en-US"/>
        </w:rPr>
        <w:t>r</w:t>
      </w:r>
      <w:r w:rsidRPr="00A673DE">
        <w:rPr>
          <w:highlight w:val="yellow"/>
          <w:lang w:val="en-US"/>
        </w:rPr>
        <w:t xml:space="preserve">') </w:t>
      </w:r>
      <w:r w:rsidRPr="00EA7013">
        <w:rPr>
          <w:highlight w:val="yellow"/>
          <w:lang w:val="en-US"/>
        </w:rPr>
        <w:t>as</w:t>
      </w:r>
      <w:r w:rsidRPr="00A673DE">
        <w:rPr>
          <w:highlight w:val="yellow"/>
          <w:lang w:val="en-US"/>
        </w:rPr>
        <w:t xml:space="preserve"> </w:t>
      </w:r>
      <w:r w:rsidRPr="00EA7013">
        <w:rPr>
          <w:highlight w:val="yellow"/>
          <w:lang w:val="en-US"/>
        </w:rPr>
        <w:t>f</w:t>
      </w:r>
      <w:r w:rsidRPr="00A673DE">
        <w:rPr>
          <w:highlight w:val="yellow"/>
          <w:lang w:val="en-US"/>
        </w:rPr>
        <w:t>:</w:t>
      </w:r>
    </w:p>
    <w:p w14:paraId="48AA3BAE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  <w:r w:rsidRPr="00A673DE">
        <w:rPr>
          <w:highlight w:val="yellow"/>
          <w:lang w:val="en-US"/>
        </w:rPr>
        <w:t xml:space="preserve">    </w:t>
      </w:r>
      <w:r w:rsidRPr="00EA7013">
        <w:rPr>
          <w:highlight w:val="yellow"/>
          <w:lang w:val="en-US"/>
        </w:rPr>
        <w:t>dataStore = json.load(f)</w:t>
      </w:r>
    </w:p>
    <w:p w14:paraId="45C055FB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</w:p>
    <w:p w14:paraId="7EAF5ADE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  <w:r w:rsidRPr="00EA7013">
        <w:rPr>
          <w:highlight w:val="yellow"/>
          <w:lang w:val="en-US"/>
        </w:rPr>
        <w:t>for data in dataStore:</w:t>
      </w:r>
    </w:p>
    <w:p w14:paraId="283DEAF0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  <w:r w:rsidRPr="00EA7013">
        <w:rPr>
          <w:highlight w:val="yellow"/>
          <w:lang w:val="en-US"/>
        </w:rPr>
        <w:t xml:space="preserve">    try:</w:t>
      </w:r>
    </w:p>
    <w:p w14:paraId="6A6ACF6D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  <w:r w:rsidRPr="00EA7013">
        <w:rPr>
          <w:highlight w:val="yellow"/>
          <w:lang w:val="en-US"/>
        </w:rPr>
        <w:t xml:space="preserve">        client.index(</w:t>
      </w:r>
    </w:p>
    <w:p w14:paraId="1EA48B6D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  <w:r w:rsidRPr="00EA7013">
        <w:rPr>
          <w:highlight w:val="yellow"/>
          <w:lang w:val="en-US"/>
        </w:rPr>
        <w:t xml:space="preserve">            index=data["index"],</w:t>
      </w:r>
    </w:p>
    <w:p w14:paraId="29858D9F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  <w:r w:rsidRPr="00EA7013">
        <w:rPr>
          <w:highlight w:val="yellow"/>
          <w:lang w:val="en-US"/>
        </w:rPr>
        <w:t xml:space="preserve">            doc_type=data["doc_type"],</w:t>
      </w:r>
    </w:p>
    <w:p w14:paraId="0396C902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  <w:r w:rsidRPr="00EA7013">
        <w:rPr>
          <w:highlight w:val="yellow"/>
          <w:lang w:val="en-US"/>
        </w:rPr>
        <w:t xml:space="preserve">            id=data["id"],</w:t>
      </w:r>
    </w:p>
    <w:p w14:paraId="4AAA06B3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  <w:r w:rsidRPr="00EA7013">
        <w:rPr>
          <w:highlight w:val="yellow"/>
          <w:lang w:val="en-US"/>
        </w:rPr>
        <w:t xml:space="preserve">            body=data["body"]</w:t>
      </w:r>
    </w:p>
    <w:p w14:paraId="77CFEAF9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  <w:r w:rsidRPr="00EA7013">
        <w:rPr>
          <w:highlight w:val="yellow"/>
          <w:lang w:val="en-US"/>
        </w:rPr>
        <w:t xml:space="preserve">        )</w:t>
      </w:r>
    </w:p>
    <w:p w14:paraId="7E764C83" w14:textId="77777777" w:rsidR="00E5416F" w:rsidRPr="00EA7013" w:rsidRDefault="00E5416F" w:rsidP="00E5416F">
      <w:pPr>
        <w:ind w:firstLine="567"/>
        <w:jc w:val="both"/>
        <w:rPr>
          <w:highlight w:val="yellow"/>
          <w:lang w:val="en-US"/>
        </w:rPr>
      </w:pPr>
      <w:r w:rsidRPr="00EA7013">
        <w:rPr>
          <w:highlight w:val="yellow"/>
          <w:lang w:val="en-US"/>
        </w:rPr>
        <w:t xml:space="preserve">    except Exception as e:</w:t>
      </w:r>
    </w:p>
    <w:p w14:paraId="6797F732" w14:textId="2DFE7275" w:rsidR="00E5416F" w:rsidRDefault="00E5416F" w:rsidP="00E5416F">
      <w:pPr>
        <w:ind w:firstLine="567"/>
        <w:jc w:val="both"/>
        <w:rPr>
          <w:lang w:val="en-US"/>
        </w:rPr>
      </w:pPr>
      <w:r w:rsidRPr="00EA7013">
        <w:rPr>
          <w:highlight w:val="yellow"/>
          <w:lang w:val="en-US"/>
        </w:rPr>
        <w:t xml:space="preserve">        print(e)</w:t>
      </w:r>
    </w:p>
    <w:p w14:paraId="1579C7A0" w14:textId="7BEC05C9" w:rsidR="00EA7013" w:rsidRDefault="00EA7013" w:rsidP="00E5416F">
      <w:pPr>
        <w:ind w:firstLine="567"/>
        <w:jc w:val="both"/>
        <w:rPr>
          <w:lang w:val="en-US"/>
        </w:rPr>
      </w:pPr>
    </w:p>
    <w:p w14:paraId="28A6E6DC" w14:textId="0FD25CE6" w:rsidR="00EA7013" w:rsidRDefault="00EA7013" w:rsidP="00E5416F">
      <w:pPr>
        <w:ind w:firstLine="567"/>
        <w:jc w:val="both"/>
      </w:pPr>
      <w:r w:rsidRPr="000A5CE0">
        <w:rPr>
          <w:b/>
          <w:u w:val="single"/>
        </w:rPr>
        <w:t>Примечание</w:t>
      </w:r>
      <w:r>
        <w:t xml:space="preserve">. </w:t>
      </w:r>
      <w:r w:rsidR="00EC2707">
        <w:t xml:space="preserve">То, что </w:t>
      </w:r>
      <w:r w:rsidR="002434E5">
        <w:t xml:space="preserve">выше </w:t>
      </w:r>
      <w:r w:rsidR="00EC2707">
        <w:t xml:space="preserve">отмечено жёлтым цветом нужно объединить в файл </w:t>
      </w:r>
      <w:r w:rsidR="00EC2707" w:rsidRPr="00C21B43">
        <w:rPr>
          <w:color w:val="FF0000"/>
          <w:lang w:val="en-US"/>
        </w:rPr>
        <w:t>f</w:t>
      </w:r>
      <w:r w:rsidR="00EC2707" w:rsidRPr="00C21B43">
        <w:rPr>
          <w:color w:val="FF0000"/>
        </w:rPr>
        <w:t>1.</w:t>
      </w:r>
      <w:r w:rsidR="00EC2707" w:rsidRPr="00C21B43">
        <w:rPr>
          <w:color w:val="FF0000"/>
          <w:lang w:val="en-US"/>
        </w:rPr>
        <w:t>py</w:t>
      </w:r>
      <w:r w:rsidR="00EC2707">
        <w:t xml:space="preserve">, сохранить его в каталоге </w:t>
      </w:r>
      <w:r w:rsidR="00EC2707">
        <w:rPr>
          <w:lang w:val="en-US"/>
        </w:rPr>
        <w:t>lab</w:t>
      </w:r>
      <w:r w:rsidR="00EC2707" w:rsidRPr="00EC2707">
        <w:t xml:space="preserve">5 </w:t>
      </w:r>
      <w:r w:rsidR="00EC2707">
        <w:t xml:space="preserve">вашей машины и запустить его с помощью команды </w:t>
      </w:r>
      <w:r w:rsidR="002434E5" w:rsidRPr="002434E5">
        <w:t>python</w:t>
      </w:r>
      <w:r w:rsidR="00A45747" w:rsidRPr="00A42E6D">
        <w:t>3</w:t>
      </w:r>
      <w:r w:rsidR="002434E5">
        <w:t>:</w:t>
      </w:r>
    </w:p>
    <w:p w14:paraId="0FA7FF87" w14:textId="3B028C0D" w:rsidR="00EC2707" w:rsidRDefault="00EC2707" w:rsidP="00E5416F">
      <w:pPr>
        <w:ind w:firstLine="567"/>
        <w:jc w:val="both"/>
      </w:pPr>
    </w:p>
    <w:p w14:paraId="74B3A63B" w14:textId="2AFD233D" w:rsidR="00004276" w:rsidRPr="00C21B43" w:rsidRDefault="00004276" w:rsidP="00E5416F">
      <w:pPr>
        <w:ind w:firstLine="567"/>
        <w:jc w:val="both"/>
        <w:rPr>
          <w:rFonts w:asciiTheme="majorHAnsi" w:hAnsiTheme="majorHAnsi"/>
          <w:color w:val="FF0000"/>
          <w:sz w:val="20"/>
          <w:szCs w:val="20"/>
        </w:rPr>
      </w:pPr>
      <w:r w:rsidRPr="00C21B43">
        <w:rPr>
          <w:rFonts w:asciiTheme="majorHAnsi" w:hAnsiTheme="majorHAnsi"/>
          <w:color w:val="FF0000"/>
          <w:sz w:val="20"/>
          <w:szCs w:val="20"/>
          <w:lang w:val="en-US"/>
        </w:rPr>
        <w:t>cd</w:t>
      </w:r>
      <w:r w:rsidRPr="00C21B43">
        <w:rPr>
          <w:rFonts w:asciiTheme="majorHAnsi" w:hAnsiTheme="majorHAnsi"/>
          <w:color w:val="FF0000"/>
          <w:sz w:val="20"/>
          <w:szCs w:val="20"/>
        </w:rPr>
        <w:t xml:space="preserve"> </w:t>
      </w:r>
      <w:r w:rsidRPr="00C21B43">
        <w:rPr>
          <w:rFonts w:asciiTheme="majorHAnsi" w:hAnsiTheme="majorHAnsi"/>
          <w:color w:val="FF0000"/>
          <w:sz w:val="20"/>
          <w:szCs w:val="20"/>
          <w:lang w:val="en-US"/>
        </w:rPr>
        <w:t>lab</w:t>
      </w:r>
      <w:r w:rsidRPr="00C21B43">
        <w:rPr>
          <w:rFonts w:asciiTheme="majorHAnsi" w:hAnsiTheme="majorHAnsi"/>
          <w:color w:val="FF0000"/>
          <w:sz w:val="20"/>
          <w:szCs w:val="20"/>
        </w:rPr>
        <w:t>5</w:t>
      </w:r>
    </w:p>
    <w:p w14:paraId="6BC3966D" w14:textId="361C81F2" w:rsidR="00EC2707" w:rsidRPr="00C21B43" w:rsidRDefault="00EC2707" w:rsidP="00E5416F">
      <w:pPr>
        <w:ind w:firstLine="567"/>
        <w:jc w:val="both"/>
        <w:rPr>
          <w:rFonts w:asciiTheme="majorHAnsi" w:hAnsiTheme="majorHAnsi"/>
          <w:color w:val="FF0000"/>
          <w:sz w:val="20"/>
          <w:szCs w:val="20"/>
        </w:rPr>
      </w:pPr>
      <w:bookmarkStart w:id="14" w:name="_Hlk25923301"/>
      <w:bookmarkStart w:id="15" w:name="OLE_LINK21"/>
      <w:r w:rsidRPr="00C21B43">
        <w:rPr>
          <w:rFonts w:asciiTheme="majorHAnsi" w:hAnsiTheme="majorHAnsi"/>
          <w:color w:val="FF0000"/>
          <w:sz w:val="20"/>
          <w:szCs w:val="20"/>
          <w:lang w:val="en-US"/>
        </w:rPr>
        <w:t>python</w:t>
      </w:r>
      <w:r w:rsidR="0052190A" w:rsidRPr="00C21B43">
        <w:rPr>
          <w:rFonts w:asciiTheme="majorHAnsi" w:hAnsiTheme="majorHAnsi"/>
          <w:color w:val="FF0000"/>
          <w:sz w:val="20"/>
          <w:szCs w:val="20"/>
        </w:rPr>
        <w:t>3</w:t>
      </w:r>
      <w:r w:rsidRPr="00C21B43">
        <w:rPr>
          <w:rFonts w:asciiTheme="majorHAnsi" w:hAnsiTheme="majorHAnsi"/>
          <w:color w:val="FF0000"/>
          <w:sz w:val="20"/>
          <w:szCs w:val="20"/>
        </w:rPr>
        <w:t xml:space="preserve"> </w:t>
      </w:r>
      <w:bookmarkEnd w:id="14"/>
      <w:r w:rsidRPr="00C21B43">
        <w:rPr>
          <w:rFonts w:asciiTheme="majorHAnsi" w:hAnsiTheme="majorHAnsi"/>
          <w:color w:val="FF0000"/>
          <w:sz w:val="20"/>
          <w:szCs w:val="20"/>
          <w:lang w:val="en-US"/>
        </w:rPr>
        <w:t>f</w:t>
      </w:r>
      <w:r w:rsidRPr="00C21B43">
        <w:rPr>
          <w:rFonts w:asciiTheme="majorHAnsi" w:hAnsiTheme="majorHAnsi"/>
          <w:color w:val="FF0000"/>
          <w:sz w:val="20"/>
          <w:szCs w:val="20"/>
        </w:rPr>
        <w:t>1.</w:t>
      </w:r>
      <w:r w:rsidRPr="00C21B43">
        <w:rPr>
          <w:rFonts w:asciiTheme="majorHAnsi" w:hAnsiTheme="majorHAnsi"/>
          <w:color w:val="FF0000"/>
          <w:sz w:val="20"/>
          <w:szCs w:val="20"/>
          <w:lang w:val="en-US"/>
        </w:rPr>
        <w:t>py</w:t>
      </w:r>
      <w:bookmarkEnd w:id="15"/>
    </w:p>
    <w:p w14:paraId="1D005F80" w14:textId="325C6F9E" w:rsidR="003C12E3" w:rsidRPr="00337954" w:rsidRDefault="003C12E3" w:rsidP="00E5416F">
      <w:pPr>
        <w:ind w:firstLine="567"/>
        <w:jc w:val="both"/>
        <w:rPr>
          <w:rFonts w:asciiTheme="majorHAnsi" w:hAnsiTheme="majorHAnsi"/>
          <w:sz w:val="20"/>
          <w:szCs w:val="20"/>
        </w:rPr>
      </w:pPr>
    </w:p>
    <w:p w14:paraId="1F32E122" w14:textId="46D49FF2" w:rsidR="003C12E3" w:rsidRPr="003C12E3" w:rsidRDefault="002434E5" w:rsidP="00E5416F">
      <w:pPr>
        <w:ind w:firstLine="567"/>
        <w:jc w:val="both"/>
      </w:pPr>
      <w:r>
        <w:t>Индексация займёт некоторое время, д</w:t>
      </w:r>
      <w:r w:rsidR="003C12E3" w:rsidRPr="003C12E3">
        <w:t>ождитесь</w:t>
      </w:r>
      <w:r w:rsidR="003C12E3">
        <w:t xml:space="preserve"> окончания завершения программы.</w:t>
      </w:r>
    </w:p>
    <w:p w14:paraId="111A75D5" w14:textId="77777777" w:rsidR="00EC2707" w:rsidRPr="00EC2707" w:rsidRDefault="00EC2707" w:rsidP="00E5416F">
      <w:pPr>
        <w:ind w:firstLine="567"/>
        <w:jc w:val="both"/>
      </w:pPr>
    </w:p>
    <w:p w14:paraId="2B04926B" w14:textId="77777777" w:rsidR="002F4726" w:rsidRDefault="002A4CD5" w:rsidP="002F4726">
      <w:pPr>
        <w:jc w:val="center"/>
      </w:pPr>
      <w:r>
        <w:rPr>
          <w:noProof/>
          <w:lang w:eastAsia="ru-RU"/>
        </w:rPr>
        <w:drawing>
          <wp:inline distT="0" distB="0" distL="0" distR="0" wp14:anchorId="5ECCDA2D" wp14:editId="73DAE05D">
            <wp:extent cx="5311704" cy="23050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304" cy="23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E97C" w14:textId="77777777" w:rsidR="008733D4" w:rsidRPr="00537812" w:rsidRDefault="008733D4" w:rsidP="002F4726">
      <w:pPr>
        <w:ind w:firstLine="708"/>
      </w:pPr>
      <w:r>
        <w:t xml:space="preserve">Безусловно, </w:t>
      </w:r>
      <w:r>
        <w:rPr>
          <w:lang w:val="en-US"/>
        </w:rPr>
        <w:t>URL</w:t>
      </w:r>
      <w:r w:rsidRPr="008733D4">
        <w:t>-</w:t>
      </w:r>
      <w:r>
        <w:t xml:space="preserve">адреса </w:t>
      </w:r>
      <w:r>
        <w:rPr>
          <w:lang w:val="en-US"/>
        </w:rPr>
        <w:t>Elasticsearch</w:t>
      </w:r>
      <w:r w:rsidRPr="008733D4">
        <w:t xml:space="preserve"> </w:t>
      </w:r>
      <w:r>
        <w:t>полезны, однако для ваших потребностей их недостаточно</w:t>
      </w:r>
      <w:r w:rsidR="00537812">
        <w:t xml:space="preserve">. </w:t>
      </w:r>
    </w:p>
    <w:p w14:paraId="52173959" w14:textId="77777777" w:rsidR="00B9753D" w:rsidRPr="00537812" w:rsidRDefault="00B9753D" w:rsidP="00537812">
      <w:pPr>
        <w:ind w:firstLine="567"/>
        <w:jc w:val="center"/>
        <w:rPr>
          <w:b/>
        </w:rPr>
      </w:pPr>
    </w:p>
    <w:p w14:paraId="5FFFFC79" w14:textId="50CA1AA7" w:rsidR="002F4726" w:rsidRDefault="00537812" w:rsidP="00D90E70">
      <w:pPr>
        <w:pStyle w:val="20"/>
      </w:pPr>
      <w:bookmarkStart w:id="16" w:name="_Toc25922284"/>
      <w:r w:rsidRPr="00537812">
        <w:t>Исследование данных</w:t>
      </w:r>
      <w:bookmarkEnd w:id="16"/>
    </w:p>
    <w:p w14:paraId="7A85926F" w14:textId="77777777" w:rsidR="002F557E" w:rsidRPr="002F557E" w:rsidRDefault="002F557E" w:rsidP="002F557E">
      <w:pPr>
        <w:rPr>
          <w:b/>
        </w:rPr>
      </w:pPr>
    </w:p>
    <w:p w14:paraId="714F9C6A" w14:textId="77777777" w:rsidR="002F557E" w:rsidRDefault="002F557E" w:rsidP="002F557E">
      <w:pPr>
        <w:ind w:firstLine="567"/>
      </w:pPr>
      <w:r>
        <w:t>Исследование данных является важнейшим аспектом этого примера, потому что главная цель представляет собой конкретный способ исследования данных по симптомам.</w:t>
      </w:r>
    </w:p>
    <w:p w14:paraId="16308486" w14:textId="77777777" w:rsidR="002F557E" w:rsidRDefault="002F557E" w:rsidP="002F557E">
      <w:pPr>
        <w:ind w:firstLine="567"/>
      </w:pPr>
    </w:p>
    <w:p w14:paraId="5E58BF73" w14:textId="77777777" w:rsidR="002F557E" w:rsidRDefault="002F557E" w:rsidP="002F557E">
      <w:pPr>
        <w:ind w:firstLine="567"/>
      </w:pPr>
      <w:r>
        <w:t xml:space="preserve">В </w:t>
      </w:r>
      <w:r>
        <w:rPr>
          <w:lang w:val="en-US"/>
        </w:rPr>
        <w:t>Elasticsearch</w:t>
      </w:r>
      <w:r w:rsidRPr="002F557E">
        <w:t xml:space="preserve"> </w:t>
      </w:r>
      <w:r>
        <w:t xml:space="preserve">поддерживается тщательно проработанный язык запросов </w:t>
      </w:r>
      <w:r>
        <w:rPr>
          <w:lang w:val="en-US"/>
        </w:rPr>
        <w:t>JSON</w:t>
      </w:r>
      <w:r w:rsidRPr="002F557E">
        <w:t xml:space="preserve">; </w:t>
      </w:r>
      <w:r>
        <w:t xml:space="preserve">при каждом поиске серверу отправляется запрос </w:t>
      </w:r>
      <w:r>
        <w:rPr>
          <w:lang w:val="en-US"/>
        </w:rPr>
        <w:t>POST</w:t>
      </w:r>
      <w:r w:rsidRPr="002F557E">
        <w:t xml:space="preserve">, </w:t>
      </w:r>
      <w:r>
        <w:t xml:space="preserve">на который сервер выдает ответ в формате </w:t>
      </w:r>
      <w:r>
        <w:rPr>
          <w:lang w:val="en-US"/>
        </w:rPr>
        <w:t>JSON</w:t>
      </w:r>
      <w:r w:rsidRPr="002F557E">
        <w:t xml:space="preserve">. </w:t>
      </w:r>
      <w:r>
        <w:t>В общем и целом, язык состоит из трех частей: запросы, фильтры и обобщения.</w:t>
      </w:r>
    </w:p>
    <w:p w14:paraId="0DB59684" w14:textId="77777777" w:rsidR="002F557E" w:rsidRDefault="002F557E" w:rsidP="002F557E">
      <w:pPr>
        <w:ind w:firstLine="567"/>
      </w:pPr>
    </w:p>
    <w:p w14:paraId="0A5C0379" w14:textId="71BF736C" w:rsidR="002F557E" w:rsidRDefault="002F557E" w:rsidP="002F557E">
      <w:pPr>
        <w:ind w:firstLine="567"/>
      </w:pPr>
      <w:r w:rsidRPr="002F557E">
        <w:t xml:space="preserve">Запрос получает ключевые слова поиска и обрабатывает их одним или несколькими анализаторами, прежде чем проводить поиск этих слов в индексе. Фильтр получает ключевые слова, как и запрос, но не пытается </w:t>
      </w:r>
      <w:r w:rsidRPr="001F31F5">
        <w:t>анализироват</w:t>
      </w:r>
      <w:r w:rsidR="00BF56FC" w:rsidRPr="001F31F5">
        <w:t>ь</w:t>
      </w:r>
      <w:r w:rsidRPr="001F31F5">
        <w:t xml:space="preserve"> полученную информацию</w:t>
      </w:r>
      <w:r w:rsidRPr="002F557E">
        <w:t>; он фильтрует информацию по заданным условиям. Таким образом, фильтры обладают меньшей сложностью, но во много раз большей эффективностью, потому что они также временно сохраняются в Elasticsearc</w:t>
      </w:r>
      <w:r w:rsidR="001A2DCC">
        <w:rPr>
          <w:lang w:val="en-US"/>
        </w:rPr>
        <w:t>h</w:t>
      </w:r>
      <w:r w:rsidRPr="002F557E">
        <w:t xml:space="preserve"> на случай повторного применения того же фильтра. </w:t>
      </w:r>
    </w:p>
    <w:p w14:paraId="06FDF14F" w14:textId="37DB1B5B" w:rsidR="002F557E" w:rsidRPr="00834318" w:rsidRDefault="002F557E" w:rsidP="002F557E">
      <w:pPr>
        <w:ind w:firstLine="567"/>
      </w:pPr>
      <w:r w:rsidRPr="002F557E">
        <w:t xml:space="preserve">Мы воспользуемся </w:t>
      </w:r>
      <w:r>
        <w:t>«</w:t>
      </w:r>
      <w:r w:rsidRPr="002F557E">
        <w:t>языком строки запроса</w:t>
      </w:r>
      <w:r>
        <w:t>»</w:t>
      </w:r>
      <w:r w:rsidRPr="002F557E">
        <w:t xml:space="preserve"> - способа описания запрашиваемых данных, б</w:t>
      </w:r>
      <w:r w:rsidRPr="002F557E">
        <w:rPr>
          <w:rFonts w:hint="eastAsia"/>
        </w:rPr>
        <w:t>лизкого</w:t>
      </w:r>
      <w:r w:rsidRPr="002F557E">
        <w:t xml:space="preserve"> к языку поисковых запросов Google</w:t>
      </w:r>
      <w:r>
        <w:t>.</w:t>
      </w:r>
    </w:p>
    <w:p w14:paraId="571F0797" w14:textId="77777777" w:rsidR="002F557E" w:rsidRDefault="002F557E" w:rsidP="002F557E">
      <w:pPr>
        <w:ind w:firstLine="567"/>
      </w:pPr>
    </w:p>
    <w:p w14:paraId="5C7305EB" w14:textId="702B0212" w:rsidR="002F557E" w:rsidRDefault="002F557E" w:rsidP="002F557E">
      <w:pPr>
        <w:ind w:firstLine="567"/>
      </w:pPr>
      <w:r>
        <w:t xml:space="preserve">Простая строка </w:t>
      </w:r>
      <w:r w:rsidRPr="00AB37CF">
        <w:rPr>
          <w:b/>
          <w:bCs w:val="0"/>
          <w:u w:val="single"/>
        </w:rPr>
        <w:t>запроса</w:t>
      </w:r>
      <w:r w:rsidR="00AB37CF" w:rsidRPr="00AB37CF">
        <w:rPr>
          <w:b/>
          <w:bCs w:val="0"/>
          <w:u w:val="single"/>
        </w:rPr>
        <w:t xml:space="preserve"> 1</w:t>
      </w:r>
      <w:r>
        <w:t xml:space="preserve"> </w:t>
      </w:r>
      <w:r>
        <w:rPr>
          <w:lang w:val="en-US"/>
        </w:rPr>
        <w:t>Elasticsearch</w:t>
      </w:r>
      <w:r w:rsidRPr="002F557E">
        <w:t xml:space="preserve"> </w:t>
      </w:r>
      <w:r>
        <w:t>с тремя обязательными ключевыми словами</w:t>
      </w:r>
      <w:r w:rsidR="001F1658">
        <w:t>:</w:t>
      </w:r>
    </w:p>
    <w:p w14:paraId="43B6EEF3" w14:textId="77777777" w:rsidR="00B646D8" w:rsidRDefault="00B646D8" w:rsidP="002F557E">
      <w:pPr>
        <w:ind w:firstLine="567"/>
      </w:pPr>
    </w:p>
    <w:p w14:paraId="2964EF1E" w14:textId="77777777" w:rsidR="00C93110" w:rsidRPr="00C93110" w:rsidRDefault="00C93110" w:rsidP="00C93110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C93110">
        <w:rPr>
          <w:rFonts w:ascii="Courier New" w:hAnsi="Courier New" w:cs="Courier New"/>
          <w:sz w:val="20"/>
          <w:szCs w:val="20"/>
          <w:lang w:val="en-US"/>
        </w:rPr>
        <w:t>client = Elasticsearch([{"host": "127.0.0.1", "port": 9200}])</w:t>
      </w:r>
    </w:p>
    <w:p w14:paraId="20361051" w14:textId="77777777" w:rsidR="00C93110" w:rsidRPr="00C93110" w:rsidRDefault="00C93110" w:rsidP="00C93110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C93110">
        <w:rPr>
          <w:rFonts w:ascii="Courier New" w:hAnsi="Courier New" w:cs="Courier New"/>
          <w:sz w:val="20"/>
          <w:szCs w:val="20"/>
          <w:lang w:val="en-US"/>
        </w:rPr>
        <w:t>indexName = "medical"</w:t>
      </w:r>
    </w:p>
    <w:p w14:paraId="551CB2AA" w14:textId="77777777" w:rsidR="00C93110" w:rsidRPr="0066390F" w:rsidRDefault="00C93110" w:rsidP="00C93110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66390F">
        <w:rPr>
          <w:rFonts w:ascii="Courier New" w:hAnsi="Courier New" w:cs="Courier New"/>
          <w:sz w:val="20"/>
          <w:szCs w:val="20"/>
          <w:lang w:val="en-US"/>
        </w:rPr>
        <w:t>docType = "diseases"</w:t>
      </w:r>
    </w:p>
    <w:p w14:paraId="48FF0949" w14:textId="77777777" w:rsidR="00C93110" w:rsidRPr="0066390F" w:rsidRDefault="00C93110" w:rsidP="00C93110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66390F">
        <w:rPr>
          <w:rFonts w:ascii="Courier New" w:hAnsi="Courier New" w:cs="Courier New"/>
          <w:sz w:val="20"/>
          <w:szCs w:val="20"/>
          <w:lang w:val="en-US"/>
        </w:rPr>
        <w:t>searchFrom = 0</w:t>
      </w:r>
    </w:p>
    <w:p w14:paraId="5E16C220" w14:textId="09C13864" w:rsidR="000E6A50" w:rsidRPr="009811DA" w:rsidRDefault="00C93110" w:rsidP="00C93110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66390F">
        <w:rPr>
          <w:rFonts w:ascii="Courier New" w:hAnsi="Courier New" w:cs="Courier New"/>
          <w:sz w:val="20"/>
          <w:szCs w:val="20"/>
          <w:lang w:val="en-US"/>
        </w:rPr>
        <w:t xml:space="preserve">searchSize = </w:t>
      </w:r>
      <w:r w:rsidR="0027249C" w:rsidRPr="009811DA"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1FE68627" w14:textId="77777777" w:rsidR="00C93110" w:rsidRPr="0066390F" w:rsidRDefault="00C93110" w:rsidP="00B646D8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</w:p>
    <w:p w14:paraId="2A5099C7" w14:textId="12018355" w:rsidR="00B646D8" w:rsidRPr="000E6A50" w:rsidRDefault="00071569" w:rsidP="00B646D8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="00C23C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156D" w:rsidRPr="000E6A50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0D99BA2C" w14:textId="77777777" w:rsidR="000E6A50" w:rsidRPr="000E6A50" w:rsidRDefault="000E6A50" w:rsidP="000E6A50">
      <w:pPr>
        <w:ind w:firstLine="567"/>
        <w:rPr>
          <w:lang w:val="en-US"/>
        </w:rPr>
      </w:pPr>
      <w:r w:rsidRPr="000E6A50">
        <w:rPr>
          <w:lang w:val="en-US"/>
        </w:rPr>
        <w:t>searchBody = {</w:t>
      </w:r>
    </w:p>
    <w:p w14:paraId="5D87E28E" w14:textId="77777777" w:rsidR="000E6A50" w:rsidRPr="000E6A50" w:rsidRDefault="000E6A50" w:rsidP="000E6A50">
      <w:pPr>
        <w:ind w:firstLine="567"/>
        <w:rPr>
          <w:lang w:val="en-US"/>
        </w:rPr>
      </w:pPr>
      <w:r w:rsidRPr="000E6A50">
        <w:rPr>
          <w:lang w:val="en-US"/>
        </w:rPr>
        <w:t xml:space="preserve">    </w:t>
      </w:r>
      <w:bookmarkStart w:id="17" w:name="_Hlk25923625"/>
      <w:r w:rsidRPr="000E6A50">
        <w:rPr>
          <w:lang w:val="en-US"/>
        </w:rPr>
        <w:t>"_source"</w:t>
      </w:r>
      <w:bookmarkEnd w:id="17"/>
      <w:r w:rsidRPr="000E6A50">
        <w:rPr>
          <w:lang w:val="en-US"/>
        </w:rPr>
        <w:t>: ["name"],</w:t>
      </w:r>
    </w:p>
    <w:p w14:paraId="410B40BF" w14:textId="77777777" w:rsidR="000E6A50" w:rsidRPr="000E6A50" w:rsidRDefault="000E6A50" w:rsidP="000E6A50">
      <w:pPr>
        <w:ind w:firstLine="567"/>
        <w:rPr>
          <w:lang w:val="en-US"/>
        </w:rPr>
      </w:pPr>
      <w:r w:rsidRPr="000E6A50">
        <w:rPr>
          <w:lang w:val="en-US"/>
        </w:rPr>
        <w:t xml:space="preserve">    "query": {</w:t>
      </w:r>
    </w:p>
    <w:p w14:paraId="67BFAD16" w14:textId="77777777" w:rsidR="000E6A50" w:rsidRPr="000E6A50" w:rsidRDefault="000E6A50" w:rsidP="000E6A50">
      <w:pPr>
        <w:ind w:firstLine="567"/>
        <w:rPr>
          <w:lang w:val="en-US"/>
        </w:rPr>
      </w:pPr>
      <w:r w:rsidRPr="000E6A50">
        <w:rPr>
          <w:lang w:val="en-US"/>
        </w:rPr>
        <w:t xml:space="preserve">        "simple_query_string": {</w:t>
      </w:r>
    </w:p>
    <w:p w14:paraId="3F600CB1" w14:textId="77777777" w:rsidR="000E6A50" w:rsidRPr="000E6A50" w:rsidRDefault="000E6A50" w:rsidP="000E6A50">
      <w:pPr>
        <w:ind w:firstLine="567"/>
        <w:rPr>
          <w:lang w:val="en-US"/>
        </w:rPr>
      </w:pPr>
      <w:r w:rsidRPr="000E6A50">
        <w:rPr>
          <w:lang w:val="en-US"/>
        </w:rPr>
        <w:t xml:space="preserve">            "query": '+fatigue+fever+"joint pain"',</w:t>
      </w:r>
    </w:p>
    <w:p w14:paraId="62D3CB20" w14:textId="77777777" w:rsidR="000E6A50" w:rsidRPr="000E6A50" w:rsidRDefault="000E6A50" w:rsidP="000E6A50">
      <w:pPr>
        <w:ind w:firstLine="567"/>
        <w:rPr>
          <w:lang w:val="en-US"/>
        </w:rPr>
      </w:pPr>
      <w:r w:rsidRPr="000E6A50">
        <w:rPr>
          <w:lang w:val="en-US"/>
        </w:rPr>
        <w:t xml:space="preserve">            "fields": ["fulltext", "title^5", "name^10"]</w:t>
      </w:r>
    </w:p>
    <w:p w14:paraId="722468E2" w14:textId="77777777" w:rsidR="000E6A50" w:rsidRPr="000E6A50" w:rsidRDefault="000E6A50" w:rsidP="000E6A50">
      <w:pPr>
        <w:ind w:firstLine="567"/>
        <w:rPr>
          <w:lang w:val="en-US"/>
        </w:rPr>
      </w:pPr>
      <w:r w:rsidRPr="000E6A50">
        <w:rPr>
          <w:lang w:val="en-US"/>
        </w:rPr>
        <w:t xml:space="preserve">        }</w:t>
      </w:r>
    </w:p>
    <w:p w14:paraId="79D89345" w14:textId="77777777" w:rsidR="000E6A50" w:rsidRPr="000E6A50" w:rsidRDefault="000E6A50" w:rsidP="000E6A50">
      <w:pPr>
        <w:ind w:firstLine="567"/>
        <w:rPr>
          <w:lang w:val="en-US"/>
        </w:rPr>
      </w:pPr>
      <w:r w:rsidRPr="000E6A50">
        <w:rPr>
          <w:lang w:val="en-US"/>
        </w:rPr>
        <w:t xml:space="preserve">    }</w:t>
      </w:r>
    </w:p>
    <w:p w14:paraId="0496B0EF" w14:textId="77777777" w:rsidR="000E6A50" w:rsidRPr="000E6A50" w:rsidRDefault="000E6A50" w:rsidP="000E6A50">
      <w:pPr>
        <w:ind w:firstLine="567"/>
        <w:rPr>
          <w:lang w:val="en-US"/>
        </w:rPr>
      </w:pPr>
      <w:r w:rsidRPr="000E6A50">
        <w:rPr>
          <w:lang w:val="en-US"/>
        </w:rPr>
        <w:t>}</w:t>
      </w:r>
    </w:p>
    <w:p w14:paraId="240E85D6" w14:textId="77777777" w:rsidR="000E6A50" w:rsidRPr="000E6A50" w:rsidRDefault="000E6A50" w:rsidP="000E6A50">
      <w:pPr>
        <w:ind w:firstLine="567"/>
        <w:rPr>
          <w:lang w:val="en-US"/>
        </w:rPr>
      </w:pPr>
      <w:r w:rsidRPr="000E6A50">
        <w:rPr>
          <w:lang w:val="en-US"/>
        </w:rPr>
        <w:t>result = client.search(index=indexName, body=searchBody, from_=searchFrom, size=searchSize)</w:t>
      </w:r>
    </w:p>
    <w:p w14:paraId="63DA80BF" w14:textId="77777777" w:rsidR="000E6A50" w:rsidRPr="00C93110" w:rsidRDefault="000E6A50" w:rsidP="000E6A50">
      <w:pPr>
        <w:ind w:firstLine="567"/>
        <w:rPr>
          <w:lang w:val="en-US"/>
        </w:rPr>
      </w:pPr>
    </w:p>
    <w:p w14:paraId="13CD9DED" w14:textId="4A7FFA62" w:rsidR="00B646D8" w:rsidRPr="00B646D8" w:rsidRDefault="001A2DCC" w:rsidP="00B646D8">
      <w:pPr>
        <w:ind w:firstLine="567"/>
      </w:pPr>
      <w:r>
        <w:t xml:space="preserve">При помощи </w:t>
      </w:r>
      <w:r w:rsidRPr="001F31F5">
        <w:t>"</w:t>
      </w:r>
      <w:r w:rsidRPr="001F31F5">
        <w:rPr>
          <w:lang w:val="en-US"/>
        </w:rPr>
        <w:t>searchFrom</w:t>
      </w:r>
      <w:r w:rsidRPr="001F31F5">
        <w:t>" указывается, с какого документа начинается поиск, "</w:t>
      </w:r>
      <w:r w:rsidRPr="001F31F5">
        <w:rPr>
          <w:lang w:val="en-US"/>
        </w:rPr>
        <w:t>searchSize</w:t>
      </w:r>
      <w:r w:rsidRPr="001F31F5">
        <w:t xml:space="preserve">" указывает на количество элементов, которые будут </w:t>
      </w:r>
      <w:r w:rsidR="0027249C">
        <w:t>отображаться</w:t>
      </w:r>
      <w:r w:rsidRPr="001F31F5">
        <w:t xml:space="preserve">. </w:t>
      </w:r>
      <w:r w:rsidR="00B646D8">
        <w:t xml:space="preserve"> </w:t>
      </w:r>
      <w:r w:rsidR="00562BE9">
        <w:t xml:space="preserve">В </w:t>
      </w:r>
      <w:r w:rsidR="00B646D8">
        <w:t>поиске возвращаются только первые три результата</w:t>
      </w:r>
      <w:r w:rsidR="00B646D8" w:rsidRPr="00B646D8">
        <w:t xml:space="preserve">; </w:t>
      </w:r>
      <w:r w:rsidR="00B646D8">
        <w:t>по умолчанию возвращаются пять.</w:t>
      </w:r>
    </w:p>
    <w:p w14:paraId="52304D03" w14:textId="14003E08" w:rsidR="00B646D8" w:rsidRDefault="00B646D8" w:rsidP="00B646D8">
      <w:pPr>
        <w:ind w:firstLine="567"/>
      </w:pPr>
      <w:r w:rsidRPr="00B646D8">
        <w:t>Начнем с трех симптомов: слабост</w:t>
      </w:r>
      <w:r>
        <w:t>ь</w:t>
      </w:r>
      <w:r w:rsidRPr="00B646D8">
        <w:t>, (</w:t>
      </w:r>
      <w:r w:rsidRPr="00B646D8">
        <w:rPr>
          <w:lang w:val="en-US"/>
        </w:rPr>
        <w:t>fatigue</w:t>
      </w:r>
      <w:r w:rsidRPr="00B646D8">
        <w:t>), повышенная температура (</w:t>
      </w:r>
      <w:r w:rsidRPr="00B646D8">
        <w:rPr>
          <w:lang w:val="en-US"/>
        </w:rPr>
        <w:t>fever</w:t>
      </w:r>
      <w:r w:rsidRPr="00B646D8">
        <w:t>) и суставные боли (</w:t>
      </w:r>
      <w:r w:rsidRPr="00B646D8">
        <w:rPr>
          <w:lang w:val="en-US"/>
        </w:rPr>
        <w:t>joint</w:t>
      </w:r>
      <w:r w:rsidRPr="00B646D8">
        <w:t xml:space="preserve"> </w:t>
      </w:r>
      <w:r w:rsidRPr="00B646D8">
        <w:rPr>
          <w:lang w:val="en-US"/>
        </w:rPr>
        <w:t>pain</w:t>
      </w:r>
      <w:r w:rsidRPr="00B646D8">
        <w:t>)</w:t>
      </w:r>
      <w:r w:rsidR="00FC1905">
        <w:t xml:space="preserve"> – см. второй </w:t>
      </w:r>
      <w:r w:rsidR="00FC1905" w:rsidRPr="00FC1905">
        <w:t>"query"</w:t>
      </w:r>
      <w:r w:rsidRPr="00B646D8">
        <w:t xml:space="preserve">. </w:t>
      </w:r>
    </w:p>
    <w:p w14:paraId="2207439C" w14:textId="122A4543" w:rsidR="00B646D8" w:rsidRDefault="00B646D8" w:rsidP="00B646D8">
      <w:pPr>
        <w:ind w:firstLine="567"/>
      </w:pPr>
      <w:r w:rsidRPr="00B646D8">
        <w:t xml:space="preserve">В переменной </w:t>
      </w:r>
      <w:r w:rsidRPr="00B646D8">
        <w:rPr>
          <w:lang w:val="en-US"/>
        </w:rPr>
        <w:t>searchBody</w:t>
      </w:r>
      <w:r w:rsidRPr="00B646D8">
        <w:t xml:space="preserve">, содержащей структуру данных </w:t>
      </w:r>
      <w:r w:rsidRPr="00B646D8">
        <w:rPr>
          <w:lang w:val="en-US"/>
        </w:rPr>
        <w:t>JSON</w:t>
      </w:r>
      <w:r w:rsidRPr="00B646D8">
        <w:t>, указываются поля, которые вы хотите получить в возвращаемых результатах</w:t>
      </w:r>
      <w:r w:rsidR="00FC1905">
        <w:t xml:space="preserve"> (</w:t>
      </w:r>
      <w:r w:rsidR="00FC1905" w:rsidRPr="00FC1905">
        <w:t>"_source"</w:t>
      </w:r>
      <w:r w:rsidR="00FC1905">
        <w:t>)</w:t>
      </w:r>
      <w:r w:rsidRPr="00B646D8">
        <w:t>; в данном случае достаточно названия болезни</w:t>
      </w:r>
      <w:r w:rsidR="00BA5A29">
        <w:t xml:space="preserve"> </w:t>
      </w:r>
      <w:r w:rsidR="00BA5A29" w:rsidRPr="001F31F5">
        <w:t>name</w:t>
      </w:r>
      <w:r w:rsidRPr="001F31F5">
        <w:t>.</w:t>
      </w:r>
      <w:r w:rsidRPr="00B646D8">
        <w:t xml:space="preserve"> Синтаксис </w:t>
      </w:r>
      <w:r>
        <w:t>строки</w:t>
      </w:r>
      <w:r w:rsidRPr="00B646D8">
        <w:t xml:space="preserve"> запроса </w:t>
      </w:r>
      <w:r>
        <w:t>используется</w:t>
      </w:r>
      <w:r w:rsidRPr="00B646D8">
        <w:t xml:space="preserve"> для поиска по всем индексируемым полям: </w:t>
      </w:r>
      <w:r w:rsidRPr="00B646D8">
        <w:rPr>
          <w:lang w:val="en-US"/>
        </w:rPr>
        <w:t>fulltext</w:t>
      </w:r>
      <w:r w:rsidRPr="00B646D8">
        <w:t xml:space="preserve">, </w:t>
      </w:r>
      <w:r w:rsidRPr="00B646D8">
        <w:rPr>
          <w:lang w:val="en-US"/>
        </w:rPr>
        <w:t>title</w:t>
      </w:r>
      <w:r w:rsidRPr="00B646D8">
        <w:t xml:space="preserve"> и </w:t>
      </w:r>
      <w:r w:rsidRPr="00B646D8">
        <w:rPr>
          <w:lang w:val="en-US"/>
        </w:rPr>
        <w:t>name</w:t>
      </w:r>
      <w:r w:rsidRPr="00B646D8">
        <w:t xml:space="preserve">. Добавляя </w:t>
      </w:r>
      <w:r>
        <w:t xml:space="preserve">знак </w:t>
      </w:r>
      <w:r w:rsidRPr="00834318">
        <w:t>^</w:t>
      </w:r>
      <w:r w:rsidRPr="00B646D8">
        <w:t xml:space="preserve">, можно назначить каждому полю вес. </w:t>
      </w:r>
    </w:p>
    <w:p w14:paraId="0BB97125" w14:textId="79159833" w:rsidR="00B646D8" w:rsidRDefault="00B646D8" w:rsidP="00B646D8">
      <w:pPr>
        <w:ind w:firstLine="567"/>
      </w:pPr>
      <w:r w:rsidRPr="00B646D8">
        <w:t xml:space="preserve">Если симптом встречается в заголовке, он в пять раз важнее вхождения в открытом тексте; если он встречается в самом названии, </w:t>
      </w:r>
      <w:r>
        <w:t xml:space="preserve">он </w:t>
      </w:r>
      <w:r w:rsidRPr="00B646D8">
        <w:t>считается в 10 раз бо</w:t>
      </w:r>
      <w:r w:rsidRPr="00B646D8">
        <w:rPr>
          <w:rFonts w:hint="eastAsia"/>
        </w:rPr>
        <w:t>лее</w:t>
      </w:r>
      <w:r w:rsidRPr="00B646D8">
        <w:t xml:space="preserve"> важным. Обратите внимание на то, как симптом суставной боли (</w:t>
      </w:r>
      <w:r>
        <w:rPr>
          <w:lang w:val="en-US"/>
        </w:rPr>
        <w:t>j</w:t>
      </w:r>
      <w:r w:rsidRPr="00B646D8">
        <w:rPr>
          <w:lang w:val="en-US"/>
        </w:rPr>
        <w:t>oi</w:t>
      </w:r>
      <w:r w:rsidRPr="00B646D8">
        <w:t>п</w:t>
      </w:r>
      <w:r w:rsidRPr="00B646D8">
        <w:rPr>
          <w:lang w:val="en-US"/>
        </w:rPr>
        <w:t>t</w:t>
      </w:r>
      <w:r w:rsidRPr="00B646D8">
        <w:t xml:space="preserve"> ра</w:t>
      </w:r>
      <w:r w:rsidRPr="00B646D8">
        <w:rPr>
          <w:lang w:val="en-US"/>
        </w:rPr>
        <w:t>in</w:t>
      </w:r>
      <w:r w:rsidRPr="00B646D8">
        <w:t xml:space="preserve">) заключается в кавычки. Без кавычек </w:t>
      </w:r>
      <w:r w:rsidRPr="00B646D8">
        <w:rPr>
          <w:lang w:val="en-US"/>
        </w:rPr>
        <w:t>c</w:t>
      </w:r>
      <w:r w:rsidRPr="00B646D8">
        <w:t>л</w:t>
      </w:r>
      <w:r w:rsidRPr="00B646D8">
        <w:rPr>
          <w:lang w:val="en-US"/>
        </w:rPr>
        <w:t>o</w:t>
      </w:r>
      <w:r w:rsidRPr="00B646D8">
        <w:t>в</w:t>
      </w:r>
      <w:r w:rsidR="00296679">
        <w:t>а</w:t>
      </w:r>
      <w:r w:rsidRPr="00B646D8">
        <w:t xml:space="preserve"> </w:t>
      </w:r>
      <w:r w:rsidRPr="00B646D8">
        <w:rPr>
          <w:lang w:val="en-US"/>
        </w:rPr>
        <w:t>joint</w:t>
      </w:r>
      <w:r w:rsidRPr="00B646D8">
        <w:t xml:space="preserve"> и </w:t>
      </w:r>
      <w:r w:rsidRPr="00B646D8">
        <w:rPr>
          <w:lang w:val="en-US"/>
        </w:rPr>
        <w:t>pain</w:t>
      </w:r>
      <w:r w:rsidRPr="00B646D8">
        <w:t xml:space="preserve"> считались бы двумя разными ключевыми словами, а не одним выражением.</w:t>
      </w:r>
    </w:p>
    <w:p w14:paraId="3A0993C9" w14:textId="77777777" w:rsidR="000A5CE0" w:rsidRDefault="000A5CE0" w:rsidP="00B646D8">
      <w:pPr>
        <w:ind w:firstLine="567"/>
      </w:pPr>
    </w:p>
    <w:p w14:paraId="73FE3EC3" w14:textId="26E0F3FB" w:rsidR="007A7596" w:rsidRDefault="000A5CE0" w:rsidP="007A7596">
      <w:pPr>
        <w:ind w:firstLine="567"/>
      </w:pPr>
      <w:r w:rsidRPr="00743A0F">
        <w:rPr>
          <w:b/>
          <w:u w:val="single"/>
        </w:rPr>
        <w:t>Примечание</w:t>
      </w:r>
      <w:r>
        <w:t xml:space="preserve">. </w:t>
      </w:r>
      <w:r w:rsidR="00725176">
        <w:t xml:space="preserve">Для выполнения запроса создайте в каталоге </w:t>
      </w:r>
      <w:r w:rsidR="00725176">
        <w:rPr>
          <w:lang w:val="en-US"/>
        </w:rPr>
        <w:t>lab</w:t>
      </w:r>
      <w:r w:rsidR="00725176" w:rsidRPr="00725176">
        <w:t xml:space="preserve">5 </w:t>
      </w:r>
      <w:r w:rsidR="00725176">
        <w:t xml:space="preserve">своей машины скрипт с расширением </w:t>
      </w:r>
      <w:r w:rsidR="00725176" w:rsidRPr="00725176">
        <w:t>.</w:t>
      </w:r>
      <w:r w:rsidR="00725176">
        <w:rPr>
          <w:lang w:val="en-US"/>
        </w:rPr>
        <w:t>py</w:t>
      </w:r>
      <w:r w:rsidR="00725176">
        <w:t>:</w:t>
      </w:r>
      <w:r w:rsidR="00725176" w:rsidRPr="00725176">
        <w:t xml:space="preserve"> </w:t>
      </w:r>
      <w:r w:rsidR="00725176">
        <w:t xml:space="preserve">  </w:t>
      </w:r>
    </w:p>
    <w:p w14:paraId="695B7120" w14:textId="77777777" w:rsidR="007A7596" w:rsidRPr="00725176" w:rsidRDefault="007A7596" w:rsidP="007A7596">
      <w:pPr>
        <w:ind w:firstLine="567"/>
      </w:pPr>
    </w:p>
    <w:p w14:paraId="1E492D21" w14:textId="4717711E" w:rsidR="007A7596" w:rsidRPr="007A7596" w:rsidRDefault="007A7596" w:rsidP="007A7596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A7596">
        <w:rPr>
          <w:rFonts w:asciiTheme="majorHAnsi" w:hAnsiTheme="majorHAnsi" w:cstheme="majorHAnsi"/>
          <w:sz w:val="20"/>
          <w:szCs w:val="20"/>
          <w:lang w:val="en-US"/>
        </w:rPr>
        <w:t>from elasticsearch import Elasticsearch</w:t>
      </w:r>
    </w:p>
    <w:p w14:paraId="1C774722" w14:textId="7854FB50" w:rsidR="000A5CE0" w:rsidRPr="007A7596" w:rsidRDefault="007A7596" w:rsidP="007A7596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A7596">
        <w:rPr>
          <w:rFonts w:asciiTheme="majorHAnsi" w:hAnsiTheme="majorHAnsi" w:cstheme="majorHAnsi"/>
          <w:sz w:val="20"/>
          <w:szCs w:val="20"/>
          <w:lang w:val="en-US"/>
        </w:rPr>
        <w:t>import pprint</w:t>
      </w:r>
    </w:p>
    <w:p w14:paraId="67DE5EDA" w14:textId="77777777" w:rsidR="00743A0F" w:rsidRDefault="00743A0F" w:rsidP="00743A0F">
      <w:pPr>
        <w:ind w:firstLine="567"/>
        <w:jc w:val="both"/>
        <w:rPr>
          <w:rFonts w:asciiTheme="majorHAnsi" w:hAnsiTheme="majorHAnsi"/>
          <w:sz w:val="20"/>
          <w:szCs w:val="20"/>
          <w:lang w:val="en-US"/>
        </w:rPr>
      </w:pPr>
    </w:p>
    <w:p w14:paraId="1EFCA36D" w14:textId="62431CA6" w:rsidR="00725176" w:rsidRPr="00725176" w:rsidRDefault="00725176" w:rsidP="00743A0F">
      <w:pPr>
        <w:ind w:firstLine="567"/>
        <w:jc w:val="both"/>
        <w:rPr>
          <w:rFonts w:asciiTheme="majorHAnsi" w:hAnsiTheme="majorHAnsi"/>
          <w:sz w:val="20"/>
          <w:szCs w:val="20"/>
        </w:rPr>
      </w:pPr>
      <w:r w:rsidRPr="000B49DD">
        <w:rPr>
          <w:rFonts w:asciiTheme="majorHAnsi" w:hAnsiTheme="majorHAnsi"/>
          <w:sz w:val="20"/>
          <w:szCs w:val="20"/>
          <w:highlight w:val="yellow"/>
        </w:rPr>
        <w:t>тело запроса, приведённо</w:t>
      </w:r>
      <w:r w:rsidR="00287383" w:rsidRPr="000B49DD">
        <w:rPr>
          <w:rFonts w:asciiTheme="majorHAnsi" w:hAnsiTheme="majorHAnsi"/>
          <w:sz w:val="20"/>
          <w:szCs w:val="20"/>
          <w:highlight w:val="yellow"/>
        </w:rPr>
        <w:t>го</w:t>
      </w:r>
      <w:r w:rsidRPr="000B49DD">
        <w:rPr>
          <w:rFonts w:asciiTheme="majorHAnsi" w:hAnsiTheme="majorHAnsi"/>
          <w:sz w:val="20"/>
          <w:szCs w:val="20"/>
          <w:highlight w:val="yellow"/>
        </w:rPr>
        <w:t xml:space="preserve"> выше</w:t>
      </w:r>
    </w:p>
    <w:p w14:paraId="21D29833" w14:textId="603DFFFF" w:rsidR="00743A0F" w:rsidRPr="00441C15" w:rsidRDefault="00743A0F" w:rsidP="00743A0F">
      <w:pPr>
        <w:ind w:firstLine="567"/>
        <w:jc w:val="both"/>
        <w:rPr>
          <w:rFonts w:asciiTheme="majorHAnsi" w:hAnsiTheme="majorHAnsi"/>
          <w:sz w:val="20"/>
          <w:szCs w:val="20"/>
        </w:rPr>
      </w:pPr>
    </w:p>
    <w:p w14:paraId="4592D259" w14:textId="57AB48BA" w:rsidR="00725176" w:rsidRPr="00441C15" w:rsidRDefault="00725176" w:rsidP="00743A0F">
      <w:pPr>
        <w:ind w:firstLine="567"/>
        <w:jc w:val="both"/>
        <w:rPr>
          <w:rFonts w:asciiTheme="majorHAnsi" w:hAnsiTheme="majorHAnsi"/>
          <w:sz w:val="20"/>
          <w:szCs w:val="20"/>
        </w:rPr>
      </w:pPr>
      <w:bookmarkStart w:id="18" w:name="OLE_LINK22"/>
      <w:r w:rsidRPr="00725176">
        <w:rPr>
          <w:rFonts w:asciiTheme="majorHAnsi" w:hAnsiTheme="majorHAnsi"/>
          <w:sz w:val="20"/>
          <w:szCs w:val="20"/>
          <w:lang w:val="en-US"/>
        </w:rPr>
        <w:lastRenderedPageBreak/>
        <w:t>pprint</w:t>
      </w:r>
      <w:r w:rsidRPr="00441C15">
        <w:rPr>
          <w:rFonts w:asciiTheme="majorHAnsi" w:hAnsiTheme="majorHAnsi"/>
          <w:sz w:val="20"/>
          <w:szCs w:val="20"/>
        </w:rPr>
        <w:t>.</w:t>
      </w:r>
      <w:r w:rsidRPr="00725176">
        <w:rPr>
          <w:rFonts w:asciiTheme="majorHAnsi" w:hAnsiTheme="majorHAnsi"/>
          <w:sz w:val="20"/>
          <w:szCs w:val="20"/>
          <w:lang w:val="en-US"/>
        </w:rPr>
        <w:t>pprint</w:t>
      </w:r>
      <w:r w:rsidRPr="00441C15">
        <w:rPr>
          <w:rFonts w:asciiTheme="majorHAnsi" w:hAnsiTheme="majorHAnsi"/>
          <w:sz w:val="20"/>
          <w:szCs w:val="20"/>
        </w:rPr>
        <w:t>(</w:t>
      </w:r>
      <w:r w:rsidRPr="00725176">
        <w:rPr>
          <w:rFonts w:asciiTheme="majorHAnsi" w:hAnsiTheme="majorHAnsi"/>
          <w:sz w:val="20"/>
          <w:szCs w:val="20"/>
          <w:lang w:val="en-US"/>
        </w:rPr>
        <w:t>result</w:t>
      </w:r>
      <w:r w:rsidRPr="00441C15">
        <w:rPr>
          <w:rFonts w:asciiTheme="majorHAnsi" w:hAnsiTheme="majorHAnsi"/>
          <w:sz w:val="20"/>
          <w:szCs w:val="20"/>
        </w:rPr>
        <w:t>)</w:t>
      </w:r>
    </w:p>
    <w:bookmarkEnd w:id="18"/>
    <w:p w14:paraId="24D6D0E1" w14:textId="77777777" w:rsidR="00725176" w:rsidRPr="00441C15" w:rsidRDefault="00725176" w:rsidP="00743A0F">
      <w:pPr>
        <w:ind w:firstLine="567"/>
        <w:jc w:val="both"/>
        <w:rPr>
          <w:rFonts w:asciiTheme="majorHAnsi" w:hAnsiTheme="majorHAnsi"/>
          <w:sz w:val="20"/>
          <w:szCs w:val="20"/>
        </w:rPr>
      </w:pPr>
    </w:p>
    <w:p w14:paraId="5982D07A" w14:textId="77777777" w:rsidR="00C14509" w:rsidRDefault="00C14509" w:rsidP="00C14509">
      <w:pPr>
        <w:ind w:firstLine="567"/>
        <w:jc w:val="both"/>
      </w:pPr>
      <w:r w:rsidRPr="00C14509">
        <w:t xml:space="preserve">Выполните запрос с помощью команды </w:t>
      </w:r>
    </w:p>
    <w:p w14:paraId="224E8291" w14:textId="77777777" w:rsidR="00C14509" w:rsidRDefault="00C14509" w:rsidP="00C14509">
      <w:pPr>
        <w:ind w:firstLine="567"/>
        <w:jc w:val="both"/>
      </w:pPr>
    </w:p>
    <w:p w14:paraId="64365821" w14:textId="7EB1F08F" w:rsidR="00B646D8" w:rsidRPr="00C21B43" w:rsidRDefault="00743A0F" w:rsidP="00C14509">
      <w:pPr>
        <w:ind w:firstLine="567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C21B43">
        <w:rPr>
          <w:rFonts w:asciiTheme="majorHAnsi" w:hAnsiTheme="majorHAnsi" w:cstheme="majorHAnsi"/>
          <w:color w:val="FF0000"/>
          <w:sz w:val="20"/>
          <w:szCs w:val="20"/>
          <w:lang w:val="en-US"/>
        </w:rPr>
        <w:t>python</w:t>
      </w:r>
      <w:r w:rsidR="0052190A" w:rsidRPr="00C21B43">
        <w:rPr>
          <w:rFonts w:asciiTheme="majorHAnsi" w:hAnsiTheme="majorHAnsi" w:cstheme="majorHAnsi"/>
          <w:color w:val="FF0000"/>
          <w:sz w:val="20"/>
          <w:szCs w:val="20"/>
        </w:rPr>
        <w:t>3</w:t>
      </w:r>
      <w:r w:rsidR="00676100" w:rsidRPr="00C21B43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  <w:r w:rsidR="00C14509" w:rsidRPr="00C21B43">
        <w:rPr>
          <w:rFonts w:asciiTheme="majorHAnsi" w:hAnsiTheme="majorHAnsi" w:cstheme="majorHAnsi"/>
          <w:color w:val="FF0000"/>
          <w:sz w:val="20"/>
          <w:szCs w:val="20"/>
        </w:rPr>
        <w:t>имя</w:t>
      </w:r>
      <w:r w:rsidR="00676100" w:rsidRPr="00C21B43">
        <w:rPr>
          <w:rFonts w:asciiTheme="majorHAnsi" w:hAnsiTheme="majorHAnsi" w:cstheme="majorHAnsi"/>
          <w:color w:val="FF0000"/>
          <w:sz w:val="20"/>
          <w:szCs w:val="20"/>
        </w:rPr>
        <w:t>_</w:t>
      </w:r>
      <w:r w:rsidR="00C14509" w:rsidRPr="00C21B43">
        <w:rPr>
          <w:rFonts w:asciiTheme="majorHAnsi" w:hAnsiTheme="majorHAnsi" w:cstheme="majorHAnsi"/>
          <w:color w:val="FF0000"/>
          <w:sz w:val="20"/>
          <w:szCs w:val="20"/>
        </w:rPr>
        <w:t>скрипта</w:t>
      </w:r>
      <w:r w:rsidR="00676100" w:rsidRPr="00C21B43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</w:p>
    <w:p w14:paraId="08B1366C" w14:textId="77777777" w:rsidR="00C14509" w:rsidRPr="00C14509" w:rsidRDefault="00C14509" w:rsidP="00C14509">
      <w:pPr>
        <w:ind w:firstLine="567"/>
        <w:jc w:val="both"/>
        <w:rPr>
          <w:rFonts w:asciiTheme="majorHAnsi" w:hAnsiTheme="majorHAnsi"/>
          <w:sz w:val="20"/>
          <w:szCs w:val="20"/>
        </w:rPr>
      </w:pPr>
    </w:p>
    <w:p w14:paraId="11817AF2" w14:textId="77777777" w:rsidR="00C14509" w:rsidRPr="00C14509" w:rsidRDefault="00C14509" w:rsidP="00C14509">
      <w:pPr>
        <w:ind w:firstLine="567"/>
        <w:jc w:val="both"/>
      </w:pPr>
    </w:p>
    <w:p w14:paraId="13DFD2F7" w14:textId="5AC220A3" w:rsidR="00B646D8" w:rsidRDefault="00B646D8" w:rsidP="00B646D8">
      <w:pPr>
        <w:ind w:firstLine="567"/>
      </w:pPr>
      <w:r>
        <w:t>Примерный результат запроса</w:t>
      </w:r>
      <w:r w:rsidR="00D02CD4">
        <w:t xml:space="preserve"> 1</w:t>
      </w:r>
      <w:r>
        <w:t>:</w:t>
      </w:r>
    </w:p>
    <w:p w14:paraId="0CAD1391" w14:textId="77777777" w:rsidR="002A6405" w:rsidRDefault="002A6405" w:rsidP="00B646D8">
      <w:pPr>
        <w:ind w:firstLine="567"/>
      </w:pPr>
    </w:p>
    <w:p w14:paraId="66D4603D" w14:textId="77777777" w:rsidR="002A6405" w:rsidRPr="00A673DE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A673DE">
        <w:rPr>
          <w:rFonts w:ascii="Courier New" w:hAnsi="Courier New" w:cs="Courier New"/>
          <w:sz w:val="20"/>
          <w:szCs w:val="20"/>
          <w:lang w:val="en-US"/>
        </w:rPr>
        <w:t>{'_</w:t>
      </w:r>
      <w:r w:rsidRPr="00BD70C8">
        <w:rPr>
          <w:rFonts w:ascii="Courier New" w:hAnsi="Courier New" w:cs="Courier New"/>
          <w:sz w:val="20"/>
          <w:szCs w:val="20"/>
          <w:lang w:val="en-US"/>
        </w:rPr>
        <w:t>shards</w:t>
      </w:r>
      <w:r w:rsidRPr="00A673DE">
        <w:rPr>
          <w:rFonts w:ascii="Courier New" w:hAnsi="Courier New" w:cs="Courier New"/>
          <w:sz w:val="20"/>
          <w:szCs w:val="20"/>
          <w:lang w:val="en-US"/>
        </w:rPr>
        <w:t>': {'</w:t>
      </w:r>
      <w:r w:rsidRPr="00BD70C8">
        <w:rPr>
          <w:rFonts w:ascii="Courier New" w:hAnsi="Courier New" w:cs="Courier New"/>
          <w:sz w:val="20"/>
          <w:szCs w:val="20"/>
          <w:lang w:val="en-US"/>
        </w:rPr>
        <w:t>failed</w:t>
      </w:r>
      <w:r w:rsidRPr="00A673DE">
        <w:rPr>
          <w:rFonts w:ascii="Courier New" w:hAnsi="Courier New" w:cs="Courier New"/>
          <w:sz w:val="20"/>
          <w:szCs w:val="20"/>
          <w:lang w:val="en-US"/>
        </w:rPr>
        <w:t>': 0, '</w:t>
      </w:r>
      <w:r w:rsidRPr="00BD70C8">
        <w:rPr>
          <w:rFonts w:ascii="Courier New" w:hAnsi="Courier New" w:cs="Courier New"/>
          <w:sz w:val="20"/>
          <w:szCs w:val="20"/>
          <w:lang w:val="en-US"/>
        </w:rPr>
        <w:t>skipped</w:t>
      </w:r>
      <w:r w:rsidRPr="00A673DE">
        <w:rPr>
          <w:rFonts w:ascii="Courier New" w:hAnsi="Courier New" w:cs="Courier New"/>
          <w:sz w:val="20"/>
          <w:szCs w:val="20"/>
          <w:lang w:val="en-US"/>
        </w:rPr>
        <w:t>': 0, '</w:t>
      </w:r>
      <w:r w:rsidRPr="00BD70C8">
        <w:rPr>
          <w:rFonts w:ascii="Courier New" w:hAnsi="Courier New" w:cs="Courier New"/>
          <w:sz w:val="20"/>
          <w:szCs w:val="20"/>
          <w:lang w:val="en-US"/>
        </w:rPr>
        <w:t>successful</w:t>
      </w:r>
      <w:r w:rsidRPr="00A673DE">
        <w:rPr>
          <w:rFonts w:ascii="Courier New" w:hAnsi="Courier New" w:cs="Courier New"/>
          <w:sz w:val="20"/>
          <w:szCs w:val="20"/>
          <w:lang w:val="en-US"/>
        </w:rPr>
        <w:t>': 1, '</w:t>
      </w:r>
      <w:r w:rsidRPr="00BD70C8">
        <w:rPr>
          <w:rFonts w:ascii="Courier New" w:hAnsi="Courier New" w:cs="Courier New"/>
          <w:sz w:val="20"/>
          <w:szCs w:val="20"/>
          <w:lang w:val="en-US"/>
        </w:rPr>
        <w:t>total</w:t>
      </w:r>
      <w:r w:rsidRPr="00A673DE">
        <w:rPr>
          <w:rFonts w:ascii="Courier New" w:hAnsi="Courier New" w:cs="Courier New"/>
          <w:sz w:val="20"/>
          <w:szCs w:val="20"/>
          <w:lang w:val="en-US"/>
        </w:rPr>
        <w:t>': 1},</w:t>
      </w:r>
    </w:p>
    <w:p w14:paraId="7C7CF7B2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A673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70C8">
        <w:rPr>
          <w:rFonts w:ascii="Courier New" w:hAnsi="Courier New" w:cs="Courier New"/>
          <w:sz w:val="20"/>
          <w:szCs w:val="20"/>
          <w:lang w:val="en-US"/>
        </w:rPr>
        <w:t>'hits': {'hits': [{'_id': 'Chronic+fatigue+syndrome',</w:t>
      </w:r>
    </w:p>
    <w:p w14:paraId="61376B50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'_index': 'medical',</w:t>
      </w:r>
    </w:p>
    <w:p w14:paraId="261CBB73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'_score': 117.35565,</w:t>
      </w:r>
    </w:p>
    <w:p w14:paraId="374FE705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'_source': {'name': 'Chronic fatigue syndrome'},</w:t>
      </w:r>
    </w:p>
    <w:p w14:paraId="0F5E8628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'_type': 'diseases'},</w:t>
      </w:r>
    </w:p>
    <w:p w14:paraId="384D701E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{'_id': 'Chronic+fatigue+immune+dysfunction+syndrome',</w:t>
      </w:r>
    </w:p>
    <w:p w14:paraId="0DD30299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'_index': 'medical',</w:t>
      </w:r>
    </w:p>
    <w:p w14:paraId="731756EF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'_score': 100.70878,</w:t>
      </w:r>
    </w:p>
    <w:p w14:paraId="616F073B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'_source': {'name': 'Chronic fatigue immune dysfunction '</w:t>
      </w:r>
    </w:p>
    <w:p w14:paraId="7B755EBC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'syndrome'},</w:t>
      </w:r>
    </w:p>
    <w:p w14:paraId="60C05F9C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'_type': 'diseases'},</w:t>
      </w:r>
    </w:p>
    <w:p w14:paraId="4F20D3B0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{'_id': 'Encephalomyelitis,+myalgic',</w:t>
      </w:r>
    </w:p>
    <w:p w14:paraId="3965F5FB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'_index': 'medical',</w:t>
      </w:r>
    </w:p>
    <w:p w14:paraId="179A7F5E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'_score': 39.607258,</w:t>
      </w:r>
    </w:p>
    <w:p w14:paraId="1D15032E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'_source': {'name': 'Encephalomyelitis, myalgic'},</w:t>
      </w:r>
    </w:p>
    <w:p w14:paraId="4A27C0DF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          '_type': 'diseases'}],</w:t>
      </w:r>
    </w:p>
    <w:p w14:paraId="721EF796" w14:textId="77777777" w:rsidR="002A6405" w:rsidRPr="00BD70C8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BD70C8">
        <w:rPr>
          <w:rFonts w:ascii="Courier New" w:hAnsi="Courier New" w:cs="Courier New"/>
          <w:sz w:val="20"/>
          <w:szCs w:val="20"/>
          <w:lang w:val="en-US"/>
        </w:rPr>
        <w:t xml:space="preserve">          'max_score': 117.35565,</w:t>
      </w:r>
    </w:p>
    <w:p w14:paraId="290D27C2" w14:textId="42E8681B" w:rsidR="002A6405" w:rsidRPr="00FA11D3" w:rsidRDefault="002A6405" w:rsidP="002A6405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715F1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FA11D3">
        <w:rPr>
          <w:rFonts w:ascii="Courier New" w:hAnsi="Courier New" w:cs="Courier New"/>
          <w:sz w:val="20"/>
          <w:szCs w:val="20"/>
          <w:lang w:val="en-US"/>
        </w:rPr>
        <w:t>'</w:t>
      </w:r>
      <w:r w:rsidRPr="00BD70C8">
        <w:rPr>
          <w:rFonts w:ascii="Courier New" w:hAnsi="Courier New" w:cs="Courier New"/>
          <w:sz w:val="20"/>
          <w:szCs w:val="20"/>
          <w:lang w:val="en-US"/>
        </w:rPr>
        <w:t>total</w:t>
      </w:r>
      <w:r w:rsidRPr="00FA11D3">
        <w:rPr>
          <w:rFonts w:ascii="Courier New" w:hAnsi="Courier New" w:cs="Courier New"/>
          <w:sz w:val="20"/>
          <w:szCs w:val="20"/>
          <w:lang w:val="en-US"/>
        </w:rPr>
        <w:t>': {'</w:t>
      </w:r>
      <w:r w:rsidRPr="00BD70C8">
        <w:rPr>
          <w:rFonts w:ascii="Courier New" w:hAnsi="Courier New" w:cs="Courier New"/>
          <w:sz w:val="20"/>
          <w:szCs w:val="20"/>
          <w:lang w:val="en-US"/>
        </w:rPr>
        <w:t>relation</w:t>
      </w:r>
      <w:r w:rsidRPr="00FA11D3">
        <w:rPr>
          <w:rFonts w:ascii="Courier New" w:hAnsi="Courier New" w:cs="Courier New"/>
          <w:sz w:val="20"/>
          <w:szCs w:val="20"/>
          <w:lang w:val="en-US"/>
        </w:rPr>
        <w:t>': '</w:t>
      </w:r>
      <w:r w:rsidRPr="00BD70C8">
        <w:rPr>
          <w:rFonts w:ascii="Courier New" w:hAnsi="Courier New" w:cs="Courier New"/>
          <w:sz w:val="20"/>
          <w:szCs w:val="20"/>
          <w:lang w:val="en-US"/>
        </w:rPr>
        <w:t>eq</w:t>
      </w:r>
      <w:r w:rsidRPr="00FA11D3">
        <w:rPr>
          <w:rFonts w:ascii="Courier New" w:hAnsi="Courier New" w:cs="Courier New"/>
          <w:sz w:val="20"/>
          <w:szCs w:val="20"/>
          <w:lang w:val="en-US"/>
        </w:rPr>
        <w:t>', '</w:t>
      </w:r>
      <w:r w:rsidRPr="00BD70C8">
        <w:rPr>
          <w:rFonts w:ascii="Courier New" w:hAnsi="Courier New" w:cs="Courier New"/>
          <w:sz w:val="20"/>
          <w:szCs w:val="20"/>
          <w:lang w:val="en-US"/>
        </w:rPr>
        <w:t>value</w:t>
      </w:r>
      <w:r w:rsidRPr="00FA11D3">
        <w:rPr>
          <w:rFonts w:ascii="Courier New" w:hAnsi="Courier New" w:cs="Courier New"/>
          <w:sz w:val="20"/>
          <w:szCs w:val="20"/>
          <w:lang w:val="en-US"/>
        </w:rPr>
        <w:t>': 48}},</w:t>
      </w:r>
    </w:p>
    <w:p w14:paraId="78BB1776" w14:textId="77777777" w:rsidR="002A6405" w:rsidRPr="00A673DE" w:rsidRDefault="002A6405" w:rsidP="002A6405">
      <w:pPr>
        <w:ind w:firstLine="567"/>
        <w:rPr>
          <w:rFonts w:ascii="Courier New" w:hAnsi="Courier New" w:cs="Courier New"/>
          <w:sz w:val="20"/>
          <w:szCs w:val="20"/>
        </w:rPr>
      </w:pPr>
      <w:r w:rsidRPr="00FA11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673DE">
        <w:rPr>
          <w:rFonts w:ascii="Courier New" w:hAnsi="Courier New" w:cs="Courier New"/>
          <w:sz w:val="20"/>
          <w:szCs w:val="20"/>
        </w:rPr>
        <w:t>'</w:t>
      </w:r>
      <w:r w:rsidRPr="00BD70C8">
        <w:rPr>
          <w:rFonts w:ascii="Courier New" w:hAnsi="Courier New" w:cs="Courier New"/>
          <w:sz w:val="20"/>
          <w:szCs w:val="20"/>
          <w:lang w:val="en-US"/>
        </w:rPr>
        <w:t>timed</w:t>
      </w:r>
      <w:r w:rsidRPr="00A673DE">
        <w:rPr>
          <w:rFonts w:ascii="Courier New" w:hAnsi="Courier New" w:cs="Courier New"/>
          <w:sz w:val="20"/>
          <w:szCs w:val="20"/>
        </w:rPr>
        <w:t>_</w:t>
      </w:r>
      <w:r w:rsidRPr="00BD70C8">
        <w:rPr>
          <w:rFonts w:ascii="Courier New" w:hAnsi="Courier New" w:cs="Courier New"/>
          <w:sz w:val="20"/>
          <w:szCs w:val="20"/>
          <w:lang w:val="en-US"/>
        </w:rPr>
        <w:t>out</w:t>
      </w:r>
      <w:r w:rsidRPr="00A673DE">
        <w:rPr>
          <w:rFonts w:ascii="Courier New" w:hAnsi="Courier New" w:cs="Courier New"/>
          <w:sz w:val="20"/>
          <w:szCs w:val="20"/>
        </w:rPr>
        <w:t xml:space="preserve">': </w:t>
      </w:r>
      <w:r w:rsidRPr="00BD70C8">
        <w:rPr>
          <w:rFonts w:ascii="Courier New" w:hAnsi="Courier New" w:cs="Courier New"/>
          <w:sz w:val="20"/>
          <w:szCs w:val="20"/>
          <w:lang w:val="en-US"/>
        </w:rPr>
        <w:t>False</w:t>
      </w:r>
      <w:r w:rsidRPr="00A673DE">
        <w:rPr>
          <w:rFonts w:ascii="Courier New" w:hAnsi="Courier New" w:cs="Courier New"/>
          <w:sz w:val="20"/>
          <w:szCs w:val="20"/>
        </w:rPr>
        <w:t>,</w:t>
      </w:r>
    </w:p>
    <w:p w14:paraId="3C800FD7" w14:textId="4AE4DAAD" w:rsidR="002A6405" w:rsidRPr="00A4191C" w:rsidRDefault="002A6405" w:rsidP="00070832">
      <w:pPr>
        <w:ind w:firstLine="567"/>
        <w:rPr>
          <w:rFonts w:ascii="Courier New" w:hAnsi="Courier New" w:cs="Courier New"/>
          <w:sz w:val="20"/>
          <w:szCs w:val="20"/>
        </w:rPr>
      </w:pPr>
      <w:r w:rsidRPr="00A673DE">
        <w:rPr>
          <w:rFonts w:ascii="Courier New" w:hAnsi="Courier New" w:cs="Courier New"/>
          <w:sz w:val="20"/>
          <w:szCs w:val="20"/>
        </w:rPr>
        <w:t xml:space="preserve"> </w:t>
      </w:r>
      <w:r w:rsidRPr="00BD70C8">
        <w:rPr>
          <w:rFonts w:ascii="Courier New" w:hAnsi="Courier New" w:cs="Courier New"/>
          <w:sz w:val="20"/>
          <w:szCs w:val="20"/>
        </w:rPr>
        <w:t>'took': 6}</w:t>
      </w:r>
    </w:p>
    <w:p w14:paraId="17EC7C41" w14:textId="77777777" w:rsidR="002A6405" w:rsidRDefault="002A6405" w:rsidP="002A6405">
      <w:pPr>
        <w:ind w:firstLine="567"/>
      </w:pPr>
    </w:p>
    <w:p w14:paraId="4292AE2C" w14:textId="29EFAF4D" w:rsidR="001F31F5" w:rsidRDefault="001F31F5" w:rsidP="001F31F5">
      <w:pPr>
        <w:ind w:firstLine="567"/>
      </w:pPr>
      <w:r>
        <w:rPr>
          <w:lang w:val="en-US"/>
        </w:rPr>
        <w:t>R</w:t>
      </w:r>
      <w:r w:rsidRPr="001F31F5">
        <w:t>elation - eq указывает на тип отношения с точным числом попадания, а value указывает на количество найденных таких записей.</w:t>
      </w:r>
    </w:p>
    <w:p w14:paraId="5B28C96A" w14:textId="60BA46F5" w:rsidR="001F31F5" w:rsidRDefault="001F31F5" w:rsidP="001F31F5">
      <w:pPr>
        <w:ind w:firstLine="567"/>
      </w:pPr>
      <w:r>
        <w:rPr>
          <w:lang w:val="en-US"/>
        </w:rPr>
        <w:t>T</w:t>
      </w:r>
      <w:r w:rsidRPr="001F31F5">
        <w:t xml:space="preserve">ook указывает на </w:t>
      </w:r>
      <w:r w:rsidR="00AB37CF">
        <w:t>время</w:t>
      </w:r>
      <w:r w:rsidRPr="001F31F5">
        <w:t xml:space="preserve"> выполнения в миллисекундах.</w:t>
      </w:r>
    </w:p>
    <w:p w14:paraId="0DBAA768" w14:textId="77777777" w:rsidR="001F31F5" w:rsidRPr="001F31F5" w:rsidRDefault="001F31F5" w:rsidP="001F31F5">
      <w:pPr>
        <w:ind w:firstLine="567"/>
      </w:pPr>
    </w:p>
    <w:p w14:paraId="4B2AB94C" w14:textId="7541E655" w:rsidR="00AB0ADA" w:rsidRDefault="00A4191C" w:rsidP="002A6405">
      <w:pPr>
        <w:ind w:firstLine="567"/>
      </w:pPr>
      <w:r w:rsidRPr="001F31F5">
        <w:t>Первым р</w:t>
      </w:r>
      <w:r w:rsidR="001A2DCC" w:rsidRPr="001F31F5">
        <w:t xml:space="preserve">езультатом </w:t>
      </w:r>
      <w:r w:rsidRPr="001F31F5">
        <w:t>поиска</w:t>
      </w:r>
      <w:r w:rsidR="001A2DCC" w:rsidRPr="001F31F5">
        <w:t xml:space="preserve"> стала болезнь - Синдром хронической </w:t>
      </w:r>
      <w:r w:rsidR="001F31F5" w:rsidRPr="001F31F5">
        <w:t>усталости (</w:t>
      </w:r>
      <w:r w:rsidRPr="001F31F5">
        <w:t xml:space="preserve">Chronic fatigue syndrome). </w:t>
      </w:r>
      <w:r w:rsidR="002A6405">
        <w:t>Волчанка (</w:t>
      </w:r>
      <w:r w:rsidR="002A6405" w:rsidRPr="002A6405">
        <w:t>Lupus erythematosus</w:t>
      </w:r>
      <w:r w:rsidR="002A6405">
        <w:t>) не входит в число первых 3</w:t>
      </w:r>
      <w:r w:rsidR="00070832">
        <w:t xml:space="preserve"> из 48 подходящих болезней</w:t>
      </w:r>
      <w:r w:rsidR="002A6405">
        <w:t>.</w:t>
      </w:r>
      <w:r w:rsidR="00070832">
        <w:t xml:space="preserve"> Результаты сортируются по рейтингу соответствия (переменная </w:t>
      </w:r>
      <w:r w:rsidR="00070832" w:rsidRPr="00070832">
        <w:t>_</w:t>
      </w:r>
      <w:r w:rsidR="00070832">
        <w:rPr>
          <w:lang w:val="en-US"/>
        </w:rPr>
        <w:t>score</w:t>
      </w:r>
      <w:r w:rsidR="00070832">
        <w:t>), в нем учитывается, насколько хорошо болезнь соответствует запросу, сколько раз было найдено ключевое слово, назначенные веса и т.д.</w:t>
      </w:r>
    </w:p>
    <w:p w14:paraId="2E5E5383" w14:textId="0401912A" w:rsidR="00AB0ADA" w:rsidRDefault="00070832" w:rsidP="002A6405">
      <w:pPr>
        <w:ind w:firstLine="567"/>
      </w:pPr>
      <w:r>
        <w:t xml:space="preserve"> </w:t>
      </w:r>
    </w:p>
    <w:p w14:paraId="2C94122D" w14:textId="3EF19780" w:rsidR="00822872" w:rsidRDefault="00AB0ADA" w:rsidP="002A6405">
      <w:pPr>
        <w:ind w:firstLine="567"/>
        <w:rPr>
          <w:color w:val="FF0000"/>
        </w:rPr>
      </w:pPr>
      <w:r>
        <w:t xml:space="preserve"> </w:t>
      </w:r>
      <w:r w:rsidRPr="00032FB1">
        <w:rPr>
          <w:color w:val="FF0000"/>
        </w:rPr>
        <w:t>Задани</w:t>
      </w:r>
      <w:r w:rsidR="00822872">
        <w:rPr>
          <w:color w:val="FF0000"/>
        </w:rPr>
        <w:t>я.</w:t>
      </w:r>
      <w:r w:rsidRPr="00032FB1">
        <w:rPr>
          <w:color w:val="FF0000"/>
        </w:rPr>
        <w:t xml:space="preserve"> </w:t>
      </w:r>
    </w:p>
    <w:p w14:paraId="3BB3DEFC" w14:textId="2D0A6B21" w:rsidR="00AB0ADA" w:rsidRPr="00032FB1" w:rsidRDefault="00DA156D" w:rsidP="002A6405">
      <w:pPr>
        <w:ind w:firstLine="567"/>
        <w:rPr>
          <w:color w:val="FF0000"/>
        </w:rPr>
      </w:pPr>
      <w:r w:rsidRPr="00AB37CF">
        <w:rPr>
          <w:b/>
          <w:bCs w:val="0"/>
          <w:color w:val="FF0000"/>
          <w:u w:val="single"/>
        </w:rPr>
        <w:t>Запрос 2</w:t>
      </w:r>
      <w:r w:rsidR="00AB0ADA" w:rsidRPr="00032FB1">
        <w:rPr>
          <w:color w:val="FF0000"/>
        </w:rPr>
        <w:t xml:space="preserve">. Как изменятся результаты поиска болезней, если в </w:t>
      </w:r>
      <w:r w:rsidR="00AB0ADA" w:rsidRPr="00032FB1">
        <w:rPr>
          <w:rFonts w:ascii="Courier New" w:hAnsi="Courier New" w:cs="Courier New"/>
          <w:color w:val="FF0000"/>
          <w:sz w:val="20"/>
          <w:szCs w:val="20"/>
        </w:rPr>
        <w:t>"</w:t>
      </w:r>
      <w:r w:rsidR="00AB0ADA" w:rsidRPr="00032FB1">
        <w:rPr>
          <w:rFonts w:ascii="Courier New" w:hAnsi="Courier New" w:cs="Courier New"/>
          <w:color w:val="FF0000"/>
          <w:sz w:val="20"/>
          <w:szCs w:val="20"/>
          <w:lang w:val="en-US"/>
        </w:rPr>
        <w:t>query</w:t>
      </w:r>
      <w:r w:rsidR="00AB0ADA" w:rsidRPr="00032FB1">
        <w:rPr>
          <w:rFonts w:ascii="Courier New" w:hAnsi="Courier New" w:cs="Courier New"/>
          <w:color w:val="FF0000"/>
          <w:sz w:val="20"/>
          <w:szCs w:val="20"/>
        </w:rPr>
        <w:t xml:space="preserve">" </w:t>
      </w:r>
      <w:r w:rsidR="00AB0ADA" w:rsidRPr="00032FB1">
        <w:rPr>
          <w:color w:val="FF0000"/>
        </w:rPr>
        <w:t>добавить</w:t>
      </w:r>
      <w:r w:rsidR="00AB0ADA" w:rsidRPr="00032FB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AB0ADA" w:rsidRPr="00032FB1">
        <w:rPr>
          <w:color w:val="FF0000"/>
        </w:rPr>
        <w:t>новый симптом rash (сыпь)?</w:t>
      </w:r>
    </w:p>
    <w:p w14:paraId="212F7939" w14:textId="03BC9E8B" w:rsidR="00AB0ADA" w:rsidRPr="00032FB1" w:rsidRDefault="00DA156D" w:rsidP="00AB0ADA">
      <w:pPr>
        <w:ind w:firstLine="567"/>
        <w:rPr>
          <w:color w:val="FF0000"/>
        </w:rPr>
      </w:pPr>
      <w:r w:rsidRPr="00AB37CF">
        <w:rPr>
          <w:b/>
          <w:bCs w:val="0"/>
          <w:color w:val="FF0000"/>
          <w:u w:val="single"/>
        </w:rPr>
        <w:t>Запрос 3</w:t>
      </w:r>
      <w:r w:rsidR="00AB0ADA" w:rsidRPr="00032FB1">
        <w:rPr>
          <w:color w:val="FF0000"/>
        </w:rPr>
        <w:t xml:space="preserve">. Как изменятся результаты поиска болезней, если в </w:t>
      </w:r>
      <w:r w:rsidR="00AB0ADA" w:rsidRPr="00032FB1">
        <w:rPr>
          <w:rFonts w:ascii="Courier New" w:hAnsi="Courier New" w:cs="Courier New"/>
          <w:color w:val="FF0000"/>
          <w:sz w:val="20"/>
          <w:szCs w:val="20"/>
        </w:rPr>
        <w:t>"</w:t>
      </w:r>
      <w:r w:rsidR="00AB0ADA" w:rsidRPr="00032FB1">
        <w:rPr>
          <w:rFonts w:ascii="Courier New" w:hAnsi="Courier New" w:cs="Courier New"/>
          <w:color w:val="FF0000"/>
          <w:sz w:val="20"/>
          <w:szCs w:val="20"/>
          <w:lang w:val="en-US"/>
        </w:rPr>
        <w:t>query</w:t>
      </w:r>
      <w:r w:rsidR="00AB0ADA" w:rsidRPr="00032FB1">
        <w:rPr>
          <w:rFonts w:ascii="Courier New" w:hAnsi="Courier New" w:cs="Courier New"/>
          <w:color w:val="FF0000"/>
          <w:sz w:val="20"/>
          <w:szCs w:val="20"/>
        </w:rPr>
        <w:t xml:space="preserve">" </w:t>
      </w:r>
      <w:r w:rsidR="00AB0ADA" w:rsidRPr="00032FB1">
        <w:rPr>
          <w:color w:val="FF0000"/>
        </w:rPr>
        <w:t>добавить</w:t>
      </w:r>
      <w:r w:rsidR="00AB0ADA" w:rsidRPr="00032FB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AB0ADA" w:rsidRPr="00032FB1">
        <w:rPr>
          <w:color w:val="FF0000"/>
        </w:rPr>
        <w:t>ещё один симптом sensitivity to sunlight (чувствительность к солнечному свету)</w:t>
      </w:r>
      <w:r w:rsidR="001F31F5" w:rsidRPr="00032FB1">
        <w:rPr>
          <w:color w:val="FF0000"/>
        </w:rPr>
        <w:t>?</w:t>
      </w:r>
    </w:p>
    <w:p w14:paraId="4C6C7402" w14:textId="77777777" w:rsidR="0081652E" w:rsidRPr="001F31F5" w:rsidRDefault="0081652E" w:rsidP="00AB0ADA">
      <w:pPr>
        <w:ind w:firstLine="567"/>
      </w:pPr>
    </w:p>
    <w:p w14:paraId="2EB79D93" w14:textId="6541170B" w:rsidR="00715F1E" w:rsidRDefault="008952CD" w:rsidP="00EE7E69">
      <w:pPr>
        <w:pStyle w:val="1"/>
      </w:pPr>
      <w:bookmarkStart w:id="19" w:name="_Toc25922285"/>
      <w:r>
        <w:t>П</w:t>
      </w:r>
      <w:r w:rsidRPr="008952CD">
        <w:t>рофилирование болезни</w:t>
      </w:r>
      <w:bookmarkEnd w:id="19"/>
    </w:p>
    <w:p w14:paraId="0D1DEC5F" w14:textId="77777777" w:rsidR="00AB37CF" w:rsidRPr="00AB37CF" w:rsidRDefault="00AB37CF" w:rsidP="00AB37CF">
      <w:pPr>
        <w:rPr>
          <w:lang w:eastAsia="ru-RU"/>
        </w:rPr>
      </w:pPr>
    </w:p>
    <w:p w14:paraId="348AD5D7" w14:textId="649E4BEB" w:rsidR="00327AEB" w:rsidRPr="0029094F" w:rsidRDefault="00BC386B" w:rsidP="00232D19">
      <w:pPr>
        <w:ind w:firstLine="567"/>
      </w:pPr>
      <w:r w:rsidRPr="0029094F">
        <w:rPr>
          <w:b/>
          <w:bCs w:val="0"/>
          <w:u w:val="single"/>
        </w:rPr>
        <w:t>Запрос 4</w:t>
      </w:r>
      <w:r w:rsidRPr="0029094F">
        <w:t xml:space="preserve"> позволяет выявить симптомы болезн</w:t>
      </w:r>
      <w:r w:rsidR="006B347D" w:rsidRPr="0029094F">
        <w:t>ей, в имени которых встречается слово</w:t>
      </w:r>
      <w:r w:rsidRPr="0029094F">
        <w:t xml:space="preserve"> diabetes (диабет)</w:t>
      </w:r>
    </w:p>
    <w:p w14:paraId="727102E5" w14:textId="77777777" w:rsidR="00BC386B" w:rsidRPr="006B347D" w:rsidRDefault="00BC386B" w:rsidP="00232D19">
      <w:pPr>
        <w:ind w:firstLine="567"/>
        <w:rPr>
          <w:rFonts w:asciiTheme="majorHAnsi" w:hAnsiTheme="majorHAnsi" w:cstheme="majorHAnsi"/>
          <w:sz w:val="20"/>
          <w:szCs w:val="20"/>
        </w:rPr>
      </w:pPr>
    </w:p>
    <w:p w14:paraId="585FF2BD" w14:textId="540777EE" w:rsidR="00BC386B" w:rsidRPr="000E6A50" w:rsidRDefault="00BC386B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#</w:t>
      </w:r>
      <w:r w:rsidRPr="000E6A50">
        <w:rPr>
          <w:rFonts w:asciiTheme="majorHAnsi" w:hAnsiTheme="majorHAnsi" w:cstheme="majorHAnsi"/>
          <w:sz w:val="20"/>
          <w:szCs w:val="20"/>
          <w:lang w:val="en-US"/>
        </w:rPr>
        <w:t xml:space="preserve"> 4</w:t>
      </w:r>
    </w:p>
    <w:p w14:paraId="7E63A8C1" w14:textId="3C4169F6" w:rsidR="00232D19" w:rsidRPr="000E6A50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>searchBody</w:t>
      </w:r>
      <w:r w:rsidRPr="000E6A50">
        <w:rPr>
          <w:rFonts w:asciiTheme="majorHAnsi" w:hAnsiTheme="majorHAnsi" w:cstheme="majorHAnsi"/>
          <w:sz w:val="20"/>
          <w:szCs w:val="20"/>
          <w:lang w:val="en-US"/>
        </w:rPr>
        <w:t>={</w:t>
      </w:r>
    </w:p>
    <w:p w14:paraId="504DE554" w14:textId="77777777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0E6A50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  <w:r w:rsidRPr="00775E13">
        <w:rPr>
          <w:rFonts w:asciiTheme="majorHAnsi" w:hAnsiTheme="majorHAnsi" w:cstheme="majorHAnsi"/>
          <w:sz w:val="20"/>
          <w:szCs w:val="20"/>
          <w:lang w:val="en-US"/>
        </w:rPr>
        <w:t>"_source": ["name"],</w:t>
      </w:r>
    </w:p>
    <w:p w14:paraId="5763B309" w14:textId="63C497FB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      "query":</w:t>
      </w:r>
      <w:r w:rsidR="002059B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75E13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651646DD" w14:textId="77777777" w:rsidR="005040FD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              </w:t>
      </w:r>
      <w:r w:rsidR="002059B6" w:rsidRPr="002059B6">
        <w:rPr>
          <w:rFonts w:asciiTheme="majorHAnsi" w:hAnsiTheme="majorHAnsi" w:cstheme="majorHAnsi"/>
          <w:sz w:val="20"/>
          <w:szCs w:val="20"/>
          <w:lang w:val="en-US"/>
        </w:rPr>
        <w:t>"query_string" :</w:t>
      </w:r>
      <w:r w:rsidR="002059B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2059B6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2D896A3B" w14:textId="5B2CE9E8" w:rsidR="00232D19" w:rsidRPr="00775E13" w:rsidRDefault="002059B6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                  </w:t>
      </w:r>
      <w:r w:rsidRPr="002059B6">
        <w:rPr>
          <w:rFonts w:asciiTheme="majorHAnsi" w:hAnsiTheme="majorHAnsi" w:cstheme="majorHAnsi"/>
          <w:sz w:val="20"/>
          <w:szCs w:val="20"/>
          <w:lang w:val="en-US"/>
        </w:rPr>
        <w:t xml:space="preserve">      "query": </w:t>
      </w:r>
      <w:r w:rsidR="00232D19"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"name: </w:t>
      </w:r>
      <w:bookmarkStart w:id="20" w:name="_Hlk25687646"/>
      <w:r w:rsidR="00232D19" w:rsidRPr="00775E13">
        <w:rPr>
          <w:rFonts w:asciiTheme="majorHAnsi" w:hAnsiTheme="majorHAnsi" w:cstheme="majorHAnsi"/>
          <w:sz w:val="20"/>
          <w:szCs w:val="20"/>
          <w:lang w:val="en-US"/>
        </w:rPr>
        <w:t>diabetes</w:t>
      </w:r>
      <w:bookmarkEnd w:id="20"/>
      <w:r w:rsidR="00232D19" w:rsidRPr="00775E13">
        <w:rPr>
          <w:rFonts w:asciiTheme="majorHAnsi" w:hAnsiTheme="majorHAnsi" w:cstheme="majorHAnsi"/>
          <w:sz w:val="20"/>
          <w:szCs w:val="20"/>
          <w:lang w:val="en-US"/>
        </w:rPr>
        <w:t>"</w:t>
      </w:r>
    </w:p>
    <w:p w14:paraId="0BBD3214" w14:textId="77777777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}</w:t>
      </w:r>
    </w:p>
    <w:p w14:paraId="770FDE95" w14:textId="77777777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       </w:t>
      </w:r>
      <w:r>
        <w:rPr>
          <w:rFonts w:asciiTheme="majorHAnsi" w:hAnsiTheme="majorHAnsi" w:cstheme="majorHAnsi"/>
          <w:sz w:val="20"/>
          <w:szCs w:val="20"/>
          <w:lang w:val="en-US"/>
        </w:rPr>
        <w:t>},</w:t>
      </w:r>
    </w:p>
    <w:p w14:paraId="36DAE8CD" w14:textId="77777777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       "aggregations" : {</w:t>
      </w:r>
    </w:p>
    <w:p w14:paraId="0721BEE4" w14:textId="77777777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              "DiseaseKeywords" : {</w:t>
      </w:r>
    </w:p>
    <w:p w14:paraId="34A4F012" w14:textId="13384502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"significant_terms" : { "field" : "fulltext", "size" : </w:t>
      </w:r>
      <w:r w:rsidR="009542D7"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775E13">
        <w:rPr>
          <w:rFonts w:asciiTheme="majorHAnsi" w:hAnsiTheme="majorHAnsi" w:cstheme="majorHAnsi"/>
          <w:sz w:val="20"/>
          <w:szCs w:val="20"/>
          <w:lang w:val="en-US"/>
        </w:rPr>
        <w:t>0 }</w:t>
      </w:r>
    </w:p>
    <w:p w14:paraId="369AA1B4" w14:textId="77777777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               }</w:t>
      </w:r>
    </w:p>
    <w:p w14:paraId="653A54F3" w14:textId="77777777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       }</w:t>
      </w:r>
    </w:p>
    <w:p w14:paraId="09D9D0F6" w14:textId="77777777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 xml:space="preserve">   }</w:t>
      </w:r>
    </w:p>
    <w:p w14:paraId="04322950" w14:textId="77777777" w:rsidR="00232D19" w:rsidRPr="00775E13" w:rsidRDefault="00232D19" w:rsidP="00232D19">
      <w:pPr>
        <w:ind w:firstLine="567"/>
        <w:rPr>
          <w:rFonts w:asciiTheme="majorHAnsi" w:hAnsiTheme="majorHAnsi" w:cstheme="majorHAnsi"/>
          <w:sz w:val="20"/>
          <w:szCs w:val="20"/>
          <w:lang w:val="en-US"/>
        </w:rPr>
      </w:pPr>
      <w:r w:rsidRPr="00775E13">
        <w:rPr>
          <w:rFonts w:asciiTheme="majorHAnsi" w:hAnsiTheme="majorHAnsi" w:cstheme="majorHAnsi"/>
          <w:sz w:val="20"/>
          <w:szCs w:val="20"/>
          <w:lang w:val="en-US"/>
        </w:rPr>
        <w:t>result=client.search(index=indexName, body=searchBody, from_ = searchFrom, size=searchSize)</w:t>
      </w:r>
    </w:p>
    <w:p w14:paraId="203EE097" w14:textId="4D40A75E" w:rsidR="003C69E4" w:rsidRDefault="003C69E4" w:rsidP="00AB0ADA">
      <w:pPr>
        <w:ind w:firstLine="567"/>
        <w:rPr>
          <w:lang w:val="en-US"/>
        </w:rPr>
      </w:pPr>
    </w:p>
    <w:p w14:paraId="44618F99" w14:textId="79036645" w:rsidR="004B61CB" w:rsidRPr="00822872" w:rsidRDefault="004B61CB" w:rsidP="00AB0ADA">
      <w:pPr>
        <w:ind w:firstLine="567"/>
        <w:rPr>
          <w:color w:val="FF0000"/>
        </w:rPr>
      </w:pPr>
      <w:r w:rsidRPr="00822872">
        <w:rPr>
          <w:color w:val="FF0000"/>
        </w:rPr>
        <w:t>Вопросы.</w:t>
      </w:r>
    </w:p>
    <w:p w14:paraId="75F7C0D5" w14:textId="7E7A2C69" w:rsidR="004B61CB" w:rsidRPr="00822872" w:rsidRDefault="004B61CB" w:rsidP="00AB0ADA">
      <w:pPr>
        <w:ind w:firstLine="567"/>
        <w:rPr>
          <w:color w:val="FF0000"/>
        </w:rPr>
      </w:pPr>
      <w:r w:rsidRPr="00822872">
        <w:rPr>
          <w:color w:val="FF0000"/>
        </w:rPr>
        <w:t xml:space="preserve">1. Какие 5 симптомов диабета являются наиболее важными? Сколько документов </w:t>
      </w:r>
      <w:r w:rsidR="00E606B3" w:rsidRPr="00822872">
        <w:rPr>
          <w:color w:val="FF0000"/>
        </w:rPr>
        <w:t xml:space="preserve">(названий болезней, связанных с диабетом) </w:t>
      </w:r>
      <w:r w:rsidRPr="00822872">
        <w:rPr>
          <w:color w:val="FF0000"/>
        </w:rPr>
        <w:t>было проанализировано?</w:t>
      </w:r>
    </w:p>
    <w:p w14:paraId="6E40EA51" w14:textId="5B017272" w:rsidR="004B61CB" w:rsidRDefault="004B61CB" w:rsidP="00AB0ADA">
      <w:pPr>
        <w:ind w:firstLine="567"/>
        <w:rPr>
          <w:color w:val="FF0000"/>
        </w:rPr>
      </w:pPr>
      <w:r w:rsidRPr="00822872">
        <w:rPr>
          <w:color w:val="FF0000"/>
        </w:rPr>
        <w:t xml:space="preserve">2. </w:t>
      </w:r>
      <w:r w:rsidR="00E606B3" w:rsidRPr="00822872">
        <w:rPr>
          <w:color w:val="FF0000"/>
        </w:rPr>
        <w:t>Сколько времени выполнялся запрос?</w:t>
      </w:r>
    </w:p>
    <w:p w14:paraId="61907739" w14:textId="51D6B2D9" w:rsidR="00822872" w:rsidRDefault="00822872" w:rsidP="00AB0ADA">
      <w:pPr>
        <w:ind w:firstLine="567"/>
        <w:rPr>
          <w:color w:val="FF0000"/>
        </w:rPr>
      </w:pPr>
      <w:r>
        <w:rPr>
          <w:color w:val="FF0000"/>
        </w:rPr>
        <w:t>Задания.</w:t>
      </w:r>
    </w:p>
    <w:p w14:paraId="349822F9" w14:textId="0D48E669" w:rsidR="00822872" w:rsidRDefault="003621F9" w:rsidP="00AB0ADA">
      <w:pPr>
        <w:ind w:firstLine="567"/>
        <w:rPr>
          <w:color w:val="FF0000"/>
        </w:rPr>
      </w:pPr>
      <w:r w:rsidRPr="003621F9">
        <w:rPr>
          <w:b/>
          <w:bCs w:val="0"/>
          <w:color w:val="FF0000"/>
          <w:u w:val="single"/>
        </w:rPr>
        <w:t>Запрос 5</w:t>
      </w:r>
      <w:r w:rsidR="00822872">
        <w:rPr>
          <w:color w:val="FF0000"/>
        </w:rPr>
        <w:t xml:space="preserve">. </w:t>
      </w:r>
      <w:r w:rsidR="006B347D">
        <w:rPr>
          <w:color w:val="FF0000"/>
        </w:rPr>
        <w:t xml:space="preserve">Выявить симптомы болезней, в имени которых встречаются слова  </w:t>
      </w:r>
      <w:r w:rsidR="006B347D" w:rsidRPr="006B347D">
        <w:rPr>
          <w:color w:val="FF0000"/>
        </w:rPr>
        <w:t xml:space="preserve">diabetes </w:t>
      </w:r>
      <w:r w:rsidR="006B347D">
        <w:rPr>
          <w:color w:val="FF0000"/>
        </w:rPr>
        <w:t xml:space="preserve">(диабет) и </w:t>
      </w:r>
      <w:r w:rsidR="001311A7" w:rsidRPr="001311A7">
        <w:rPr>
          <w:color w:val="FF0000"/>
        </w:rPr>
        <w:t>insipidus</w:t>
      </w:r>
      <w:r w:rsidR="006B347D">
        <w:rPr>
          <w:color w:val="FF0000"/>
        </w:rPr>
        <w:t xml:space="preserve"> (несахарный).</w:t>
      </w:r>
    </w:p>
    <w:p w14:paraId="16148CCA" w14:textId="40BBF4EE" w:rsidR="001311A7" w:rsidRPr="006B347D" w:rsidRDefault="003621F9" w:rsidP="00AB0ADA">
      <w:pPr>
        <w:ind w:firstLine="567"/>
        <w:rPr>
          <w:color w:val="FF0000"/>
        </w:rPr>
      </w:pPr>
      <w:r w:rsidRPr="006B347D">
        <w:rPr>
          <w:b/>
          <w:bCs w:val="0"/>
          <w:color w:val="FF0000"/>
          <w:u w:val="single"/>
        </w:rPr>
        <w:t>Запрос 6</w:t>
      </w:r>
      <w:r w:rsidR="001311A7" w:rsidRPr="006B347D">
        <w:rPr>
          <w:color w:val="FF0000"/>
        </w:rPr>
        <w:t>.</w:t>
      </w:r>
      <w:r w:rsidR="00A460E6" w:rsidRPr="006B347D">
        <w:rPr>
          <w:color w:val="FF0000"/>
        </w:rPr>
        <w:t xml:space="preserve"> Выполните н</w:t>
      </w:r>
      <w:r w:rsidR="001311A7" w:rsidRPr="006B347D">
        <w:rPr>
          <w:color w:val="FF0000"/>
        </w:rPr>
        <w:t>ечёткий поиск (</w:t>
      </w:r>
      <w:r w:rsidR="001311A7" w:rsidRPr="006B347D">
        <w:rPr>
          <w:color w:val="FF0000"/>
          <w:lang w:val="en-US"/>
        </w:rPr>
        <w:t>fuzzy</w:t>
      </w:r>
      <w:r w:rsidR="001311A7" w:rsidRPr="006B347D">
        <w:rPr>
          <w:color w:val="FF0000"/>
        </w:rPr>
        <w:t>)</w:t>
      </w:r>
      <w:r w:rsidR="00A460E6" w:rsidRPr="006B347D">
        <w:rPr>
          <w:color w:val="FF0000"/>
        </w:rPr>
        <w:t xml:space="preserve"> для имени </w:t>
      </w:r>
      <w:r w:rsidR="006B347D" w:rsidRPr="006B347D">
        <w:rPr>
          <w:color w:val="FF0000"/>
        </w:rPr>
        <w:t xml:space="preserve">болезни </w:t>
      </w:r>
      <w:r w:rsidR="001311A7" w:rsidRPr="006B347D">
        <w:rPr>
          <w:color w:val="FF0000"/>
          <w:lang w:val="en-US"/>
        </w:rPr>
        <w:t>diabetse</w:t>
      </w:r>
      <w:r w:rsidR="00A460E6" w:rsidRPr="006B347D">
        <w:rPr>
          <w:color w:val="FF0000"/>
        </w:rPr>
        <w:t xml:space="preserve"> (в названии болезни случайно поменяли местами две последние буквы)</w:t>
      </w:r>
      <w:r w:rsidR="006B347D">
        <w:rPr>
          <w:color w:val="FF0000"/>
        </w:rPr>
        <w:t>.</w:t>
      </w:r>
    </w:p>
    <w:p w14:paraId="0162E78B" w14:textId="50661665" w:rsidR="004B61CB" w:rsidRPr="004B61CB" w:rsidRDefault="004B61CB" w:rsidP="00AB0ADA">
      <w:pPr>
        <w:ind w:firstLine="567"/>
      </w:pPr>
      <w:r>
        <w:t xml:space="preserve"> </w:t>
      </w:r>
    </w:p>
    <w:p w14:paraId="17E31BDA" w14:textId="784C2B32" w:rsidR="00715F1E" w:rsidRPr="001F31F5" w:rsidRDefault="00715F1E" w:rsidP="00715F1E">
      <w:pPr>
        <w:pStyle w:val="1"/>
      </w:pPr>
      <w:bookmarkStart w:id="21" w:name="_Toc22405512"/>
      <w:bookmarkStart w:id="22" w:name="_Toc25922286"/>
      <w:r w:rsidRPr="001F31F5">
        <w:t>Примеры поиска документов в Elasticsearch</w:t>
      </w:r>
      <w:bookmarkEnd w:id="21"/>
      <w:r w:rsidRPr="001F31F5">
        <w:t xml:space="preserve"> с использованием виртуальной среды </w:t>
      </w:r>
      <w:r w:rsidRPr="001F31F5">
        <w:rPr>
          <w:lang w:val="en-US"/>
        </w:rPr>
        <w:t>Python</w:t>
      </w:r>
      <w:bookmarkEnd w:id="22"/>
    </w:p>
    <w:p w14:paraId="7EB043FF" w14:textId="77777777" w:rsidR="00715F1E" w:rsidRDefault="00715F1E" w:rsidP="00715F1E">
      <w:pPr>
        <w:ind w:firstLine="567"/>
        <w:jc w:val="center"/>
        <w:rPr>
          <w:highlight w:val="yellow"/>
        </w:rPr>
      </w:pPr>
    </w:p>
    <w:p w14:paraId="4B2D961E" w14:textId="39FC913F" w:rsidR="00715F1E" w:rsidRPr="00C35D8C" w:rsidRDefault="00715F1E" w:rsidP="00715F1E">
      <w:pPr>
        <w:ind w:firstLine="567"/>
        <w:jc w:val="both"/>
      </w:pPr>
      <w:r w:rsidRPr="001F31F5">
        <w:t xml:space="preserve">Примеры поиска документов с использованием данных из пункта </w:t>
      </w:r>
      <w:r w:rsidR="001F31F5" w:rsidRPr="001F31F5">
        <w:t>3</w:t>
      </w:r>
      <w:r w:rsidRPr="001F31F5">
        <w:t>.1</w:t>
      </w:r>
      <w:r w:rsidR="00C35D8C" w:rsidRPr="00C35D8C">
        <w:t xml:space="preserve"> </w:t>
      </w:r>
      <w:r w:rsidR="00C35D8C">
        <w:t xml:space="preserve">и интерпретатора </w:t>
      </w:r>
      <w:r w:rsidR="00C35D8C">
        <w:rPr>
          <w:lang w:val="en-US"/>
        </w:rPr>
        <w:t>Python</w:t>
      </w:r>
      <w:r w:rsidR="00C35D8C" w:rsidRPr="00C35D8C">
        <w:t>.</w:t>
      </w:r>
    </w:p>
    <w:p w14:paraId="4F2DEEFB" w14:textId="3035E5FB" w:rsidR="00C35D8C" w:rsidRDefault="00C35D8C" w:rsidP="00715F1E">
      <w:pPr>
        <w:ind w:firstLine="567"/>
        <w:jc w:val="both"/>
      </w:pPr>
    </w:p>
    <w:p w14:paraId="1E1FCA8A" w14:textId="4F6EEA1B" w:rsidR="00715F1E" w:rsidRPr="0029094F" w:rsidRDefault="00715F1E" w:rsidP="00715F1E">
      <w:pPr>
        <w:ind w:firstLine="567"/>
        <w:jc w:val="both"/>
        <w:rPr>
          <w:lang w:val="en-US"/>
        </w:rPr>
      </w:pPr>
      <w:r w:rsidRPr="0029094F">
        <w:rPr>
          <w:lang w:val="en-US"/>
        </w:rPr>
        <w:t xml:space="preserve">1. </w:t>
      </w:r>
      <w:r w:rsidRPr="0029094F">
        <w:rPr>
          <w:b/>
          <w:bCs w:val="0"/>
          <w:u w:val="single"/>
        </w:rPr>
        <w:t>Запрос</w:t>
      </w:r>
      <w:r w:rsidR="0029094F" w:rsidRPr="0029094F">
        <w:rPr>
          <w:b/>
          <w:bCs w:val="0"/>
          <w:u w:val="single"/>
          <w:lang w:val="en-US"/>
        </w:rPr>
        <w:t xml:space="preserve"> 7</w:t>
      </w:r>
      <w:r w:rsidRPr="0029094F">
        <w:rPr>
          <w:lang w:val="en-US"/>
        </w:rPr>
        <w:t xml:space="preserve"> </w:t>
      </w:r>
      <w:r w:rsidRPr="001F31F5">
        <w:t>с</w:t>
      </w:r>
      <w:r w:rsidRPr="0029094F">
        <w:rPr>
          <w:lang w:val="en-US"/>
        </w:rPr>
        <w:t xml:space="preserve"> </w:t>
      </w:r>
      <w:r w:rsidRPr="001F31F5">
        <w:t>фильтрацией</w:t>
      </w:r>
      <w:r w:rsidRPr="0029094F">
        <w:rPr>
          <w:lang w:val="en-US"/>
        </w:rPr>
        <w:t>:</w:t>
      </w:r>
    </w:p>
    <w:p w14:paraId="3B82D9BD" w14:textId="77777777" w:rsidR="0029094F" w:rsidRDefault="0029094F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09BA9A" w14:textId="2676ED85" w:rsidR="00715F1E" w:rsidRPr="00EA50BC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>filterQuery</w:t>
      </w:r>
      <w:r w:rsidRPr="00EA50BC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56C6664A" w14:textId="66D5C156" w:rsidR="00A460E6" w:rsidRPr="00EA50BC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50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A460E6" w:rsidRPr="00EA50BC">
        <w:rPr>
          <w:rFonts w:ascii="Courier New" w:hAnsi="Courier New" w:cs="Courier New"/>
          <w:sz w:val="20"/>
          <w:szCs w:val="20"/>
          <w:lang w:val="en-US"/>
        </w:rPr>
        <w:t>"_source": ["</w:t>
      </w:r>
      <w:r w:rsidR="00A460E6">
        <w:rPr>
          <w:rFonts w:ascii="Courier New" w:hAnsi="Courier New" w:cs="Courier New"/>
          <w:sz w:val="20"/>
          <w:szCs w:val="20"/>
          <w:lang w:val="en-US"/>
        </w:rPr>
        <w:t>name</w:t>
      </w:r>
      <w:r w:rsidR="00A460E6" w:rsidRPr="00EA50BC">
        <w:rPr>
          <w:rFonts w:ascii="Courier New" w:hAnsi="Courier New" w:cs="Courier New"/>
          <w:sz w:val="20"/>
          <w:szCs w:val="20"/>
          <w:lang w:val="en-US"/>
        </w:rPr>
        <w:t>", "title"</w:t>
      </w:r>
      <w:r w:rsidR="007918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791896" w:rsidRPr="00791896">
        <w:rPr>
          <w:rFonts w:ascii="Courier New" w:hAnsi="Courier New" w:cs="Courier New"/>
          <w:sz w:val="20"/>
          <w:szCs w:val="20"/>
          <w:lang w:val="en-US"/>
        </w:rPr>
        <w:t>"fulltext"</w:t>
      </w:r>
      <w:r w:rsidR="00A460E6" w:rsidRPr="00EA50BC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2D4875E5" w14:textId="21861591" w:rsidR="00715F1E" w:rsidRPr="00EA50BC" w:rsidRDefault="00A460E6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50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15F1E" w:rsidRPr="00EA50BC">
        <w:rPr>
          <w:rFonts w:ascii="Courier New" w:hAnsi="Courier New" w:cs="Courier New"/>
          <w:sz w:val="20"/>
          <w:szCs w:val="20"/>
          <w:lang w:val="en-US"/>
        </w:rPr>
        <w:t>"</w:t>
      </w:r>
      <w:r w:rsidR="00715F1E" w:rsidRPr="001F31F5">
        <w:rPr>
          <w:rFonts w:ascii="Courier New" w:hAnsi="Courier New" w:cs="Courier New"/>
          <w:sz w:val="20"/>
          <w:szCs w:val="20"/>
          <w:lang w:val="en-US"/>
        </w:rPr>
        <w:t>query</w:t>
      </w:r>
      <w:r w:rsidR="00715F1E" w:rsidRPr="00EA50BC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4FDFA4C3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50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F31F5">
        <w:rPr>
          <w:rFonts w:ascii="Courier New" w:hAnsi="Courier New" w:cs="Courier New"/>
          <w:sz w:val="20"/>
          <w:szCs w:val="20"/>
          <w:lang w:val="en-US"/>
        </w:rPr>
        <w:t>"constant_score": {</w:t>
      </w:r>
    </w:p>
    <w:p w14:paraId="51C0AD1F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 xml:space="preserve">            "filter": {</w:t>
      </w:r>
    </w:p>
    <w:p w14:paraId="67BE67C2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 xml:space="preserve">                "term": {</w:t>
      </w:r>
    </w:p>
    <w:p w14:paraId="0E9F7417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 xml:space="preserve">                    "title": "headache"</w:t>
      </w:r>
    </w:p>
    <w:p w14:paraId="16355E70" w14:textId="77777777" w:rsidR="00715F1E" w:rsidRPr="006B27A2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B27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74BE7D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B27A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F31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BC860B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6F3C85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71A310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899A78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F7B898" w14:textId="1F020064" w:rsidR="00715F1E" w:rsidRPr="001F31F5" w:rsidRDefault="003909B5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result=</w:t>
      </w:r>
      <w:r w:rsidR="00715F1E" w:rsidRPr="001F31F5">
        <w:rPr>
          <w:rFonts w:ascii="Courier New" w:hAnsi="Courier New" w:cs="Courier New"/>
          <w:sz w:val="20"/>
          <w:szCs w:val="20"/>
          <w:lang w:val="en-US"/>
        </w:rPr>
        <w:t>client.search(index="medical", body= filterQuery)</w:t>
      </w:r>
    </w:p>
    <w:p w14:paraId="4771989A" w14:textId="77777777" w:rsidR="00715F1E" w:rsidRPr="001F31F5" w:rsidRDefault="00715F1E" w:rsidP="00715F1E">
      <w:pPr>
        <w:ind w:firstLine="567"/>
        <w:jc w:val="both"/>
        <w:rPr>
          <w:lang w:val="en-US"/>
        </w:rPr>
      </w:pPr>
    </w:p>
    <w:p w14:paraId="6BF82FAC" w14:textId="215A0D9D" w:rsidR="00715F1E" w:rsidRPr="003F2C46" w:rsidRDefault="00715F1E" w:rsidP="00715F1E">
      <w:pPr>
        <w:ind w:firstLine="567"/>
        <w:jc w:val="both"/>
      </w:pPr>
      <w:r w:rsidRPr="001F31F5">
        <w:t>Запрос с типом "</w:t>
      </w:r>
      <w:r w:rsidRPr="001F31F5">
        <w:rPr>
          <w:lang w:val="en-US"/>
        </w:rPr>
        <w:t>constant</w:t>
      </w:r>
      <w:r w:rsidRPr="001F31F5">
        <w:t>_</w:t>
      </w:r>
      <w:r w:rsidRPr="001F31F5">
        <w:rPr>
          <w:lang w:val="en-US"/>
        </w:rPr>
        <w:t>score</w:t>
      </w:r>
      <w:r w:rsidRPr="001F31F5">
        <w:t>" обрабатывает запрос фильтром, указанным в "</w:t>
      </w:r>
      <w:r w:rsidRPr="001F31F5">
        <w:rPr>
          <w:lang w:val="en-US"/>
        </w:rPr>
        <w:t>filter</w:t>
      </w:r>
      <w:r w:rsidRPr="001F31F5">
        <w:t>" с правилом "</w:t>
      </w:r>
      <w:r w:rsidRPr="001F31F5">
        <w:rPr>
          <w:lang w:val="en-US"/>
        </w:rPr>
        <w:t>term</w:t>
      </w:r>
      <w:r w:rsidRPr="001F31F5">
        <w:t>"</w:t>
      </w:r>
      <w:r w:rsidR="00F15D0C">
        <w:t>,</w:t>
      </w:r>
      <w:r w:rsidRPr="001F31F5">
        <w:t xml:space="preserve"> и возвращает соответствующие документы.</w:t>
      </w:r>
      <w:r w:rsidR="003F2C46" w:rsidRPr="003F2C46">
        <w:t xml:space="preserve"> </w:t>
      </w:r>
      <w:r w:rsidR="003F2C46">
        <w:t>Перевести документы на русский язык (</w:t>
      </w:r>
      <w:r w:rsidR="003F2C46" w:rsidRPr="003F2C46">
        <w:t>Google Переводчик</w:t>
      </w:r>
      <w:r w:rsidR="003F2C46">
        <w:t>).</w:t>
      </w:r>
    </w:p>
    <w:p w14:paraId="2B49D09F" w14:textId="4CE3FE2A" w:rsidR="00715F1E" w:rsidRDefault="00715F1E" w:rsidP="00715F1E">
      <w:pPr>
        <w:ind w:firstLine="567"/>
        <w:jc w:val="both"/>
      </w:pPr>
    </w:p>
    <w:p w14:paraId="49D53668" w14:textId="32429D11" w:rsidR="00715F1E" w:rsidRPr="00DC7333" w:rsidRDefault="00715F1E" w:rsidP="00715F1E">
      <w:pPr>
        <w:ind w:firstLine="567"/>
        <w:jc w:val="both"/>
      </w:pPr>
      <w:r w:rsidRPr="00DC7333">
        <w:t xml:space="preserve">2. </w:t>
      </w:r>
      <w:r w:rsidRPr="00F15D0C">
        <w:rPr>
          <w:b/>
          <w:bCs w:val="0"/>
          <w:u w:val="single"/>
        </w:rPr>
        <w:t>Запрос</w:t>
      </w:r>
      <w:r w:rsidR="00F15D0C" w:rsidRPr="00DC7333">
        <w:rPr>
          <w:b/>
          <w:bCs w:val="0"/>
          <w:u w:val="single"/>
        </w:rPr>
        <w:t xml:space="preserve"> 8</w:t>
      </w:r>
      <w:r w:rsidRPr="00DC7333">
        <w:t xml:space="preserve"> </w:t>
      </w:r>
      <w:r w:rsidRPr="001F31F5">
        <w:t>с</w:t>
      </w:r>
      <w:r w:rsidRPr="00DC7333">
        <w:t xml:space="preserve"> </w:t>
      </w:r>
      <w:r w:rsidRPr="001F31F5">
        <w:t>сортировкой</w:t>
      </w:r>
      <w:r w:rsidRPr="00DC7333">
        <w:t>:</w:t>
      </w:r>
    </w:p>
    <w:p w14:paraId="1BDAE267" w14:textId="77777777" w:rsidR="00D31D27" w:rsidRPr="00DC7333" w:rsidRDefault="00D31D27" w:rsidP="00715F1E">
      <w:pPr>
        <w:ind w:firstLine="567"/>
        <w:jc w:val="both"/>
      </w:pPr>
    </w:p>
    <w:p w14:paraId="5A3AE748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bookmarkStart w:id="23" w:name="OLE_LINK23"/>
      <w:r w:rsidRPr="001F31F5">
        <w:rPr>
          <w:rFonts w:ascii="Courier New" w:hAnsi="Courier New" w:cs="Courier New"/>
          <w:sz w:val="20"/>
          <w:szCs w:val="20"/>
          <w:lang w:val="en-US"/>
        </w:rPr>
        <w:t>sortQuery = {</w:t>
      </w:r>
    </w:p>
    <w:p w14:paraId="20C7AC25" w14:textId="4901D869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" w:name="_Hlk25675339"/>
      <w:r w:rsidRPr="001F31F5">
        <w:rPr>
          <w:rFonts w:ascii="Courier New" w:hAnsi="Courier New" w:cs="Courier New"/>
          <w:sz w:val="20"/>
          <w:szCs w:val="20"/>
          <w:lang w:val="en-US"/>
        </w:rPr>
        <w:t>"_source": ["</w:t>
      </w:r>
      <w:r w:rsidR="00791896">
        <w:rPr>
          <w:rFonts w:ascii="Courier New" w:hAnsi="Courier New" w:cs="Courier New"/>
          <w:sz w:val="20"/>
          <w:szCs w:val="20"/>
          <w:lang w:val="en-US"/>
        </w:rPr>
        <w:t>name</w:t>
      </w:r>
      <w:r w:rsidRPr="001F31F5">
        <w:rPr>
          <w:rFonts w:ascii="Courier New" w:hAnsi="Courier New" w:cs="Courier New"/>
          <w:sz w:val="20"/>
          <w:szCs w:val="20"/>
          <w:lang w:val="en-US"/>
        </w:rPr>
        <w:t>", "title"],</w:t>
      </w:r>
      <w:bookmarkEnd w:id="24"/>
    </w:p>
    <w:p w14:paraId="2723CC01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 xml:space="preserve">    "sort": [{"title": "desc"}]</w:t>
      </w:r>
    </w:p>
    <w:p w14:paraId="2355FD8F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8FE86D" w14:textId="05AA2BFC" w:rsidR="00715F1E" w:rsidRPr="001F31F5" w:rsidRDefault="003909B5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result</w:t>
      </w:r>
      <w:r w:rsidR="00FE1925">
        <w:rPr>
          <w:rFonts w:ascii="Courier New" w:hAnsi="Courier New" w:cs="Courier New"/>
          <w:sz w:val="20"/>
          <w:szCs w:val="20"/>
          <w:lang w:val="en-US"/>
        </w:rPr>
        <w:t>=</w:t>
      </w:r>
      <w:r w:rsidR="00715F1E" w:rsidRPr="001F31F5">
        <w:rPr>
          <w:rFonts w:ascii="Courier New" w:hAnsi="Courier New" w:cs="Courier New"/>
          <w:sz w:val="20"/>
          <w:szCs w:val="20"/>
          <w:lang w:val="en-US"/>
        </w:rPr>
        <w:t>client.search(index=indexName,body=sortQuery</w:t>
      </w:r>
      <w:r w:rsidR="00683AE8">
        <w:rPr>
          <w:rFonts w:ascii="Courier New" w:hAnsi="Courier New" w:cs="Courier New"/>
          <w:sz w:val="20"/>
          <w:szCs w:val="20"/>
          <w:lang w:val="en-US"/>
        </w:rPr>
        <w:t>,</w:t>
      </w:r>
      <w:r w:rsidR="00683AE8" w:rsidRPr="00683AE8">
        <w:rPr>
          <w:rFonts w:ascii="Courier New" w:hAnsi="Courier New" w:cs="Courier New"/>
          <w:sz w:val="20"/>
          <w:szCs w:val="20"/>
          <w:lang w:val="en-US"/>
        </w:rPr>
        <w:t>from_=searchFrom,</w:t>
      </w:r>
      <w:r w:rsidR="00683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83AE8" w:rsidRPr="00683AE8">
        <w:rPr>
          <w:rFonts w:ascii="Courier New" w:hAnsi="Courier New" w:cs="Courier New"/>
          <w:sz w:val="20"/>
          <w:szCs w:val="20"/>
          <w:lang w:val="en-US"/>
        </w:rPr>
        <w:t>size=searchSize</w:t>
      </w:r>
      <w:r w:rsidR="00715F1E" w:rsidRPr="001F31F5">
        <w:rPr>
          <w:rFonts w:ascii="Courier New" w:hAnsi="Courier New" w:cs="Courier New"/>
          <w:sz w:val="20"/>
          <w:szCs w:val="20"/>
          <w:lang w:val="en-US"/>
        </w:rPr>
        <w:t>)</w:t>
      </w:r>
    </w:p>
    <w:bookmarkEnd w:id="23"/>
    <w:p w14:paraId="36D445AF" w14:textId="77777777" w:rsidR="00715F1E" w:rsidRPr="001F31F5" w:rsidRDefault="00715F1E" w:rsidP="00715F1E">
      <w:pPr>
        <w:ind w:firstLine="567"/>
        <w:jc w:val="both"/>
        <w:rPr>
          <w:sz w:val="20"/>
          <w:szCs w:val="20"/>
          <w:lang w:val="en-US"/>
        </w:rPr>
      </w:pPr>
    </w:p>
    <w:p w14:paraId="08822B3C" w14:textId="138A37E3" w:rsidR="00715F1E" w:rsidRPr="001F31F5" w:rsidRDefault="00715F1E" w:rsidP="00715F1E">
      <w:pPr>
        <w:ind w:firstLine="567"/>
        <w:jc w:val="both"/>
      </w:pPr>
      <w:r w:rsidRPr="001F31F5">
        <w:t>В "_source" указываются поля, а в "</w:t>
      </w:r>
      <w:r w:rsidRPr="001F31F5">
        <w:rPr>
          <w:lang w:val="en-US"/>
        </w:rPr>
        <w:t>sort</w:t>
      </w:r>
      <w:r w:rsidRPr="001F31F5">
        <w:t xml:space="preserve">" правила для сортировки, в нашем случае </w:t>
      </w:r>
      <w:r w:rsidR="00F15D0C">
        <w:t xml:space="preserve">результаты </w:t>
      </w:r>
      <w:r w:rsidRPr="001F31F5">
        <w:t>сортиру</w:t>
      </w:r>
      <w:r w:rsidR="00F15D0C">
        <w:t>ю</w:t>
      </w:r>
      <w:r w:rsidRPr="001F31F5">
        <w:t>тся по текстовому полю "</w:t>
      </w:r>
      <w:r w:rsidRPr="001F31F5">
        <w:rPr>
          <w:lang w:val="en-US"/>
        </w:rPr>
        <w:t>title</w:t>
      </w:r>
      <w:r w:rsidRPr="001F31F5">
        <w:t>" в обратном порядке.</w:t>
      </w:r>
    </w:p>
    <w:p w14:paraId="04C15C6A" w14:textId="77777777" w:rsidR="00715F1E" w:rsidRPr="001F31F5" w:rsidRDefault="00715F1E" w:rsidP="00715F1E">
      <w:pPr>
        <w:ind w:firstLine="567"/>
        <w:jc w:val="both"/>
        <w:rPr>
          <w:szCs w:val="28"/>
        </w:rPr>
      </w:pPr>
    </w:p>
    <w:p w14:paraId="09030A28" w14:textId="72B3DAED" w:rsidR="00715F1E" w:rsidRPr="001F31F5" w:rsidRDefault="00715F1E" w:rsidP="00715F1E">
      <w:pPr>
        <w:ind w:firstLine="567"/>
        <w:jc w:val="both"/>
      </w:pPr>
      <w:r w:rsidRPr="001F31F5">
        <w:rPr>
          <w:szCs w:val="28"/>
        </w:rPr>
        <w:lastRenderedPageBreak/>
        <w:t xml:space="preserve">3. </w:t>
      </w:r>
      <w:r w:rsidR="00975197" w:rsidRPr="00975197">
        <w:rPr>
          <w:b/>
          <w:bCs w:val="0"/>
          <w:szCs w:val="28"/>
          <w:u w:val="single"/>
        </w:rPr>
        <w:t>Запрос 9</w:t>
      </w:r>
      <w:r w:rsidR="00975197">
        <w:rPr>
          <w:szCs w:val="28"/>
        </w:rPr>
        <w:t>: и</w:t>
      </w:r>
      <w:r w:rsidRPr="001F31F5">
        <w:rPr>
          <w:szCs w:val="28"/>
        </w:rPr>
        <w:t>звлечение документа по идентификатору:</w:t>
      </w:r>
    </w:p>
    <w:p w14:paraId="207251C0" w14:textId="77777777" w:rsidR="00E679BE" w:rsidRPr="000E6A50" w:rsidRDefault="00E679BE" w:rsidP="00715F1E">
      <w:pPr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14:paraId="7CA73DD0" w14:textId="43DA155C" w:rsidR="00715F1E" w:rsidRPr="00A673DE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>idQuery</w:t>
      </w:r>
      <w:r w:rsidRPr="00A673DE">
        <w:rPr>
          <w:rFonts w:ascii="Courier New" w:hAnsi="Courier New" w:cs="Courier New"/>
          <w:sz w:val="20"/>
          <w:szCs w:val="20"/>
        </w:rPr>
        <w:t xml:space="preserve"> = {</w:t>
      </w:r>
    </w:p>
    <w:p w14:paraId="36FB4BA0" w14:textId="77777777" w:rsidR="00715F1E" w:rsidRPr="009811DA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73DE">
        <w:rPr>
          <w:rFonts w:ascii="Courier New" w:hAnsi="Courier New" w:cs="Courier New"/>
          <w:sz w:val="20"/>
          <w:szCs w:val="20"/>
        </w:rPr>
        <w:t xml:space="preserve">    </w:t>
      </w:r>
      <w:r w:rsidRPr="009811DA">
        <w:rPr>
          <w:rFonts w:ascii="Courier New" w:hAnsi="Courier New" w:cs="Courier New"/>
          <w:sz w:val="20"/>
          <w:szCs w:val="20"/>
          <w:lang w:val="en-US"/>
        </w:rPr>
        <w:t>"</w:t>
      </w:r>
      <w:r w:rsidRPr="001F31F5">
        <w:rPr>
          <w:rFonts w:ascii="Courier New" w:hAnsi="Courier New" w:cs="Courier New"/>
          <w:sz w:val="20"/>
          <w:szCs w:val="20"/>
          <w:lang w:val="en-US"/>
        </w:rPr>
        <w:t>query</w:t>
      </w:r>
      <w:r w:rsidRPr="009811DA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619104BA" w14:textId="77777777" w:rsidR="00715F1E" w:rsidRPr="009811DA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11DA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r w:rsidRPr="001F31F5">
        <w:rPr>
          <w:rFonts w:ascii="Courier New" w:hAnsi="Courier New" w:cs="Courier New"/>
          <w:sz w:val="20"/>
          <w:szCs w:val="20"/>
          <w:lang w:val="en-US"/>
        </w:rPr>
        <w:t>terms</w:t>
      </w:r>
      <w:r w:rsidRPr="009811DA">
        <w:rPr>
          <w:rFonts w:ascii="Courier New" w:hAnsi="Courier New" w:cs="Courier New"/>
          <w:sz w:val="20"/>
          <w:szCs w:val="20"/>
          <w:lang w:val="en-US"/>
        </w:rPr>
        <w:t>": {</w:t>
      </w:r>
    </w:p>
    <w:p w14:paraId="136F37FA" w14:textId="77777777" w:rsidR="00715F1E" w:rsidRPr="009811DA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11DA">
        <w:rPr>
          <w:rFonts w:ascii="Courier New" w:hAnsi="Courier New" w:cs="Courier New"/>
          <w:sz w:val="20"/>
          <w:szCs w:val="20"/>
          <w:lang w:val="en-US"/>
        </w:rPr>
        <w:t xml:space="preserve">            "_</w:t>
      </w:r>
      <w:r w:rsidRPr="001F31F5">
        <w:rPr>
          <w:rFonts w:ascii="Courier New" w:hAnsi="Courier New" w:cs="Courier New"/>
          <w:sz w:val="20"/>
          <w:szCs w:val="20"/>
          <w:lang w:val="en-US"/>
        </w:rPr>
        <w:t>id</w:t>
      </w:r>
      <w:r w:rsidRPr="009811DA">
        <w:rPr>
          <w:rFonts w:ascii="Courier New" w:hAnsi="Courier New" w:cs="Courier New"/>
          <w:sz w:val="20"/>
          <w:szCs w:val="20"/>
          <w:lang w:val="en-US"/>
        </w:rPr>
        <w:t>": ["</w:t>
      </w:r>
      <w:r w:rsidRPr="001F31F5">
        <w:rPr>
          <w:rFonts w:ascii="Courier New" w:hAnsi="Courier New" w:cs="Courier New"/>
          <w:sz w:val="20"/>
          <w:szCs w:val="20"/>
          <w:lang w:val="en-US"/>
        </w:rPr>
        <w:t>Stomatitis</w:t>
      </w:r>
      <w:r w:rsidRPr="009811DA">
        <w:rPr>
          <w:rFonts w:ascii="Courier New" w:hAnsi="Courier New" w:cs="Courier New"/>
          <w:sz w:val="20"/>
          <w:szCs w:val="20"/>
          <w:lang w:val="en-US"/>
        </w:rPr>
        <w:t xml:space="preserve"> ", "</w:t>
      </w:r>
      <w:r w:rsidRPr="001F31F5">
        <w:rPr>
          <w:rFonts w:ascii="Courier New" w:hAnsi="Courier New" w:cs="Courier New"/>
          <w:sz w:val="20"/>
          <w:szCs w:val="20"/>
          <w:lang w:val="en-US"/>
        </w:rPr>
        <w:t>Alkaptonuria</w:t>
      </w:r>
      <w:r w:rsidRPr="009811DA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2CC33495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11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F31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C50BE6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66533E" w14:textId="77777777" w:rsidR="00715F1E" w:rsidRPr="001F31F5" w:rsidRDefault="00715F1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F31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52F505" w14:textId="5A09C511" w:rsidR="00715F1E" w:rsidRPr="001F31F5" w:rsidRDefault="00E679BE" w:rsidP="00715F1E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result=</w:t>
      </w:r>
      <w:r w:rsidR="00715F1E" w:rsidRPr="001F31F5">
        <w:rPr>
          <w:rFonts w:ascii="Courier New" w:hAnsi="Courier New" w:cs="Courier New"/>
          <w:sz w:val="20"/>
          <w:szCs w:val="20"/>
          <w:lang w:val="en-US"/>
        </w:rPr>
        <w:t>client.search(index=indexName, body=idQuery)</w:t>
      </w:r>
    </w:p>
    <w:p w14:paraId="748E9D46" w14:textId="77777777" w:rsidR="00715F1E" w:rsidRPr="001F31F5" w:rsidRDefault="00715F1E" w:rsidP="00715F1E">
      <w:pPr>
        <w:ind w:firstLine="567"/>
        <w:jc w:val="both"/>
        <w:rPr>
          <w:lang w:val="en-US"/>
        </w:rPr>
      </w:pPr>
    </w:p>
    <w:p w14:paraId="79C40D49" w14:textId="67C67A09" w:rsidR="00C35D8C" w:rsidRDefault="00975197" w:rsidP="00C35D8C">
      <w:pPr>
        <w:ind w:firstLine="567"/>
        <w:jc w:val="both"/>
      </w:pPr>
      <w:r>
        <w:t>В</w:t>
      </w:r>
      <w:r w:rsidR="00C35D8C">
        <w:t xml:space="preserve"> </w:t>
      </w:r>
      <w:r w:rsidR="008C4929">
        <w:rPr>
          <w:lang w:val="en-US"/>
        </w:rPr>
        <w:t>terms</w:t>
      </w:r>
      <w:r w:rsidRPr="00975197">
        <w:t xml:space="preserve"> </w:t>
      </w:r>
      <w:r>
        <w:t>указывается</w:t>
      </w:r>
      <w:r w:rsidR="00C35D8C">
        <w:t xml:space="preserve">, что </w:t>
      </w:r>
      <w:r w:rsidR="00715F1E" w:rsidRPr="001F31F5">
        <w:t>в качестве идентификатора("_</w:t>
      </w:r>
      <w:r w:rsidR="00715F1E" w:rsidRPr="001F31F5">
        <w:rPr>
          <w:lang w:val="en-US"/>
        </w:rPr>
        <w:t>id</w:t>
      </w:r>
      <w:r w:rsidR="00715F1E" w:rsidRPr="001F31F5">
        <w:t>") использу</w:t>
      </w:r>
      <w:r>
        <w:t>ются</w:t>
      </w:r>
      <w:r w:rsidR="00715F1E" w:rsidRPr="001F31F5">
        <w:t xml:space="preserve"> значения "</w:t>
      </w:r>
      <w:r w:rsidR="00715F1E" w:rsidRPr="001F31F5">
        <w:rPr>
          <w:lang w:val="en-US"/>
        </w:rPr>
        <w:t>Stomatitis</w:t>
      </w:r>
      <w:r w:rsidR="00715F1E" w:rsidRPr="001F31F5">
        <w:t>" и "</w:t>
      </w:r>
      <w:r w:rsidR="00715F1E" w:rsidRPr="001F31F5">
        <w:rPr>
          <w:lang w:val="en-US"/>
        </w:rPr>
        <w:t>Alkaptonuria</w:t>
      </w:r>
      <w:r w:rsidR="00715F1E" w:rsidRPr="001F31F5">
        <w:t>".</w:t>
      </w:r>
    </w:p>
    <w:p w14:paraId="2A9CDF0E" w14:textId="77777777" w:rsidR="00C35D8C" w:rsidRDefault="00C35D8C" w:rsidP="00C35D8C">
      <w:pPr>
        <w:ind w:firstLine="567"/>
        <w:jc w:val="both"/>
      </w:pPr>
    </w:p>
    <w:p w14:paraId="24B05D3D" w14:textId="6F8FFC5F" w:rsidR="0083314C" w:rsidRDefault="00C35D8C" w:rsidP="00C35D8C">
      <w:pPr>
        <w:ind w:firstLine="567"/>
        <w:jc w:val="both"/>
      </w:pPr>
      <w:r>
        <w:t>4. Логический запрос</w:t>
      </w:r>
      <w:r w:rsidR="008C4929">
        <w:t xml:space="preserve"> </w:t>
      </w:r>
      <w:r w:rsidR="008C4929" w:rsidRPr="001933C6">
        <w:t>(</w:t>
      </w:r>
      <w:bookmarkStart w:id="25" w:name="_Hlk25690771"/>
      <w:bookmarkStart w:id="26" w:name="OLE_LINK24"/>
      <w:r w:rsidR="00B771B7">
        <w:rPr>
          <w:lang w:val="en-US"/>
        </w:rPr>
        <w:t>b</w:t>
      </w:r>
      <w:r w:rsidR="008C4929">
        <w:rPr>
          <w:lang w:val="en-US"/>
        </w:rPr>
        <w:t>ool</w:t>
      </w:r>
      <w:r w:rsidR="008C4929" w:rsidRPr="001933C6">
        <w:t xml:space="preserve"> </w:t>
      </w:r>
      <w:r w:rsidR="008C4929">
        <w:rPr>
          <w:lang w:val="en-US"/>
        </w:rPr>
        <w:t>query</w:t>
      </w:r>
      <w:bookmarkEnd w:id="25"/>
      <w:bookmarkEnd w:id="26"/>
      <w:r w:rsidR="008C4929" w:rsidRPr="001933C6">
        <w:t>)</w:t>
      </w:r>
      <w:r w:rsidR="0083314C" w:rsidRPr="0083314C">
        <w:t xml:space="preserve"> </w:t>
      </w:r>
      <w:r w:rsidR="0083314C">
        <w:t>–</w:t>
      </w:r>
      <w:r w:rsidR="0083314C" w:rsidRPr="0083314C">
        <w:t xml:space="preserve"> </w:t>
      </w:r>
      <w:r w:rsidR="00FF5A2C">
        <w:t>см. документацию</w:t>
      </w:r>
    </w:p>
    <w:p w14:paraId="163F9EC2" w14:textId="3B8560CB" w:rsidR="00C35D8C" w:rsidRPr="0083314C" w:rsidRDefault="00000000" w:rsidP="00C35D8C">
      <w:pPr>
        <w:ind w:firstLine="567"/>
        <w:jc w:val="both"/>
      </w:pPr>
      <w:hyperlink r:id="rId11" w:history="1">
        <w:r w:rsidR="0083314C" w:rsidRPr="00E83254">
          <w:rPr>
            <w:rStyle w:val="a5"/>
          </w:rPr>
          <w:t>https://w</w:t>
        </w:r>
        <w:r w:rsidR="0083314C" w:rsidRPr="00E83254">
          <w:rPr>
            <w:rStyle w:val="a5"/>
          </w:rPr>
          <w:t>w</w:t>
        </w:r>
        <w:r w:rsidR="0083314C" w:rsidRPr="00E83254">
          <w:rPr>
            <w:rStyle w:val="a5"/>
          </w:rPr>
          <w:t>w.elastic.co/guide/en/elasticsearch/reference/current/index.html</w:t>
        </w:r>
      </w:hyperlink>
    </w:p>
    <w:p w14:paraId="307898BA" w14:textId="306A04B3" w:rsidR="00C35D8C" w:rsidRDefault="00C35D8C" w:rsidP="00C35D8C">
      <w:pPr>
        <w:ind w:firstLine="567"/>
        <w:jc w:val="both"/>
      </w:pPr>
    </w:p>
    <w:p w14:paraId="5D7A5551" w14:textId="4CC47653" w:rsidR="001933C6" w:rsidRDefault="00C35D8C" w:rsidP="001933C6">
      <w:pPr>
        <w:ind w:firstLine="567"/>
        <w:jc w:val="both"/>
      </w:pPr>
      <w:r>
        <w:t>Логический запрос возвращает документы, которые соответствуют логическим комбинациям других запросов</w:t>
      </w:r>
      <w:r w:rsidR="008C4929">
        <w:t>, к ним относятся:</w:t>
      </w:r>
      <w:r w:rsidR="008C4929" w:rsidRPr="008C4929">
        <w:t xml:space="preserve"> </w:t>
      </w:r>
      <w:r w:rsidR="008C4929">
        <w:rPr>
          <w:lang w:val="en-US"/>
        </w:rPr>
        <w:t>must</w:t>
      </w:r>
      <w:r w:rsidR="008C4929" w:rsidRPr="008C4929">
        <w:t xml:space="preserve">, </w:t>
      </w:r>
      <w:r w:rsidR="008C4929">
        <w:rPr>
          <w:lang w:val="en-US"/>
        </w:rPr>
        <w:t>filter</w:t>
      </w:r>
      <w:r w:rsidR="008C4929" w:rsidRPr="008C4929">
        <w:t xml:space="preserve">, </w:t>
      </w:r>
      <w:r w:rsidR="008C4929">
        <w:rPr>
          <w:lang w:val="en-US"/>
        </w:rPr>
        <w:t>should</w:t>
      </w:r>
      <w:r w:rsidR="008C4929" w:rsidRPr="008C4929">
        <w:t xml:space="preserve">, </w:t>
      </w:r>
      <w:r w:rsidR="008C4929">
        <w:rPr>
          <w:lang w:val="en-US"/>
        </w:rPr>
        <w:t>must</w:t>
      </w:r>
      <w:r w:rsidR="008C4929" w:rsidRPr="008C4929">
        <w:t>_</w:t>
      </w:r>
      <w:r w:rsidR="008C4929">
        <w:rPr>
          <w:lang w:val="en-US"/>
        </w:rPr>
        <w:t>not</w:t>
      </w:r>
      <w:r w:rsidR="0083314C" w:rsidRPr="0083314C">
        <w:t>; "</w:t>
      </w:r>
      <w:r w:rsidR="0083314C" w:rsidRPr="0083314C">
        <w:rPr>
          <w:lang w:val="en-US"/>
        </w:rPr>
        <w:t>must</w:t>
      </w:r>
      <w:r w:rsidR="0083314C" w:rsidRPr="0083314C">
        <w:t>"</w:t>
      </w:r>
      <w:r w:rsidR="001933C6" w:rsidRPr="0090394E">
        <w:t xml:space="preserve">– </w:t>
      </w:r>
      <w:r w:rsidR="001933C6">
        <w:t xml:space="preserve">означает, что условие </w:t>
      </w:r>
      <w:r w:rsidR="001933C6" w:rsidRPr="0083314C">
        <w:rPr>
          <w:u w:val="single"/>
        </w:rPr>
        <w:t>должно</w:t>
      </w:r>
      <w:r w:rsidR="001933C6">
        <w:t xml:space="preserve"> </w:t>
      </w:r>
      <w:r w:rsidR="00BA55BA">
        <w:t>выполняться</w:t>
      </w:r>
      <w:r w:rsidR="001933C6">
        <w:t xml:space="preserve"> в соответствующих документах, эти условия </w:t>
      </w:r>
      <w:r w:rsidR="0083314C">
        <w:t>соединяются по</w:t>
      </w:r>
      <w:r w:rsidR="001933C6">
        <w:t xml:space="preserve"> </w:t>
      </w:r>
      <w:r w:rsidR="001933C6">
        <w:rPr>
          <w:lang w:val="en-US"/>
        </w:rPr>
        <w:t>AND</w:t>
      </w:r>
      <w:r w:rsidR="0083314C" w:rsidRPr="0083314C">
        <w:t>;</w:t>
      </w:r>
      <w:r w:rsidR="001933C6" w:rsidRPr="001933C6">
        <w:t xml:space="preserve"> </w:t>
      </w:r>
      <w:r w:rsidR="0083314C" w:rsidRPr="0083314C">
        <w:t>"</w:t>
      </w:r>
      <w:r w:rsidR="0083314C" w:rsidRPr="0083314C">
        <w:rPr>
          <w:lang w:val="en-US"/>
        </w:rPr>
        <w:t>should</w:t>
      </w:r>
      <w:r w:rsidR="0083314C" w:rsidRPr="0083314C">
        <w:t>"</w:t>
      </w:r>
      <w:r w:rsidR="001933C6" w:rsidRPr="0090394E">
        <w:t xml:space="preserve">– </w:t>
      </w:r>
      <w:r w:rsidR="001933C6">
        <w:t xml:space="preserve">как минимум одно из условий должно </w:t>
      </w:r>
      <w:r w:rsidR="00BA55BA">
        <w:t>выполняться</w:t>
      </w:r>
      <w:r w:rsidR="001933C6">
        <w:t xml:space="preserve">, условия </w:t>
      </w:r>
      <w:r w:rsidR="0083314C">
        <w:t>соединяются по</w:t>
      </w:r>
      <w:r w:rsidR="001933C6">
        <w:t xml:space="preserve"> </w:t>
      </w:r>
      <w:r w:rsidR="001933C6">
        <w:rPr>
          <w:lang w:val="en-US"/>
        </w:rPr>
        <w:t>OR</w:t>
      </w:r>
      <w:r w:rsidR="001933C6" w:rsidRPr="0090394E">
        <w:t>.</w:t>
      </w:r>
    </w:p>
    <w:p w14:paraId="1CD05251" w14:textId="57C2E017" w:rsidR="00FA11D3" w:rsidRPr="00176D01" w:rsidRDefault="00BA55BA" w:rsidP="00B771B7">
      <w:pPr>
        <w:ind w:firstLine="709"/>
        <w:jc w:val="both"/>
        <w:rPr>
          <w:color w:val="FF0000"/>
        </w:rPr>
      </w:pPr>
      <w:r w:rsidRPr="00176D01">
        <w:rPr>
          <w:color w:val="FF0000"/>
        </w:rPr>
        <w:t>Задание.</w:t>
      </w:r>
    </w:p>
    <w:p w14:paraId="6A1BB914" w14:textId="45CBEDA0" w:rsidR="00B771B7" w:rsidRPr="00176D01" w:rsidRDefault="00B771B7" w:rsidP="00B771B7">
      <w:pPr>
        <w:ind w:firstLine="709"/>
        <w:jc w:val="both"/>
        <w:rPr>
          <w:color w:val="FF0000"/>
        </w:rPr>
      </w:pPr>
      <w:r w:rsidRPr="00176D01">
        <w:rPr>
          <w:color w:val="FF0000"/>
        </w:rPr>
        <w:t xml:space="preserve">Написать и выполнить </w:t>
      </w:r>
      <w:r w:rsidRPr="00176D01">
        <w:rPr>
          <w:b/>
          <w:bCs w:val="0"/>
          <w:color w:val="FF0000"/>
          <w:u w:val="single"/>
        </w:rPr>
        <w:t>запрос 10</w:t>
      </w:r>
      <w:r w:rsidRPr="00176D01">
        <w:rPr>
          <w:color w:val="FF0000"/>
        </w:rPr>
        <w:t xml:space="preserve">  </w:t>
      </w:r>
      <w:r w:rsidRPr="00176D01">
        <w:rPr>
          <w:color w:val="FF0000"/>
          <w:lang w:val="en-US"/>
        </w:rPr>
        <w:t>b</w:t>
      </w:r>
      <w:r w:rsidRPr="00176D01">
        <w:rPr>
          <w:color w:val="FF0000"/>
        </w:rPr>
        <w:t>ool query, позволяющий найти описания болезней, удовлетворяющих следующим условиям:</w:t>
      </w:r>
    </w:p>
    <w:p w14:paraId="3B67E3F9" w14:textId="21A04D34" w:rsidR="00B771B7" w:rsidRPr="00176D01" w:rsidRDefault="00B771B7" w:rsidP="00B771B7">
      <w:pPr>
        <w:ind w:firstLine="709"/>
        <w:jc w:val="both"/>
        <w:rPr>
          <w:color w:val="FF0000"/>
        </w:rPr>
      </w:pPr>
      <w:r w:rsidRPr="00176D01">
        <w:rPr>
          <w:color w:val="FF0000"/>
        </w:rPr>
        <w:t>1. "</w:t>
      </w:r>
      <w:r w:rsidRPr="00176D01">
        <w:rPr>
          <w:color w:val="FF0000"/>
          <w:lang w:val="en-US"/>
        </w:rPr>
        <w:t>must</w:t>
      </w:r>
      <w:r w:rsidRPr="00176D01">
        <w:rPr>
          <w:color w:val="FF0000"/>
        </w:rPr>
        <w:t>"</w:t>
      </w:r>
      <w:r w:rsidR="0092302D" w:rsidRPr="00176D01">
        <w:rPr>
          <w:color w:val="FF0000"/>
        </w:rPr>
        <w:t>:</w:t>
      </w:r>
      <w:r w:rsidRPr="00176D01">
        <w:rPr>
          <w:color w:val="FF0000"/>
        </w:rPr>
        <w:t xml:space="preserve"> </w:t>
      </w:r>
      <w:r w:rsidR="0092302D" w:rsidRPr="00176D01">
        <w:rPr>
          <w:color w:val="FF0000"/>
        </w:rPr>
        <w:t xml:space="preserve">в </w:t>
      </w:r>
      <w:r w:rsidRPr="00176D01">
        <w:rPr>
          <w:color w:val="FF0000"/>
        </w:rPr>
        <w:t>пол</w:t>
      </w:r>
      <w:r w:rsidR="0092302D" w:rsidRPr="00176D01">
        <w:rPr>
          <w:color w:val="FF0000"/>
        </w:rPr>
        <w:t>е</w:t>
      </w:r>
      <w:r w:rsidRPr="00176D01">
        <w:rPr>
          <w:color w:val="FF0000"/>
        </w:rPr>
        <w:t xml:space="preserve"> "</w:t>
      </w:r>
      <w:r w:rsidRPr="00176D01">
        <w:rPr>
          <w:color w:val="FF0000"/>
          <w:lang w:val="en-US"/>
        </w:rPr>
        <w:t>title</w:t>
      </w:r>
      <w:r w:rsidRPr="00176D01">
        <w:rPr>
          <w:color w:val="FF0000"/>
        </w:rPr>
        <w:t xml:space="preserve">" </w:t>
      </w:r>
      <w:r w:rsidR="0092302D" w:rsidRPr="00176D01">
        <w:rPr>
          <w:color w:val="FF0000"/>
        </w:rPr>
        <w:t>встречается слово</w:t>
      </w:r>
      <w:r w:rsidRPr="00176D01">
        <w:rPr>
          <w:color w:val="FF0000"/>
        </w:rPr>
        <w:t xml:space="preserve"> "</w:t>
      </w:r>
      <w:r w:rsidRPr="00176D01">
        <w:rPr>
          <w:color w:val="FF0000"/>
          <w:lang w:val="en-US"/>
        </w:rPr>
        <w:t>Chronic</w:t>
      </w:r>
      <w:r w:rsidRPr="00176D01">
        <w:rPr>
          <w:color w:val="FF0000"/>
        </w:rPr>
        <w:t>"</w:t>
      </w:r>
    </w:p>
    <w:p w14:paraId="1DBE8C6C" w14:textId="473A33F8" w:rsidR="0092302D" w:rsidRPr="00176D01" w:rsidRDefault="0092302D" w:rsidP="00B771B7">
      <w:pPr>
        <w:ind w:firstLine="709"/>
        <w:jc w:val="both"/>
        <w:rPr>
          <w:color w:val="FF0000"/>
        </w:rPr>
      </w:pPr>
      <w:r w:rsidRPr="00176D01">
        <w:rPr>
          <w:color w:val="FF0000"/>
        </w:rPr>
        <w:t xml:space="preserve">2. </w:t>
      </w:r>
      <w:r w:rsidR="00A9196B" w:rsidRPr="00176D01">
        <w:rPr>
          <w:color w:val="FF0000"/>
        </w:rPr>
        <w:t>"filter": в тексте документов ("fulltext") встречается слово  "</w:t>
      </w:r>
      <w:r w:rsidR="00A9196B" w:rsidRPr="00176D01">
        <w:rPr>
          <w:color w:val="FF0000"/>
          <w:lang w:val="en-US"/>
        </w:rPr>
        <w:t>A</w:t>
      </w:r>
      <w:r w:rsidR="00A9196B" w:rsidRPr="00176D01">
        <w:rPr>
          <w:color w:val="FF0000"/>
        </w:rPr>
        <w:t>mericans"</w:t>
      </w:r>
    </w:p>
    <w:p w14:paraId="1EE89E57" w14:textId="195CF757" w:rsidR="00A9196B" w:rsidRPr="00176D01" w:rsidRDefault="00A9196B" w:rsidP="00B771B7">
      <w:pPr>
        <w:ind w:firstLine="709"/>
        <w:jc w:val="both"/>
        <w:rPr>
          <w:color w:val="FF0000"/>
        </w:rPr>
      </w:pPr>
      <w:r w:rsidRPr="00176D01">
        <w:rPr>
          <w:color w:val="FF0000"/>
        </w:rPr>
        <w:t>3. "</w:t>
      </w:r>
      <w:r w:rsidRPr="00176D01">
        <w:rPr>
          <w:color w:val="FF0000"/>
          <w:lang w:val="en-US"/>
        </w:rPr>
        <w:t>should</w:t>
      </w:r>
      <w:r w:rsidRPr="00176D01">
        <w:rPr>
          <w:color w:val="FF0000"/>
        </w:rPr>
        <w:t xml:space="preserve">":  </w:t>
      </w:r>
      <w:bookmarkStart w:id="27" w:name="_Hlk25692576"/>
      <w:r w:rsidRPr="00176D01">
        <w:rPr>
          <w:color w:val="FF0000"/>
        </w:rPr>
        <w:t>в поле "</w:t>
      </w:r>
      <w:r w:rsidRPr="00176D01">
        <w:rPr>
          <w:color w:val="FF0000"/>
          <w:lang w:val="en-US"/>
        </w:rPr>
        <w:t>title</w:t>
      </w:r>
      <w:r w:rsidRPr="00176D01">
        <w:rPr>
          <w:color w:val="FF0000"/>
        </w:rPr>
        <w:t xml:space="preserve">" встречается слово </w:t>
      </w:r>
      <w:bookmarkEnd w:id="27"/>
      <w:r w:rsidRPr="00176D01">
        <w:rPr>
          <w:color w:val="FF0000"/>
        </w:rPr>
        <w:t>"</w:t>
      </w:r>
      <w:r w:rsidRPr="00176D01">
        <w:rPr>
          <w:color w:val="FF0000"/>
          <w:lang w:val="en-US"/>
        </w:rPr>
        <w:t>leukemia</w:t>
      </w:r>
      <w:r w:rsidRPr="00176D01">
        <w:rPr>
          <w:color w:val="FF0000"/>
        </w:rPr>
        <w:t>" или "</w:t>
      </w:r>
      <w:r w:rsidRPr="00176D01">
        <w:rPr>
          <w:color w:val="FF0000"/>
          <w:lang w:val="en-US"/>
        </w:rPr>
        <w:t>syndrome</w:t>
      </w:r>
      <w:r w:rsidRPr="00176D01">
        <w:rPr>
          <w:color w:val="FF0000"/>
        </w:rPr>
        <w:t>"</w:t>
      </w:r>
    </w:p>
    <w:p w14:paraId="1E898D97" w14:textId="5E6FCD3B" w:rsidR="00A9196B" w:rsidRPr="00176D01" w:rsidRDefault="00A9196B" w:rsidP="00B771B7">
      <w:pPr>
        <w:ind w:firstLine="709"/>
        <w:jc w:val="both"/>
        <w:rPr>
          <w:color w:val="FF0000"/>
        </w:rPr>
      </w:pPr>
      <w:r w:rsidRPr="00176D01">
        <w:rPr>
          <w:color w:val="FF0000"/>
        </w:rPr>
        <w:t>4. "must_not"</w:t>
      </w:r>
      <w:r w:rsidR="0074259F" w:rsidRPr="00176D01">
        <w:rPr>
          <w:color w:val="FF0000"/>
        </w:rPr>
        <w:t>: в поле "</w:t>
      </w:r>
      <w:r w:rsidR="0074259F" w:rsidRPr="00176D01">
        <w:rPr>
          <w:color w:val="FF0000"/>
          <w:lang w:val="en-US"/>
        </w:rPr>
        <w:t>name</w:t>
      </w:r>
      <w:r w:rsidR="0074259F" w:rsidRPr="00176D01">
        <w:rPr>
          <w:color w:val="FF0000"/>
        </w:rPr>
        <w:t>" не должно встречаться сочетание "Epidemic encephalomyelitis"</w:t>
      </w:r>
    </w:p>
    <w:p w14:paraId="02212675" w14:textId="0F4B76FB" w:rsidR="0074259F" w:rsidRPr="00176D01" w:rsidRDefault="0074259F" w:rsidP="00B771B7">
      <w:pPr>
        <w:ind w:firstLine="709"/>
        <w:jc w:val="both"/>
        <w:rPr>
          <w:color w:val="FF0000"/>
        </w:rPr>
      </w:pPr>
      <w:r w:rsidRPr="00176D01">
        <w:rPr>
          <w:color w:val="FF0000"/>
        </w:rPr>
        <w:t>5. Минимальное число низкочастотных терминов</w:t>
      </w:r>
      <w:r w:rsidR="00EC55AF" w:rsidRPr="00EC55AF">
        <w:rPr>
          <w:color w:val="FF0000"/>
        </w:rPr>
        <w:t xml:space="preserve"> (</w:t>
      </w:r>
      <w:r w:rsidR="00EC55AF">
        <w:rPr>
          <w:color w:val="FF0000"/>
        </w:rPr>
        <w:t xml:space="preserve">для </w:t>
      </w:r>
      <w:r w:rsidR="00EC55AF" w:rsidRPr="00176D01">
        <w:rPr>
          <w:color w:val="FF0000"/>
          <w:lang w:val="en-US"/>
        </w:rPr>
        <w:t>should</w:t>
      </w:r>
      <w:r w:rsidR="00EC55AF">
        <w:rPr>
          <w:color w:val="FF0000"/>
        </w:rPr>
        <w:t>)</w:t>
      </w:r>
      <w:r w:rsidRPr="00176D01">
        <w:rPr>
          <w:color w:val="FF0000"/>
        </w:rPr>
        <w:t xml:space="preserve">, которые должны присутствовать, равно 1 ("minimum_should_match": 1).   </w:t>
      </w:r>
    </w:p>
    <w:p w14:paraId="6A970FEA" w14:textId="01387169" w:rsidR="00E05C6A" w:rsidRPr="00A9196B" w:rsidRDefault="00E05C6A" w:rsidP="001933C6">
      <w:pPr>
        <w:jc w:val="both"/>
      </w:pPr>
    </w:p>
    <w:p w14:paraId="61D5CDCE" w14:textId="3F098869" w:rsidR="00454134" w:rsidRPr="00454134" w:rsidRDefault="006618E8" w:rsidP="00454134">
      <w:pPr>
        <w:pStyle w:val="1"/>
        <w:rPr>
          <w:rFonts w:eastAsia="TimesNewRomanPSMT"/>
        </w:rPr>
      </w:pPr>
      <w:bookmarkStart w:id="28" w:name="_Toc25922287"/>
      <w:r>
        <w:rPr>
          <w:rFonts w:eastAsia="TimesNewRomanPSMT"/>
        </w:rPr>
        <w:t>Содержание</w:t>
      </w:r>
      <w:r w:rsidRPr="006A2C5F">
        <w:rPr>
          <w:rFonts w:eastAsia="TimesNewRomanPSMT"/>
        </w:rPr>
        <w:t xml:space="preserve"> отчета по лабораторной работе</w:t>
      </w:r>
      <w:bookmarkEnd w:id="28"/>
    </w:p>
    <w:p w14:paraId="5F69D01E" w14:textId="77777777" w:rsidR="004F438F" w:rsidRPr="004F438F" w:rsidRDefault="004F438F" w:rsidP="004F438F">
      <w:pPr>
        <w:rPr>
          <w:lang w:eastAsia="ru-RU"/>
        </w:rPr>
      </w:pPr>
    </w:p>
    <w:p w14:paraId="7961F852" w14:textId="77777777" w:rsidR="006618E8" w:rsidRDefault="006618E8" w:rsidP="006618E8">
      <w:pPr>
        <w:ind w:firstLine="567"/>
        <w:jc w:val="both"/>
      </w:pPr>
      <w:r>
        <w:t>Отчет должен содержать:</w:t>
      </w:r>
    </w:p>
    <w:p w14:paraId="647F1C02" w14:textId="0C2FEB7E" w:rsidR="00454134" w:rsidRDefault="0074259F" w:rsidP="00DB6871">
      <w:pPr>
        <w:ind w:left="567"/>
        <w:jc w:val="both"/>
      </w:pPr>
      <w:r>
        <w:t>- тексты запросов 1-10 (ссылка на номер запроса обязательна),</w:t>
      </w:r>
    </w:p>
    <w:p w14:paraId="426AE0FC" w14:textId="49300507" w:rsidR="00EE1821" w:rsidRDefault="0074259F" w:rsidP="00DB6871">
      <w:pPr>
        <w:ind w:left="567"/>
        <w:jc w:val="both"/>
      </w:pPr>
      <w:r>
        <w:t>- результаты выполнения запросов (для полного текста документа</w:t>
      </w:r>
      <w:r w:rsidR="00C21B43">
        <w:t>:</w:t>
      </w:r>
      <w:r>
        <w:t xml:space="preserve"> перев</w:t>
      </w:r>
      <w:r w:rsidR="00C21B43">
        <w:t>едите</w:t>
      </w:r>
      <w:r>
        <w:t xml:space="preserve"> на русский с помощью </w:t>
      </w:r>
      <w:r w:rsidR="00EE1821">
        <w:t>программы-переводчика</w:t>
      </w:r>
      <w:r w:rsidR="00C21B43">
        <w:t>, вставьте в отчёт первые 20 строк</w:t>
      </w:r>
      <w:r w:rsidR="00EE1821">
        <w:t>),</w:t>
      </w:r>
    </w:p>
    <w:p w14:paraId="256A015D" w14:textId="3AAF38AC" w:rsidR="0074259F" w:rsidRPr="00454134" w:rsidRDefault="00EE1821" w:rsidP="00DB6871">
      <w:pPr>
        <w:ind w:left="567"/>
        <w:jc w:val="both"/>
      </w:pPr>
      <w:r>
        <w:t>- пояснение результатов.</w:t>
      </w:r>
      <w:r w:rsidR="0074259F">
        <w:t xml:space="preserve"> </w:t>
      </w:r>
    </w:p>
    <w:p w14:paraId="2B1034ED" w14:textId="77777777" w:rsidR="004F438F" w:rsidRPr="00DB6871" w:rsidRDefault="004F438F" w:rsidP="00DB6871">
      <w:pPr>
        <w:ind w:left="567"/>
        <w:jc w:val="both"/>
      </w:pPr>
    </w:p>
    <w:p w14:paraId="402A2023" w14:textId="77777777" w:rsidR="00A4191C" w:rsidRPr="00AC1CF3" w:rsidRDefault="00A4191C" w:rsidP="006618E8">
      <w:pPr>
        <w:jc w:val="both"/>
      </w:pPr>
    </w:p>
    <w:p w14:paraId="0BD8380F" w14:textId="77777777" w:rsidR="006618E8" w:rsidRDefault="006618E8" w:rsidP="00D90E70">
      <w:pPr>
        <w:pStyle w:val="1"/>
        <w:rPr>
          <w:rFonts w:eastAsia="TimesNewRomanPSMT"/>
        </w:rPr>
      </w:pPr>
      <w:bookmarkStart w:id="29" w:name="_Toc25922288"/>
      <w:r w:rsidRPr="00E8333A">
        <w:rPr>
          <w:rFonts w:eastAsia="TimesNewRomanPSMT"/>
        </w:rPr>
        <w:t>Источник</w:t>
      </w:r>
      <w:r>
        <w:rPr>
          <w:rFonts w:eastAsia="TimesNewRomanPSMT"/>
        </w:rPr>
        <w:t>и и</w:t>
      </w:r>
      <w:r w:rsidRPr="00E8333A">
        <w:rPr>
          <w:rFonts w:eastAsia="TimesNewRomanPSMT"/>
        </w:rPr>
        <w:t>нформации</w:t>
      </w:r>
      <w:bookmarkEnd w:id="29"/>
    </w:p>
    <w:p w14:paraId="00EB5831" w14:textId="77777777" w:rsidR="004F438F" w:rsidRPr="004F438F" w:rsidRDefault="004F438F" w:rsidP="004F438F">
      <w:pPr>
        <w:rPr>
          <w:lang w:eastAsia="ru-RU"/>
        </w:rPr>
      </w:pPr>
    </w:p>
    <w:p w14:paraId="5FA300E1" w14:textId="77777777" w:rsidR="006618E8" w:rsidRDefault="006618E8" w:rsidP="006618E8">
      <w:pPr>
        <w:ind w:firstLine="567"/>
        <w:jc w:val="both"/>
      </w:pPr>
      <w:r>
        <w:t xml:space="preserve">1. </w:t>
      </w:r>
      <w:r w:rsidR="004C04DC" w:rsidRPr="004C04DC">
        <w:t>Али Мохамед, Силен Дэви, Мейсман Арно</w:t>
      </w:r>
      <w:r>
        <w:t>.</w:t>
      </w:r>
      <w:r w:rsidR="004C04DC">
        <w:t xml:space="preserve"> Основы</w:t>
      </w:r>
      <w:r w:rsidR="004C04DC" w:rsidRPr="004C04DC">
        <w:rPr>
          <w:lang w:val="en-US"/>
        </w:rPr>
        <w:t xml:space="preserve"> </w:t>
      </w:r>
      <w:r w:rsidR="004C04DC">
        <w:rPr>
          <w:lang w:val="en-US"/>
        </w:rPr>
        <w:t>Data</w:t>
      </w:r>
      <w:r w:rsidR="004C04DC" w:rsidRPr="004C04DC">
        <w:rPr>
          <w:lang w:val="en-US"/>
        </w:rPr>
        <w:t xml:space="preserve"> </w:t>
      </w:r>
      <w:r w:rsidR="004C04DC">
        <w:rPr>
          <w:lang w:val="en-US"/>
        </w:rPr>
        <w:t>Science</w:t>
      </w:r>
      <w:r w:rsidR="004C04DC" w:rsidRPr="004C04DC">
        <w:rPr>
          <w:lang w:val="en-US"/>
        </w:rPr>
        <w:t xml:space="preserve"> </w:t>
      </w:r>
      <w:r w:rsidR="004C04DC">
        <w:t>и</w:t>
      </w:r>
      <w:r w:rsidR="004C04DC" w:rsidRPr="004C04DC">
        <w:rPr>
          <w:lang w:val="en-US"/>
        </w:rPr>
        <w:t xml:space="preserve"> </w:t>
      </w:r>
      <w:r w:rsidR="004C04DC">
        <w:rPr>
          <w:lang w:val="en-US"/>
        </w:rPr>
        <w:t>Big</w:t>
      </w:r>
      <w:r w:rsidR="004C04DC" w:rsidRPr="004C04DC">
        <w:rPr>
          <w:lang w:val="en-US"/>
        </w:rPr>
        <w:t xml:space="preserve"> </w:t>
      </w:r>
      <w:r w:rsidR="004C04DC">
        <w:rPr>
          <w:lang w:val="en-US"/>
        </w:rPr>
        <w:t>Data</w:t>
      </w:r>
      <w:r w:rsidR="004C04DC" w:rsidRPr="004C04DC">
        <w:rPr>
          <w:lang w:val="en-US"/>
        </w:rPr>
        <w:t xml:space="preserve">. </w:t>
      </w:r>
      <w:r w:rsidR="004C04DC">
        <w:rPr>
          <w:lang w:val="en-US"/>
        </w:rPr>
        <w:t>Python</w:t>
      </w:r>
      <w:r w:rsidR="004C04DC" w:rsidRPr="004C04DC">
        <w:t xml:space="preserve"> </w:t>
      </w:r>
      <w:r w:rsidR="004C04DC">
        <w:t xml:space="preserve">и наука о данных. </w:t>
      </w:r>
      <w:r w:rsidR="0055395B">
        <w:t>С</w:t>
      </w:r>
      <w:r w:rsidR="0055395B" w:rsidRPr="0055395B">
        <w:t xml:space="preserve">анкт </w:t>
      </w:r>
      <w:r w:rsidR="0055395B">
        <w:t>П</w:t>
      </w:r>
      <w:r w:rsidR="0055395B" w:rsidRPr="0055395B">
        <w:t>етербург</w:t>
      </w:r>
      <w:r w:rsidR="0055395B">
        <w:t xml:space="preserve"> – 2016</w:t>
      </w:r>
      <w:r>
        <w:t>. – 3</w:t>
      </w:r>
      <w:r w:rsidR="0055395B">
        <w:t>3</w:t>
      </w:r>
      <w:r>
        <w:t>6 с.</w:t>
      </w:r>
    </w:p>
    <w:p w14:paraId="0B65909C" w14:textId="1C6495B9" w:rsidR="006618E8" w:rsidRPr="0073191C" w:rsidRDefault="0055395B" w:rsidP="0055395B">
      <w:pPr>
        <w:ind w:firstLine="567"/>
        <w:jc w:val="both"/>
      </w:pPr>
      <w:r>
        <w:t>2</w:t>
      </w:r>
      <w:r w:rsidR="006618E8" w:rsidRPr="0055395B">
        <w:t>.</w:t>
      </w:r>
      <w:r w:rsidR="00FA3D2B">
        <w:t> </w:t>
      </w:r>
      <w:r>
        <w:rPr>
          <w:lang w:val="en-US"/>
        </w:rPr>
        <w:t>Elastic</w:t>
      </w:r>
      <w:r w:rsidR="00FA3D2B">
        <w:t> </w:t>
      </w:r>
      <w:r>
        <w:rPr>
          <w:lang w:val="en-US"/>
        </w:rPr>
        <w:t>Elasticsearch</w:t>
      </w:r>
      <w:r w:rsidRPr="0055395B">
        <w:t>,</w:t>
      </w:r>
      <w:r w:rsidR="00FA3D2B">
        <w:t> </w:t>
      </w:r>
      <w:r>
        <w:t>Национальная</w:t>
      </w:r>
      <w:r w:rsidR="00FA3D2B">
        <w:t> </w:t>
      </w:r>
      <w:r>
        <w:t>библиотека</w:t>
      </w:r>
      <w:r w:rsidR="00FA3D2B">
        <w:t> </w:t>
      </w:r>
      <w:r>
        <w:t>им.</w:t>
      </w:r>
      <w:r w:rsidR="00FA3D2B">
        <w:t> </w:t>
      </w:r>
      <w:r>
        <w:t>Н.Э.</w:t>
      </w:r>
      <w:r w:rsidR="00FA3D2B">
        <w:t> </w:t>
      </w:r>
      <w:r>
        <w:t>Баумана,</w:t>
      </w:r>
      <w:r w:rsidR="00FA3D2B">
        <w:t> </w:t>
      </w:r>
      <w:r w:rsidR="006618E8">
        <w:t>ссылка</w:t>
      </w:r>
      <w:r w:rsidR="00FA3D2B">
        <w:t>:</w:t>
      </w:r>
      <w:r w:rsidR="0073191C">
        <w:t xml:space="preserve"> </w:t>
      </w:r>
      <w:hyperlink r:id="rId12" w:history="1">
        <w:r w:rsidR="0073191C" w:rsidRPr="00C85A83">
          <w:rPr>
            <w:rStyle w:val="a5"/>
            <w:lang w:val="en-US"/>
          </w:rPr>
          <w:t>https</w:t>
        </w:r>
        <w:r w:rsidR="0073191C" w:rsidRPr="00C85A83">
          <w:rPr>
            <w:rStyle w:val="a5"/>
          </w:rPr>
          <w:t>://</w:t>
        </w:r>
        <w:r w:rsidR="0073191C" w:rsidRPr="00C85A83">
          <w:rPr>
            <w:rStyle w:val="a5"/>
            <w:lang w:val="en-US"/>
          </w:rPr>
          <w:t>ru</w:t>
        </w:r>
        <w:r w:rsidR="0073191C" w:rsidRPr="00C85A83">
          <w:rPr>
            <w:rStyle w:val="a5"/>
          </w:rPr>
          <w:t>.</w:t>
        </w:r>
        <w:r w:rsidR="0073191C" w:rsidRPr="00C85A83">
          <w:rPr>
            <w:rStyle w:val="a5"/>
            <w:lang w:val="en-US"/>
          </w:rPr>
          <w:t>bmstu</w:t>
        </w:r>
        <w:r w:rsidR="0073191C" w:rsidRPr="00C85A83">
          <w:rPr>
            <w:rStyle w:val="a5"/>
          </w:rPr>
          <w:t>.</w:t>
        </w:r>
        <w:r w:rsidR="0073191C" w:rsidRPr="00C85A83">
          <w:rPr>
            <w:rStyle w:val="a5"/>
            <w:lang w:val="en-US"/>
          </w:rPr>
          <w:t>wiki</w:t>
        </w:r>
        <w:r w:rsidR="0073191C" w:rsidRPr="00C85A83">
          <w:rPr>
            <w:rStyle w:val="a5"/>
          </w:rPr>
          <w:t>/</w:t>
        </w:r>
        <w:r w:rsidR="0073191C" w:rsidRPr="00C85A83">
          <w:rPr>
            <w:rStyle w:val="a5"/>
            <w:lang w:val="en-US"/>
          </w:rPr>
          <w:t>Elastic</w:t>
        </w:r>
        <w:r w:rsidR="0073191C" w:rsidRPr="00C85A83">
          <w:rPr>
            <w:rStyle w:val="a5"/>
          </w:rPr>
          <w:t>_</w:t>
        </w:r>
        <w:r w:rsidR="0073191C" w:rsidRPr="00C85A83">
          <w:rPr>
            <w:rStyle w:val="a5"/>
            <w:lang w:val="en-US"/>
          </w:rPr>
          <w:t>Elasticsearch</w:t>
        </w:r>
      </w:hyperlink>
    </w:p>
    <w:p w14:paraId="52695995" w14:textId="59D0AE46" w:rsidR="00FC6AA7" w:rsidRDefault="00FC6AA7" w:rsidP="0055395B">
      <w:pPr>
        <w:ind w:firstLine="567"/>
        <w:jc w:val="both"/>
        <w:rPr>
          <w:lang w:val="en-US"/>
        </w:rPr>
      </w:pPr>
      <w:r w:rsidRPr="00FC6AA7">
        <w:rPr>
          <w:lang w:val="en-US"/>
        </w:rPr>
        <w:t xml:space="preserve">3. </w:t>
      </w:r>
      <w:r w:rsidRPr="00FC6AA7">
        <w:t>Основы</w:t>
      </w:r>
      <w:r w:rsidRPr="00FC6AA7">
        <w:rPr>
          <w:lang w:val="en-US"/>
        </w:rPr>
        <w:t xml:space="preserve"> Elasticsearch,</w:t>
      </w:r>
      <w:r>
        <w:rPr>
          <w:lang w:val="en-US"/>
        </w:rPr>
        <w:t xml:space="preserve"> </w:t>
      </w:r>
      <w:r w:rsidR="00505C66">
        <w:rPr>
          <w:lang w:val="en-US"/>
        </w:rPr>
        <w:t xml:space="preserve">Habr, </w:t>
      </w:r>
      <w:r w:rsidR="00505C66">
        <w:t>ссылка</w:t>
      </w:r>
      <w:r w:rsidR="00FA3D2B" w:rsidRPr="00FA3D2B">
        <w:rPr>
          <w:lang w:val="en-US"/>
        </w:rPr>
        <w:t>:</w:t>
      </w:r>
      <w:r w:rsidR="00505C66" w:rsidRPr="00505C66">
        <w:rPr>
          <w:lang w:val="en-US"/>
        </w:rPr>
        <w:t xml:space="preserve"> </w:t>
      </w:r>
      <w:hyperlink r:id="rId13" w:history="1">
        <w:r w:rsidR="00505C66" w:rsidRPr="00C85A83">
          <w:rPr>
            <w:rStyle w:val="a5"/>
            <w:lang w:val="en-US"/>
          </w:rPr>
          <w:t>https://habr.com/ru/post/280488/</w:t>
        </w:r>
      </w:hyperlink>
    </w:p>
    <w:p w14:paraId="2E9E89B6" w14:textId="347411E1" w:rsidR="00192051" w:rsidRDefault="00192051" w:rsidP="0055395B">
      <w:pPr>
        <w:ind w:firstLine="567"/>
        <w:jc w:val="both"/>
        <w:rPr>
          <w:rStyle w:val="a5"/>
          <w:lang w:val="en-US"/>
        </w:rPr>
      </w:pPr>
      <w:r w:rsidRPr="0073191C">
        <w:rPr>
          <w:lang w:val="en-US"/>
        </w:rPr>
        <w:t xml:space="preserve">4. </w:t>
      </w:r>
      <w:r w:rsidR="0073191C">
        <w:rPr>
          <w:lang w:val="en-US"/>
        </w:rPr>
        <w:t xml:space="preserve">Elastic Docs, </w:t>
      </w:r>
      <w:r w:rsidR="0073191C">
        <w:t>ссылка</w:t>
      </w:r>
      <w:r w:rsidR="00FA3D2B" w:rsidRPr="00FA3D2B">
        <w:rPr>
          <w:lang w:val="en-US"/>
        </w:rPr>
        <w:t>:</w:t>
      </w:r>
      <w:r w:rsidR="0073191C">
        <w:rPr>
          <w:lang w:val="en-US"/>
        </w:rPr>
        <w:t xml:space="preserve"> </w:t>
      </w:r>
      <w:hyperlink r:id="rId14" w:history="1">
        <w:r w:rsidR="0073191C" w:rsidRPr="00C85A83">
          <w:rPr>
            <w:rStyle w:val="a5"/>
            <w:lang w:val="en-US"/>
          </w:rPr>
          <w:t>https://www.elastic.co/guide/en/elasticsearch/reference/current/index.html</w:t>
        </w:r>
      </w:hyperlink>
    </w:p>
    <w:p w14:paraId="63DEAF71" w14:textId="64AB941C" w:rsidR="00326B5E" w:rsidRDefault="00326B5E" w:rsidP="0055395B">
      <w:pPr>
        <w:ind w:firstLine="567"/>
        <w:jc w:val="both"/>
        <w:rPr>
          <w:color w:val="0000FF"/>
          <w:u w:val="single"/>
          <w:lang w:val="en-US"/>
        </w:rPr>
      </w:pPr>
      <w:r w:rsidRPr="00326B5E">
        <w:rPr>
          <w:rStyle w:val="a5"/>
          <w:color w:val="000000" w:themeColor="text1"/>
          <w:u w:val="none"/>
          <w:lang w:val="en-US"/>
        </w:rPr>
        <w:t>5</w:t>
      </w:r>
      <w:r>
        <w:rPr>
          <w:rStyle w:val="a5"/>
          <w:color w:val="000000" w:themeColor="text1"/>
          <w:u w:val="none"/>
          <w:lang w:val="en-US"/>
        </w:rPr>
        <w:t xml:space="preserve">. </w:t>
      </w:r>
      <w:hyperlink r:id="rId15" w:history="1">
        <w:r w:rsidRPr="00DC7333">
          <w:rPr>
            <w:color w:val="0000FF"/>
            <w:u w:val="single"/>
            <w:lang w:val="en-US"/>
          </w:rPr>
          <w:t>https://riptutorial.com/Download/elasticsearch.pdf</w:t>
        </w:r>
      </w:hyperlink>
    </w:p>
    <w:p w14:paraId="255DDB2E" w14:textId="176C754F" w:rsidR="00A42E6D" w:rsidRPr="00A42E6D" w:rsidRDefault="00A42E6D" w:rsidP="0055395B">
      <w:pPr>
        <w:ind w:firstLine="567"/>
        <w:jc w:val="both"/>
        <w:rPr>
          <w:lang w:val="en-US"/>
        </w:rPr>
      </w:pPr>
      <w:r w:rsidRPr="00A42E6D">
        <w:rPr>
          <w:lang w:val="en-US"/>
        </w:rPr>
        <w:t xml:space="preserve">6. </w:t>
      </w:r>
      <w:hyperlink r:id="rId16" w:history="1">
        <w:r w:rsidRPr="00A42E6D">
          <w:rPr>
            <w:rStyle w:val="a5"/>
            <w:lang w:val="en-US"/>
          </w:rPr>
          <w:t>https://g-soft.info/articles/768/poluchit-spisok-indeksov-v-elasticsearch/</w:t>
        </w:r>
      </w:hyperlink>
    </w:p>
    <w:p w14:paraId="1315EA21" w14:textId="77777777" w:rsidR="006618E8" w:rsidRPr="0073191C" w:rsidRDefault="006618E8" w:rsidP="006618E8">
      <w:pPr>
        <w:ind w:firstLine="567"/>
        <w:jc w:val="both"/>
        <w:rPr>
          <w:lang w:val="en-US"/>
        </w:rPr>
      </w:pPr>
    </w:p>
    <w:p w14:paraId="4AC3B3C0" w14:textId="77777777" w:rsidR="006618E8" w:rsidRPr="0073191C" w:rsidRDefault="006618E8" w:rsidP="006618E8">
      <w:pPr>
        <w:ind w:firstLine="567"/>
        <w:jc w:val="both"/>
        <w:rPr>
          <w:lang w:val="en-US"/>
        </w:rPr>
      </w:pPr>
    </w:p>
    <w:sectPr w:rsidR="006618E8" w:rsidRPr="0073191C" w:rsidSect="00D15417">
      <w:headerReference w:type="default" r:id="rId17"/>
      <w:footerReference w:type="default" r:id="rId18"/>
      <w:pgSz w:w="11906" w:h="16838"/>
      <w:pgMar w:top="795" w:right="707" w:bottom="1042" w:left="933" w:header="285" w:footer="4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E5B6" w14:textId="77777777" w:rsidR="00F96D22" w:rsidRDefault="00F96D22" w:rsidP="00E404CB">
      <w:r>
        <w:separator/>
      </w:r>
    </w:p>
  </w:endnote>
  <w:endnote w:type="continuationSeparator" w:id="0">
    <w:p w14:paraId="718059A3" w14:textId="77777777" w:rsidR="00F96D22" w:rsidRDefault="00F96D22" w:rsidP="00E4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E3BE" w14:textId="77777777" w:rsidR="002B5F32" w:rsidRDefault="002B5F3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0B6CD" w14:textId="77777777" w:rsidR="00F96D22" w:rsidRDefault="00F96D22" w:rsidP="00E404CB">
      <w:r>
        <w:separator/>
      </w:r>
    </w:p>
  </w:footnote>
  <w:footnote w:type="continuationSeparator" w:id="0">
    <w:p w14:paraId="48E59520" w14:textId="77777777" w:rsidR="00F96D22" w:rsidRDefault="00F96D22" w:rsidP="00E4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696145"/>
      <w:docPartObj>
        <w:docPartGallery w:val="Page Numbers (Top of Page)"/>
        <w:docPartUnique/>
      </w:docPartObj>
    </w:sdtPr>
    <w:sdtContent>
      <w:p w14:paraId="2B1A73C4" w14:textId="66675B9E" w:rsidR="002B5F32" w:rsidRDefault="002B5F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C83">
          <w:rPr>
            <w:noProof/>
          </w:rPr>
          <w:t>11</w:t>
        </w:r>
        <w:r>
          <w:fldChar w:fldCharType="end"/>
        </w:r>
      </w:p>
    </w:sdtContent>
  </w:sdt>
  <w:p w14:paraId="40D1CAD9" w14:textId="77777777" w:rsidR="002B5F32" w:rsidRDefault="002B5F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31089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</w:lvl>
    <w:lvl w:ilvl="1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>
      <w:start w:val="1"/>
      <w:numFmt w:val="decimal"/>
      <w:lvlText w:val="%4."/>
      <w:lvlJc w:val="left"/>
      <w:pPr>
        <w:tabs>
          <w:tab w:val="num" w:pos="1812"/>
        </w:tabs>
        <w:ind w:left="1812" w:hanging="360"/>
      </w:pPr>
    </w:lvl>
    <w:lvl w:ilvl="4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>
      <w:start w:val="1"/>
      <w:numFmt w:val="decimal"/>
      <w:lvlText w:val="%6."/>
      <w:lvlJc w:val="left"/>
      <w:pPr>
        <w:tabs>
          <w:tab w:val="num" w:pos="2532"/>
        </w:tabs>
        <w:ind w:left="2532" w:hanging="360"/>
      </w:pPr>
    </w:lvl>
    <w:lvl w:ilvl="6">
      <w:start w:val="1"/>
      <w:numFmt w:val="decimal"/>
      <w:lvlText w:val="%7."/>
      <w:lvlJc w:val="left"/>
      <w:pPr>
        <w:tabs>
          <w:tab w:val="num" w:pos="2892"/>
        </w:tabs>
        <w:ind w:left="2892" w:hanging="360"/>
      </w:pPr>
    </w:lvl>
    <w:lvl w:ilvl="7">
      <w:start w:val="1"/>
      <w:numFmt w:val="decimal"/>
      <w:lvlText w:val="%8."/>
      <w:lvlJc w:val="left"/>
      <w:pPr>
        <w:tabs>
          <w:tab w:val="num" w:pos="3252"/>
        </w:tabs>
        <w:ind w:left="3252" w:hanging="360"/>
      </w:pPr>
    </w:lvl>
    <w:lvl w:ilvl="8">
      <w:start w:val="1"/>
      <w:numFmt w:val="decimal"/>
      <w:lvlText w:val="%9."/>
      <w:lvlJc w:val="left"/>
      <w:pPr>
        <w:tabs>
          <w:tab w:val="num" w:pos="3612"/>
        </w:tabs>
        <w:ind w:left="3612" w:hanging="360"/>
      </w:pPr>
    </w:lvl>
  </w:abstractNum>
  <w:abstractNum w:abstractNumId="4" w15:restartNumberingAfterBreak="0">
    <w:nsid w:val="00770307"/>
    <w:multiLevelType w:val="multilevel"/>
    <w:tmpl w:val="8E92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627DD"/>
    <w:multiLevelType w:val="hybridMultilevel"/>
    <w:tmpl w:val="EAB84CD6"/>
    <w:lvl w:ilvl="0" w:tplc="A15CAD1E">
      <w:start w:val="1"/>
      <w:numFmt w:val="bullet"/>
      <w:lvlText w:val="–"/>
      <w:lvlJc w:val="left"/>
      <w:pPr>
        <w:tabs>
          <w:tab w:val="num" w:pos="3348"/>
        </w:tabs>
        <w:ind w:left="2323" w:firstLine="60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0F01E3"/>
    <w:multiLevelType w:val="hybridMultilevel"/>
    <w:tmpl w:val="1376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E4670D"/>
    <w:multiLevelType w:val="multilevel"/>
    <w:tmpl w:val="9EEC7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0A481C15"/>
    <w:multiLevelType w:val="hybridMultilevel"/>
    <w:tmpl w:val="1B7A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D44A0"/>
    <w:multiLevelType w:val="multilevel"/>
    <w:tmpl w:val="DF9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027D5"/>
    <w:multiLevelType w:val="multilevel"/>
    <w:tmpl w:val="A37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17FB0"/>
    <w:multiLevelType w:val="multilevel"/>
    <w:tmpl w:val="E2242CAA"/>
    <w:styleLink w:val="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779155C"/>
    <w:multiLevelType w:val="multilevel"/>
    <w:tmpl w:val="33E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A1AAD"/>
    <w:multiLevelType w:val="hybridMultilevel"/>
    <w:tmpl w:val="B352FD9A"/>
    <w:lvl w:ilvl="0" w:tplc="5E1E1714">
      <w:start w:val="1"/>
      <w:numFmt w:val="decimal"/>
      <w:lvlText w:val="%1."/>
      <w:lvlJc w:val="left"/>
      <w:pPr>
        <w:tabs>
          <w:tab w:val="num" w:pos="1326"/>
        </w:tabs>
        <w:ind w:left="13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6"/>
        </w:tabs>
        <w:ind w:left="204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6"/>
        </w:tabs>
        <w:ind w:left="27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6"/>
        </w:tabs>
        <w:ind w:left="34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6"/>
        </w:tabs>
        <w:ind w:left="42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6"/>
        </w:tabs>
        <w:ind w:left="49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6"/>
        </w:tabs>
        <w:ind w:left="56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6"/>
        </w:tabs>
        <w:ind w:left="63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6"/>
        </w:tabs>
        <w:ind w:left="7086" w:hanging="180"/>
      </w:pPr>
    </w:lvl>
  </w:abstractNum>
  <w:abstractNum w:abstractNumId="14" w15:restartNumberingAfterBreak="0">
    <w:nsid w:val="29B42422"/>
    <w:multiLevelType w:val="hybridMultilevel"/>
    <w:tmpl w:val="CFBAB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A6D62"/>
    <w:multiLevelType w:val="hybridMultilevel"/>
    <w:tmpl w:val="5504E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46BC4"/>
    <w:multiLevelType w:val="multilevel"/>
    <w:tmpl w:val="3324388C"/>
    <w:lvl w:ilvl="0">
      <w:start w:val="1"/>
      <w:numFmt w:val="decimal"/>
      <w:pStyle w:val="1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247" w:hanging="538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25100C"/>
    <w:multiLevelType w:val="multilevel"/>
    <w:tmpl w:val="A6860140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66B6C14"/>
    <w:multiLevelType w:val="multilevel"/>
    <w:tmpl w:val="F566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C7632"/>
    <w:multiLevelType w:val="multilevel"/>
    <w:tmpl w:val="6DF4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B667F"/>
    <w:multiLevelType w:val="multilevel"/>
    <w:tmpl w:val="CF5E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55FB9"/>
    <w:multiLevelType w:val="multilevel"/>
    <w:tmpl w:val="73C02F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2E7681A"/>
    <w:multiLevelType w:val="multilevel"/>
    <w:tmpl w:val="1D54A684"/>
    <w:styleLink w:val="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3" w15:restartNumberingAfterBreak="0">
    <w:nsid w:val="44152699"/>
    <w:multiLevelType w:val="hybridMultilevel"/>
    <w:tmpl w:val="F016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C5853"/>
    <w:multiLevelType w:val="multilevel"/>
    <w:tmpl w:val="6FE8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8737A"/>
    <w:multiLevelType w:val="hybridMultilevel"/>
    <w:tmpl w:val="BF46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C57DC"/>
    <w:multiLevelType w:val="multilevel"/>
    <w:tmpl w:val="95E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46A51"/>
    <w:multiLevelType w:val="hybridMultilevel"/>
    <w:tmpl w:val="D83AC65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538D18CC"/>
    <w:multiLevelType w:val="hybridMultilevel"/>
    <w:tmpl w:val="DA1847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8B4277"/>
    <w:multiLevelType w:val="hybridMultilevel"/>
    <w:tmpl w:val="2BAA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75EB9"/>
    <w:multiLevelType w:val="multilevel"/>
    <w:tmpl w:val="48B6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62F22"/>
    <w:multiLevelType w:val="hybridMultilevel"/>
    <w:tmpl w:val="B600C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B049C"/>
    <w:multiLevelType w:val="multilevel"/>
    <w:tmpl w:val="54ACBD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7D81B4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0B94751"/>
    <w:multiLevelType w:val="multilevel"/>
    <w:tmpl w:val="6E8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8126E"/>
    <w:multiLevelType w:val="multilevel"/>
    <w:tmpl w:val="5C5A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F71E1"/>
    <w:multiLevelType w:val="hybridMultilevel"/>
    <w:tmpl w:val="0CE4C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B5DF2"/>
    <w:multiLevelType w:val="hybridMultilevel"/>
    <w:tmpl w:val="C366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A1F408B"/>
    <w:multiLevelType w:val="hybridMultilevel"/>
    <w:tmpl w:val="9D4E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441B0"/>
    <w:multiLevelType w:val="multilevel"/>
    <w:tmpl w:val="3E942352"/>
    <w:styleLink w:val="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 w16cid:durableId="1865094952">
    <w:abstractNumId w:val="1"/>
  </w:num>
  <w:num w:numId="2" w16cid:durableId="2110349620">
    <w:abstractNumId w:val="2"/>
  </w:num>
  <w:num w:numId="3" w16cid:durableId="360785769">
    <w:abstractNumId w:val="3"/>
  </w:num>
  <w:num w:numId="4" w16cid:durableId="1586457940">
    <w:abstractNumId w:val="32"/>
  </w:num>
  <w:num w:numId="5" w16cid:durableId="1377579437">
    <w:abstractNumId w:val="0"/>
  </w:num>
  <w:num w:numId="6" w16cid:durableId="1551071025">
    <w:abstractNumId w:val="26"/>
  </w:num>
  <w:num w:numId="7" w16cid:durableId="432437539">
    <w:abstractNumId w:val="34"/>
  </w:num>
  <w:num w:numId="8" w16cid:durableId="1558783119">
    <w:abstractNumId w:val="5"/>
  </w:num>
  <w:num w:numId="9" w16cid:durableId="1336808320">
    <w:abstractNumId w:val="37"/>
  </w:num>
  <w:num w:numId="10" w16cid:durableId="1722904021">
    <w:abstractNumId w:val="22"/>
  </w:num>
  <w:num w:numId="11" w16cid:durableId="552815762">
    <w:abstractNumId w:val="11"/>
  </w:num>
  <w:num w:numId="12" w16cid:durableId="2039160605">
    <w:abstractNumId w:val="39"/>
  </w:num>
  <w:num w:numId="13" w16cid:durableId="320040374">
    <w:abstractNumId w:val="17"/>
  </w:num>
  <w:num w:numId="14" w16cid:durableId="186650287">
    <w:abstractNumId w:val="24"/>
  </w:num>
  <w:num w:numId="15" w16cid:durableId="977565406">
    <w:abstractNumId w:val="18"/>
  </w:num>
  <w:num w:numId="16" w16cid:durableId="63767200">
    <w:abstractNumId w:val="20"/>
  </w:num>
  <w:num w:numId="17" w16cid:durableId="1829973737">
    <w:abstractNumId w:val="30"/>
  </w:num>
  <w:num w:numId="18" w16cid:durableId="76365110">
    <w:abstractNumId w:val="12"/>
  </w:num>
  <w:num w:numId="19" w16cid:durableId="1753235614">
    <w:abstractNumId w:val="10"/>
  </w:num>
  <w:num w:numId="20" w16cid:durableId="2007587905">
    <w:abstractNumId w:val="9"/>
  </w:num>
  <w:num w:numId="21" w16cid:durableId="2102600046">
    <w:abstractNumId w:val="35"/>
  </w:num>
  <w:num w:numId="22" w16cid:durableId="1615474684">
    <w:abstractNumId w:val="19"/>
  </w:num>
  <w:num w:numId="23" w16cid:durableId="1487476644">
    <w:abstractNumId w:val="4"/>
  </w:num>
  <w:num w:numId="24" w16cid:durableId="1560432043">
    <w:abstractNumId w:val="28"/>
  </w:num>
  <w:num w:numId="25" w16cid:durableId="516385427">
    <w:abstractNumId w:val="13"/>
  </w:num>
  <w:num w:numId="26" w16cid:durableId="2024622904">
    <w:abstractNumId w:val="8"/>
  </w:num>
  <w:num w:numId="27" w16cid:durableId="700908429">
    <w:abstractNumId w:val="29"/>
  </w:num>
  <w:num w:numId="28" w16cid:durableId="719986543">
    <w:abstractNumId w:val="15"/>
  </w:num>
  <w:num w:numId="29" w16cid:durableId="548802367">
    <w:abstractNumId w:val="14"/>
  </w:num>
  <w:num w:numId="30" w16cid:durableId="1171985191">
    <w:abstractNumId w:val="36"/>
  </w:num>
  <w:num w:numId="31" w16cid:durableId="1105422552">
    <w:abstractNumId w:val="25"/>
  </w:num>
  <w:num w:numId="32" w16cid:durableId="1602028157">
    <w:abstractNumId w:val="38"/>
  </w:num>
  <w:num w:numId="33" w16cid:durableId="2074963649">
    <w:abstractNumId w:val="27"/>
  </w:num>
  <w:num w:numId="34" w16cid:durableId="801928291">
    <w:abstractNumId w:val="6"/>
  </w:num>
  <w:num w:numId="35" w16cid:durableId="2025209788">
    <w:abstractNumId w:val="33"/>
  </w:num>
  <w:num w:numId="36" w16cid:durableId="646395784">
    <w:abstractNumId w:val="16"/>
  </w:num>
  <w:num w:numId="37" w16cid:durableId="936521931">
    <w:abstractNumId w:val="23"/>
  </w:num>
  <w:num w:numId="38" w16cid:durableId="1262302553">
    <w:abstractNumId w:val="31"/>
  </w:num>
  <w:num w:numId="39" w16cid:durableId="27415759">
    <w:abstractNumId w:val="21"/>
  </w:num>
  <w:num w:numId="40" w16cid:durableId="2058817325">
    <w:abstractNumId w:val="7"/>
  </w:num>
  <w:num w:numId="41" w16cid:durableId="14559098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CB"/>
    <w:rsid w:val="00004276"/>
    <w:rsid w:val="000324C7"/>
    <w:rsid w:val="00032FB1"/>
    <w:rsid w:val="0004113A"/>
    <w:rsid w:val="00056D73"/>
    <w:rsid w:val="00064345"/>
    <w:rsid w:val="00067F61"/>
    <w:rsid w:val="00070832"/>
    <w:rsid w:val="00070980"/>
    <w:rsid w:val="00071569"/>
    <w:rsid w:val="00081DEC"/>
    <w:rsid w:val="00085D46"/>
    <w:rsid w:val="00090145"/>
    <w:rsid w:val="000A5CE0"/>
    <w:rsid w:val="000B49DD"/>
    <w:rsid w:val="000C1051"/>
    <w:rsid w:val="000C58BD"/>
    <w:rsid w:val="000E6A50"/>
    <w:rsid w:val="000F093C"/>
    <w:rsid w:val="000F0B31"/>
    <w:rsid w:val="000F0D85"/>
    <w:rsid w:val="00122645"/>
    <w:rsid w:val="00123110"/>
    <w:rsid w:val="001311A7"/>
    <w:rsid w:val="00134CEF"/>
    <w:rsid w:val="0015292D"/>
    <w:rsid w:val="00154002"/>
    <w:rsid w:val="00156F79"/>
    <w:rsid w:val="00175B5B"/>
    <w:rsid w:val="00176D01"/>
    <w:rsid w:val="00192051"/>
    <w:rsid w:val="001933C6"/>
    <w:rsid w:val="001A01A5"/>
    <w:rsid w:val="001A05A8"/>
    <w:rsid w:val="001A2DCC"/>
    <w:rsid w:val="001B05D1"/>
    <w:rsid w:val="001B0D4E"/>
    <w:rsid w:val="001C0EB2"/>
    <w:rsid w:val="001F1658"/>
    <w:rsid w:val="001F31F5"/>
    <w:rsid w:val="00204D84"/>
    <w:rsid w:val="002059B6"/>
    <w:rsid w:val="00207B17"/>
    <w:rsid w:val="00217B8A"/>
    <w:rsid w:val="00222641"/>
    <w:rsid w:val="00230B18"/>
    <w:rsid w:val="00232D19"/>
    <w:rsid w:val="00232F56"/>
    <w:rsid w:val="00233D12"/>
    <w:rsid w:val="00235815"/>
    <w:rsid w:val="002434E5"/>
    <w:rsid w:val="00243C3F"/>
    <w:rsid w:val="00256B58"/>
    <w:rsid w:val="00264313"/>
    <w:rsid w:val="00265BEA"/>
    <w:rsid w:val="0027249C"/>
    <w:rsid w:val="0028281C"/>
    <w:rsid w:val="00287383"/>
    <w:rsid w:val="0029094F"/>
    <w:rsid w:val="00296679"/>
    <w:rsid w:val="002A2291"/>
    <w:rsid w:val="002A4CD5"/>
    <w:rsid w:val="002A6405"/>
    <w:rsid w:val="002B5F32"/>
    <w:rsid w:val="002B770E"/>
    <w:rsid w:val="002C4B71"/>
    <w:rsid w:val="002D69A0"/>
    <w:rsid w:val="002F4726"/>
    <w:rsid w:val="002F557E"/>
    <w:rsid w:val="0030697C"/>
    <w:rsid w:val="00320E63"/>
    <w:rsid w:val="00326B5E"/>
    <w:rsid w:val="00327AEB"/>
    <w:rsid w:val="00337954"/>
    <w:rsid w:val="00346D07"/>
    <w:rsid w:val="00356CEC"/>
    <w:rsid w:val="00360975"/>
    <w:rsid w:val="003621F9"/>
    <w:rsid w:val="003909B5"/>
    <w:rsid w:val="0039163B"/>
    <w:rsid w:val="003A0078"/>
    <w:rsid w:val="003B4670"/>
    <w:rsid w:val="003B54BC"/>
    <w:rsid w:val="003B5E30"/>
    <w:rsid w:val="003C12E3"/>
    <w:rsid w:val="003C1B69"/>
    <w:rsid w:val="003C69E4"/>
    <w:rsid w:val="003C77B7"/>
    <w:rsid w:val="003E20EF"/>
    <w:rsid w:val="003F2C46"/>
    <w:rsid w:val="00423030"/>
    <w:rsid w:val="00441C15"/>
    <w:rsid w:val="00443A4A"/>
    <w:rsid w:val="00454134"/>
    <w:rsid w:val="0048441E"/>
    <w:rsid w:val="00485E97"/>
    <w:rsid w:val="004867BB"/>
    <w:rsid w:val="00492E43"/>
    <w:rsid w:val="004934B3"/>
    <w:rsid w:val="004A5381"/>
    <w:rsid w:val="004B61CB"/>
    <w:rsid w:val="004C04DC"/>
    <w:rsid w:val="004C4A8A"/>
    <w:rsid w:val="004C58CB"/>
    <w:rsid w:val="004C71F9"/>
    <w:rsid w:val="004E0E89"/>
    <w:rsid w:val="004E4850"/>
    <w:rsid w:val="004F438F"/>
    <w:rsid w:val="005040FD"/>
    <w:rsid w:val="00505C66"/>
    <w:rsid w:val="0052190A"/>
    <w:rsid w:val="00535666"/>
    <w:rsid w:val="00537812"/>
    <w:rsid w:val="00546250"/>
    <w:rsid w:val="0055395B"/>
    <w:rsid w:val="00556C21"/>
    <w:rsid w:val="005602A0"/>
    <w:rsid w:val="00562BE9"/>
    <w:rsid w:val="005637F9"/>
    <w:rsid w:val="00567A10"/>
    <w:rsid w:val="00573DB1"/>
    <w:rsid w:val="00583BB1"/>
    <w:rsid w:val="00591511"/>
    <w:rsid w:val="005A2553"/>
    <w:rsid w:val="005A669E"/>
    <w:rsid w:val="005B70B9"/>
    <w:rsid w:val="005D5CAA"/>
    <w:rsid w:val="005E3C2E"/>
    <w:rsid w:val="005F2792"/>
    <w:rsid w:val="005F66E8"/>
    <w:rsid w:val="0062183A"/>
    <w:rsid w:val="00631F02"/>
    <w:rsid w:val="006440B1"/>
    <w:rsid w:val="00654F3F"/>
    <w:rsid w:val="006618E8"/>
    <w:rsid w:val="0066390F"/>
    <w:rsid w:val="00676100"/>
    <w:rsid w:val="00683AE8"/>
    <w:rsid w:val="00691BE6"/>
    <w:rsid w:val="006A67C8"/>
    <w:rsid w:val="006B21C2"/>
    <w:rsid w:val="006B27A2"/>
    <w:rsid w:val="006B347D"/>
    <w:rsid w:val="006C3182"/>
    <w:rsid w:val="006C587C"/>
    <w:rsid w:val="006D0947"/>
    <w:rsid w:val="006D4C68"/>
    <w:rsid w:val="006F1E90"/>
    <w:rsid w:val="00712758"/>
    <w:rsid w:val="00715F1E"/>
    <w:rsid w:val="00725176"/>
    <w:rsid w:val="00725592"/>
    <w:rsid w:val="00725C82"/>
    <w:rsid w:val="00730F80"/>
    <w:rsid w:val="0073191C"/>
    <w:rsid w:val="0074259F"/>
    <w:rsid w:val="00743A0F"/>
    <w:rsid w:val="00767166"/>
    <w:rsid w:val="007758F4"/>
    <w:rsid w:val="00775E13"/>
    <w:rsid w:val="007769BC"/>
    <w:rsid w:val="0078361F"/>
    <w:rsid w:val="007860F4"/>
    <w:rsid w:val="00791896"/>
    <w:rsid w:val="007A7596"/>
    <w:rsid w:val="007C66D5"/>
    <w:rsid w:val="007D5510"/>
    <w:rsid w:val="007F5575"/>
    <w:rsid w:val="00803E2E"/>
    <w:rsid w:val="008063B2"/>
    <w:rsid w:val="008131C1"/>
    <w:rsid w:val="0081652E"/>
    <w:rsid w:val="00822872"/>
    <w:rsid w:val="008246DC"/>
    <w:rsid w:val="0083314C"/>
    <w:rsid w:val="00834318"/>
    <w:rsid w:val="008345CE"/>
    <w:rsid w:val="008733D4"/>
    <w:rsid w:val="00876D4F"/>
    <w:rsid w:val="008851FE"/>
    <w:rsid w:val="008952CD"/>
    <w:rsid w:val="00895B56"/>
    <w:rsid w:val="008972B3"/>
    <w:rsid w:val="008C303C"/>
    <w:rsid w:val="008C4929"/>
    <w:rsid w:val="008C6182"/>
    <w:rsid w:val="008D683C"/>
    <w:rsid w:val="008E101D"/>
    <w:rsid w:val="008E31A2"/>
    <w:rsid w:val="008E6868"/>
    <w:rsid w:val="008F2489"/>
    <w:rsid w:val="008F75DE"/>
    <w:rsid w:val="0090394E"/>
    <w:rsid w:val="00906AD3"/>
    <w:rsid w:val="0092302D"/>
    <w:rsid w:val="00927A49"/>
    <w:rsid w:val="009521F1"/>
    <w:rsid w:val="009542D7"/>
    <w:rsid w:val="00975197"/>
    <w:rsid w:val="009811DA"/>
    <w:rsid w:val="00994CE8"/>
    <w:rsid w:val="009A11D9"/>
    <w:rsid w:val="009A22A5"/>
    <w:rsid w:val="009A60A1"/>
    <w:rsid w:val="009C7A13"/>
    <w:rsid w:val="009D01F2"/>
    <w:rsid w:val="009D5964"/>
    <w:rsid w:val="009E126B"/>
    <w:rsid w:val="009E7A1A"/>
    <w:rsid w:val="009F5E99"/>
    <w:rsid w:val="00A06C7A"/>
    <w:rsid w:val="00A33278"/>
    <w:rsid w:val="00A4191C"/>
    <w:rsid w:val="00A42E6D"/>
    <w:rsid w:val="00A45747"/>
    <w:rsid w:val="00A460E6"/>
    <w:rsid w:val="00A673DE"/>
    <w:rsid w:val="00A9196B"/>
    <w:rsid w:val="00A91E9A"/>
    <w:rsid w:val="00AA08EA"/>
    <w:rsid w:val="00AA759D"/>
    <w:rsid w:val="00AB0ADA"/>
    <w:rsid w:val="00AB37CF"/>
    <w:rsid w:val="00AB67F2"/>
    <w:rsid w:val="00AC1CF3"/>
    <w:rsid w:val="00AC6D4B"/>
    <w:rsid w:val="00AE1816"/>
    <w:rsid w:val="00AE369B"/>
    <w:rsid w:val="00AE599D"/>
    <w:rsid w:val="00B206DD"/>
    <w:rsid w:val="00B5003A"/>
    <w:rsid w:val="00B55BB7"/>
    <w:rsid w:val="00B619B4"/>
    <w:rsid w:val="00B646D8"/>
    <w:rsid w:val="00B771B7"/>
    <w:rsid w:val="00B823C4"/>
    <w:rsid w:val="00B90317"/>
    <w:rsid w:val="00B969D5"/>
    <w:rsid w:val="00B9753D"/>
    <w:rsid w:val="00BA55BA"/>
    <w:rsid w:val="00BA5A29"/>
    <w:rsid w:val="00BA7287"/>
    <w:rsid w:val="00BC386B"/>
    <w:rsid w:val="00BD70C8"/>
    <w:rsid w:val="00BE1FBC"/>
    <w:rsid w:val="00BF56FC"/>
    <w:rsid w:val="00C02666"/>
    <w:rsid w:val="00C1113C"/>
    <w:rsid w:val="00C14509"/>
    <w:rsid w:val="00C15492"/>
    <w:rsid w:val="00C21B43"/>
    <w:rsid w:val="00C223EA"/>
    <w:rsid w:val="00C23C83"/>
    <w:rsid w:val="00C35D8C"/>
    <w:rsid w:val="00C37C78"/>
    <w:rsid w:val="00C554E3"/>
    <w:rsid w:val="00C616E0"/>
    <w:rsid w:val="00C73A96"/>
    <w:rsid w:val="00C76CA8"/>
    <w:rsid w:val="00C8458D"/>
    <w:rsid w:val="00C93110"/>
    <w:rsid w:val="00CA2D59"/>
    <w:rsid w:val="00CA75FF"/>
    <w:rsid w:val="00CD5C97"/>
    <w:rsid w:val="00CE19B8"/>
    <w:rsid w:val="00CE6970"/>
    <w:rsid w:val="00CF0892"/>
    <w:rsid w:val="00CF12B5"/>
    <w:rsid w:val="00CF65CB"/>
    <w:rsid w:val="00D01BE4"/>
    <w:rsid w:val="00D02CD4"/>
    <w:rsid w:val="00D15417"/>
    <w:rsid w:val="00D217BF"/>
    <w:rsid w:val="00D22EFE"/>
    <w:rsid w:val="00D26EEC"/>
    <w:rsid w:val="00D31D27"/>
    <w:rsid w:val="00D33535"/>
    <w:rsid w:val="00D36AB2"/>
    <w:rsid w:val="00D4548C"/>
    <w:rsid w:val="00D51E8E"/>
    <w:rsid w:val="00D5709E"/>
    <w:rsid w:val="00D5774B"/>
    <w:rsid w:val="00D630DC"/>
    <w:rsid w:val="00D653F1"/>
    <w:rsid w:val="00D66B68"/>
    <w:rsid w:val="00D73949"/>
    <w:rsid w:val="00D87DAC"/>
    <w:rsid w:val="00D90E70"/>
    <w:rsid w:val="00DA156D"/>
    <w:rsid w:val="00DB13C1"/>
    <w:rsid w:val="00DB6871"/>
    <w:rsid w:val="00DC35CF"/>
    <w:rsid w:val="00DC6895"/>
    <w:rsid w:val="00DC7333"/>
    <w:rsid w:val="00DD16E3"/>
    <w:rsid w:val="00DE7695"/>
    <w:rsid w:val="00DF35C9"/>
    <w:rsid w:val="00DF3AFD"/>
    <w:rsid w:val="00DF777C"/>
    <w:rsid w:val="00E017A5"/>
    <w:rsid w:val="00E05C6A"/>
    <w:rsid w:val="00E3305F"/>
    <w:rsid w:val="00E404CB"/>
    <w:rsid w:val="00E5416F"/>
    <w:rsid w:val="00E600D6"/>
    <w:rsid w:val="00E606B3"/>
    <w:rsid w:val="00E63AB9"/>
    <w:rsid w:val="00E679BE"/>
    <w:rsid w:val="00E72317"/>
    <w:rsid w:val="00E72EB0"/>
    <w:rsid w:val="00EA50BC"/>
    <w:rsid w:val="00EA7013"/>
    <w:rsid w:val="00EC2707"/>
    <w:rsid w:val="00EC55AF"/>
    <w:rsid w:val="00EE1821"/>
    <w:rsid w:val="00EE7E69"/>
    <w:rsid w:val="00EF6478"/>
    <w:rsid w:val="00EF6599"/>
    <w:rsid w:val="00F047FB"/>
    <w:rsid w:val="00F15D0C"/>
    <w:rsid w:val="00F37C53"/>
    <w:rsid w:val="00F45A4F"/>
    <w:rsid w:val="00F60308"/>
    <w:rsid w:val="00F6251B"/>
    <w:rsid w:val="00F62F7C"/>
    <w:rsid w:val="00F661A6"/>
    <w:rsid w:val="00F710D4"/>
    <w:rsid w:val="00F9066F"/>
    <w:rsid w:val="00F929E0"/>
    <w:rsid w:val="00F96D22"/>
    <w:rsid w:val="00FA11D3"/>
    <w:rsid w:val="00FA11F7"/>
    <w:rsid w:val="00FA3D2B"/>
    <w:rsid w:val="00FB7C51"/>
    <w:rsid w:val="00FC07E8"/>
    <w:rsid w:val="00FC1905"/>
    <w:rsid w:val="00FC454E"/>
    <w:rsid w:val="00FC6AA7"/>
    <w:rsid w:val="00FD2FE9"/>
    <w:rsid w:val="00FE1925"/>
    <w:rsid w:val="00FF21B3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B2D1"/>
  <w15:chartTrackingRefBased/>
  <w15:docId w15:val="{9ED43481-615E-4D4D-9CCE-FB96ECCC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3A0F"/>
    <w:pPr>
      <w:suppressAutoHyphens/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1">
    <w:name w:val="heading 1"/>
    <w:basedOn w:val="a"/>
    <w:next w:val="a1"/>
    <w:link w:val="11"/>
    <w:uiPriority w:val="9"/>
    <w:qFormat/>
    <w:rsid w:val="006618E8"/>
    <w:pPr>
      <w:keepNext/>
      <w:keepLines/>
      <w:numPr>
        <w:numId w:val="36"/>
      </w:numPr>
      <w:outlineLvl w:val="0"/>
    </w:pPr>
    <w:rPr>
      <w:b/>
      <w:bCs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rsid w:val="006618E8"/>
    <w:pPr>
      <w:keepNext/>
      <w:numPr>
        <w:ilvl w:val="1"/>
        <w:numId w:val="36"/>
      </w:numPr>
      <w:suppressAutoHyphens w:val="0"/>
      <w:spacing w:before="240" w:after="60"/>
      <w:outlineLvl w:val="1"/>
    </w:pPr>
    <w:rPr>
      <w:b/>
      <w:iCs/>
      <w:sz w:val="28"/>
      <w:szCs w:val="28"/>
      <w:lang w:eastAsia="ru-RU"/>
    </w:rPr>
  </w:style>
  <w:style w:type="paragraph" w:styleId="3">
    <w:name w:val="heading 3"/>
    <w:basedOn w:val="a1"/>
    <w:next w:val="a1"/>
    <w:link w:val="31"/>
    <w:uiPriority w:val="9"/>
    <w:qFormat/>
    <w:rsid w:val="00CF0892"/>
    <w:pPr>
      <w:keepNext/>
      <w:numPr>
        <w:ilvl w:val="2"/>
        <w:numId w:val="36"/>
      </w:numPr>
      <w:suppressAutoHyphens w:val="0"/>
      <w:spacing w:before="240" w:after="60"/>
      <w:outlineLvl w:val="2"/>
    </w:pPr>
    <w:rPr>
      <w:b/>
      <w:sz w:val="28"/>
      <w:szCs w:val="26"/>
      <w:lang w:eastAsia="ru-RU"/>
    </w:rPr>
  </w:style>
  <w:style w:type="paragraph" w:styleId="4">
    <w:name w:val="heading 4"/>
    <w:basedOn w:val="a1"/>
    <w:next w:val="a1"/>
    <w:link w:val="40"/>
    <w:uiPriority w:val="9"/>
    <w:qFormat/>
    <w:rsid w:val="006618E8"/>
    <w:pPr>
      <w:keepNext/>
      <w:numPr>
        <w:ilvl w:val="3"/>
        <w:numId w:val="40"/>
      </w:numPr>
      <w:suppressAutoHyphens w:val="0"/>
      <w:spacing w:before="240" w:after="60"/>
      <w:outlineLvl w:val="3"/>
    </w:pPr>
    <w:rPr>
      <w:rFonts w:ascii="Calibri" w:hAnsi="Calibri"/>
      <w:b/>
      <w:sz w:val="28"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qFormat/>
    <w:rsid w:val="006618E8"/>
    <w:pPr>
      <w:numPr>
        <w:ilvl w:val="4"/>
        <w:numId w:val="40"/>
      </w:numPr>
      <w:suppressAutoHyphens w:val="0"/>
      <w:spacing w:before="240" w:after="60"/>
      <w:outlineLvl w:val="4"/>
    </w:pPr>
    <w:rPr>
      <w:rFonts w:ascii="Calibri" w:hAnsi="Calibri"/>
      <w:b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6618E8"/>
    <w:pPr>
      <w:numPr>
        <w:ilvl w:val="5"/>
        <w:numId w:val="40"/>
      </w:numPr>
      <w:suppressAutoHyphens w:val="0"/>
      <w:spacing w:before="240" w:after="60"/>
      <w:outlineLvl w:val="5"/>
    </w:pPr>
    <w:rPr>
      <w:rFonts w:ascii="Calibri" w:hAnsi="Calibri"/>
      <w:b/>
      <w:sz w:val="22"/>
      <w:szCs w:val="22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6618E8"/>
    <w:pPr>
      <w:numPr>
        <w:ilvl w:val="6"/>
        <w:numId w:val="40"/>
      </w:numPr>
      <w:suppressAutoHyphens w:val="0"/>
      <w:spacing w:before="240" w:after="60"/>
      <w:outlineLvl w:val="6"/>
    </w:pPr>
    <w:rPr>
      <w:rFonts w:ascii="Calibri" w:hAnsi="Calibri"/>
      <w:bCs w:val="0"/>
      <w:sz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6618E8"/>
    <w:pPr>
      <w:numPr>
        <w:ilvl w:val="7"/>
        <w:numId w:val="40"/>
      </w:numPr>
      <w:suppressAutoHyphens w:val="0"/>
      <w:spacing w:before="240" w:after="60"/>
      <w:outlineLvl w:val="7"/>
    </w:pPr>
    <w:rPr>
      <w:rFonts w:ascii="Calibri" w:hAnsi="Calibri"/>
      <w:bCs w:val="0"/>
      <w:i/>
      <w:iCs/>
      <w:sz w:val="28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6618E8"/>
    <w:pPr>
      <w:numPr>
        <w:ilvl w:val="8"/>
        <w:numId w:val="40"/>
      </w:numPr>
      <w:suppressAutoHyphens w:val="0"/>
      <w:spacing w:before="240" w:after="60"/>
      <w:outlineLvl w:val="8"/>
    </w:pPr>
    <w:rPr>
      <w:rFonts w:ascii="Cambria" w:hAnsi="Cambria"/>
      <w:bCs w:val="0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E404CB"/>
    <w:rPr>
      <w:color w:val="0000FF"/>
      <w:u w:val="single"/>
    </w:rPr>
  </w:style>
  <w:style w:type="character" w:customStyle="1" w:styleId="k">
    <w:name w:val="k"/>
    <w:rsid w:val="00E404CB"/>
  </w:style>
  <w:style w:type="character" w:customStyle="1" w:styleId="n">
    <w:name w:val="n"/>
    <w:rsid w:val="00E404CB"/>
  </w:style>
  <w:style w:type="character" w:customStyle="1" w:styleId="p">
    <w:name w:val="p"/>
    <w:rsid w:val="00E404CB"/>
  </w:style>
  <w:style w:type="character" w:customStyle="1" w:styleId="s1">
    <w:name w:val="s1"/>
    <w:rsid w:val="00E404CB"/>
  </w:style>
  <w:style w:type="character" w:customStyle="1" w:styleId="mf">
    <w:name w:val="mf"/>
    <w:rsid w:val="00E404CB"/>
  </w:style>
  <w:style w:type="character" w:customStyle="1" w:styleId="o">
    <w:name w:val="o"/>
    <w:rsid w:val="00E404CB"/>
  </w:style>
  <w:style w:type="character" w:customStyle="1" w:styleId="m">
    <w:name w:val="m"/>
    <w:rsid w:val="00E404CB"/>
  </w:style>
  <w:style w:type="paragraph" w:styleId="a6">
    <w:name w:val="header"/>
    <w:basedOn w:val="a1"/>
    <w:link w:val="a7"/>
    <w:uiPriority w:val="99"/>
    <w:rsid w:val="00E404CB"/>
    <w:pPr>
      <w:suppressLineNumbers/>
      <w:tabs>
        <w:tab w:val="center" w:pos="4676"/>
        <w:tab w:val="right" w:pos="9353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E404CB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a8">
    <w:name w:val="footer"/>
    <w:basedOn w:val="a1"/>
    <w:link w:val="a9"/>
    <w:uiPriority w:val="99"/>
    <w:rsid w:val="00E404CB"/>
    <w:pPr>
      <w:suppressLineNumbers/>
      <w:tabs>
        <w:tab w:val="center" w:pos="4818"/>
        <w:tab w:val="right" w:pos="9637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E404CB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customStyle="1" w:styleId="aa">
    <w:name w:val="заголовок"/>
    <w:basedOn w:val="a1"/>
    <w:rsid w:val="00E404CB"/>
    <w:pPr>
      <w:spacing w:before="113" w:after="113" w:line="288" w:lineRule="auto"/>
    </w:pPr>
    <w:rPr>
      <w:i/>
      <w:iCs/>
      <w:u w:val="single"/>
    </w:rPr>
  </w:style>
  <w:style w:type="paragraph" w:styleId="HTML">
    <w:name w:val="HTML Preformatted"/>
    <w:basedOn w:val="a1"/>
    <w:link w:val="HTML0"/>
    <w:rsid w:val="00E4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bCs w:val="0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E404CB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11">
    <w:name w:val="Заголовок 1 Знак"/>
    <w:basedOn w:val="a2"/>
    <w:link w:val="1"/>
    <w:uiPriority w:val="9"/>
    <w:rsid w:val="006618E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6618E8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uiPriority w:val="9"/>
    <w:rsid w:val="00CF0892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6618E8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618E8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618E8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618E8"/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6618E8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6618E8"/>
    <w:rPr>
      <w:rFonts w:ascii="Cambria" w:eastAsia="Times New Roman" w:hAnsi="Cambria" w:cs="Times New Roman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6618E8"/>
    <w:pPr>
      <w:tabs>
        <w:tab w:val="right" w:leader="dot" w:pos="9345"/>
      </w:tabs>
      <w:suppressAutoHyphens w:val="0"/>
      <w:ind w:firstLine="709"/>
      <w:jc w:val="center"/>
    </w:pPr>
    <w:rPr>
      <w:b/>
      <w:bCs w:val="0"/>
      <w:noProof/>
      <w:color w:val="000000"/>
      <w:sz w:val="28"/>
      <w:szCs w:val="28"/>
      <w:lang w:eastAsia="ru-RU"/>
    </w:rPr>
  </w:style>
  <w:style w:type="paragraph" w:styleId="ab">
    <w:name w:val="Body Text"/>
    <w:basedOn w:val="a1"/>
    <w:link w:val="ac"/>
    <w:rsid w:val="006618E8"/>
    <w:pPr>
      <w:suppressAutoHyphens w:val="0"/>
      <w:spacing w:line="360" w:lineRule="auto"/>
      <w:ind w:firstLine="709"/>
      <w:jc w:val="both"/>
    </w:pPr>
    <w:rPr>
      <w:bCs w:val="0"/>
      <w:sz w:val="28"/>
      <w:lang w:eastAsia="ru-RU"/>
    </w:rPr>
  </w:style>
  <w:style w:type="character" w:customStyle="1" w:styleId="ac">
    <w:name w:val="Основной текст Знак"/>
    <w:basedOn w:val="a2"/>
    <w:link w:val="ab"/>
    <w:rsid w:val="006618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TOC Heading"/>
    <w:basedOn w:val="1"/>
    <w:next w:val="a1"/>
    <w:uiPriority w:val="39"/>
    <w:qFormat/>
    <w:rsid w:val="006618E8"/>
    <w:pPr>
      <w:numPr>
        <w:numId w:val="0"/>
      </w:num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6618E8"/>
    <w:pPr>
      <w:suppressAutoHyphens w:val="0"/>
      <w:spacing w:after="100"/>
      <w:ind w:firstLine="709"/>
    </w:pPr>
    <w:rPr>
      <w:bCs w:val="0"/>
      <w:sz w:val="28"/>
      <w:lang w:eastAsia="ru-RU"/>
    </w:rPr>
  </w:style>
  <w:style w:type="paragraph" w:styleId="ae">
    <w:name w:val="Balloon Text"/>
    <w:basedOn w:val="a1"/>
    <w:link w:val="af"/>
    <w:uiPriority w:val="99"/>
    <w:semiHidden/>
    <w:unhideWhenUsed/>
    <w:rsid w:val="006618E8"/>
    <w:pPr>
      <w:suppressAutoHyphens w:val="0"/>
      <w:ind w:firstLine="709"/>
    </w:pPr>
    <w:rPr>
      <w:rFonts w:ascii="Tahoma" w:hAnsi="Tahoma" w:cs="Tahoma"/>
      <w:bCs w:val="0"/>
      <w:sz w:val="16"/>
      <w:szCs w:val="16"/>
      <w:lang w:eastAsia="ru-RU"/>
    </w:rPr>
  </w:style>
  <w:style w:type="character" w:customStyle="1" w:styleId="af">
    <w:name w:val="Текст выноски Знак"/>
    <w:basedOn w:val="a2"/>
    <w:link w:val="ae"/>
    <w:uiPriority w:val="99"/>
    <w:semiHidden/>
    <w:rsid w:val="006618E8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6618E8"/>
    <w:pPr>
      <w:suppressAutoHyphens w:val="0"/>
      <w:ind w:left="240" w:firstLine="709"/>
    </w:pPr>
    <w:rPr>
      <w:bCs w:val="0"/>
      <w:sz w:val="28"/>
      <w:lang w:eastAsia="ru-RU"/>
    </w:rPr>
  </w:style>
  <w:style w:type="paragraph" w:styleId="af0">
    <w:name w:val="No Spacing"/>
    <w:qFormat/>
    <w:rsid w:val="006618E8"/>
    <w:pPr>
      <w:spacing w:after="0" w:line="240" w:lineRule="auto"/>
      <w:jc w:val="center"/>
    </w:pPr>
    <w:rPr>
      <w:rFonts w:ascii="Times New Roman" w:eastAsia="Calibri" w:hAnsi="Times New Roman" w:cs="Times New Roman"/>
      <w:sz w:val="24"/>
      <w:szCs w:val="24"/>
    </w:rPr>
  </w:style>
  <w:style w:type="table" w:styleId="af1">
    <w:name w:val="Table Grid"/>
    <w:basedOn w:val="a3"/>
    <w:rsid w:val="006618E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f">
    <w:name w:val="rtf"/>
    <w:basedOn w:val="a1"/>
    <w:link w:val="rtf0"/>
    <w:rsid w:val="006618E8"/>
    <w:pPr>
      <w:suppressAutoHyphens w:val="0"/>
      <w:spacing w:line="360" w:lineRule="auto"/>
      <w:ind w:firstLine="709"/>
    </w:pPr>
    <w:rPr>
      <w:rFonts w:ascii="Verdana" w:hAnsi="Verdana"/>
      <w:bCs w:val="0"/>
      <w:sz w:val="28"/>
      <w:lang w:eastAsia="en-US"/>
    </w:rPr>
  </w:style>
  <w:style w:type="character" w:customStyle="1" w:styleId="rtf0">
    <w:name w:val="rtf Знак"/>
    <w:basedOn w:val="a2"/>
    <w:link w:val="rtf"/>
    <w:locked/>
    <w:rsid w:val="006618E8"/>
    <w:rPr>
      <w:rFonts w:ascii="Verdana" w:eastAsia="Times New Roman" w:hAnsi="Verdana" w:cs="Times New Roman"/>
      <w:sz w:val="28"/>
      <w:szCs w:val="24"/>
    </w:rPr>
  </w:style>
  <w:style w:type="character" w:customStyle="1" w:styleId="Heading3Char">
    <w:name w:val="Heading 3 Char"/>
    <w:basedOn w:val="a2"/>
    <w:semiHidden/>
    <w:locked/>
    <w:rsid w:val="006618E8"/>
    <w:rPr>
      <w:rFonts w:ascii="Calibri Light" w:hAnsi="Calibri Light" w:cs="Times New Roman"/>
      <w:color w:val="1F4D78"/>
      <w:sz w:val="24"/>
      <w:szCs w:val="24"/>
    </w:rPr>
  </w:style>
  <w:style w:type="character" w:customStyle="1" w:styleId="mw-headline">
    <w:name w:val="mw-headline"/>
    <w:basedOn w:val="a2"/>
    <w:rsid w:val="006618E8"/>
    <w:rPr>
      <w:rFonts w:cs="Times New Roman"/>
    </w:rPr>
  </w:style>
  <w:style w:type="paragraph" w:styleId="af2">
    <w:name w:val="Normal (Web)"/>
    <w:basedOn w:val="a1"/>
    <w:rsid w:val="006618E8"/>
    <w:pPr>
      <w:suppressAutoHyphens w:val="0"/>
      <w:spacing w:before="100" w:beforeAutospacing="1" w:after="100" w:afterAutospacing="1"/>
      <w:ind w:firstLine="709"/>
    </w:pPr>
    <w:rPr>
      <w:rFonts w:eastAsia="Calibri"/>
      <w:bCs w:val="0"/>
      <w:sz w:val="28"/>
      <w:lang w:eastAsia="ru-RU"/>
    </w:rPr>
  </w:style>
  <w:style w:type="character" w:customStyle="1" w:styleId="Heading4Char">
    <w:name w:val="Heading 4 Char"/>
    <w:basedOn w:val="a2"/>
    <w:semiHidden/>
    <w:locked/>
    <w:rsid w:val="006618E8"/>
    <w:rPr>
      <w:rFonts w:ascii="Calibri Light" w:hAnsi="Calibri Light" w:cs="Times New Roman"/>
      <w:i/>
      <w:iCs/>
      <w:color w:val="2E74B5"/>
    </w:rPr>
  </w:style>
  <w:style w:type="character" w:customStyle="1" w:styleId="Heading1Char">
    <w:name w:val="Heading 1 Char"/>
    <w:basedOn w:val="a2"/>
    <w:locked/>
    <w:rsid w:val="006618E8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a2"/>
    <w:locked/>
    <w:rsid w:val="006618E8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5Char">
    <w:name w:val="Heading 5 Char"/>
    <w:basedOn w:val="a2"/>
    <w:semiHidden/>
    <w:locked/>
    <w:rsid w:val="006618E8"/>
    <w:rPr>
      <w:rFonts w:ascii="Calibri Light" w:hAnsi="Calibri Light" w:cs="Times New Roman"/>
      <w:color w:val="2E74B5"/>
    </w:rPr>
  </w:style>
  <w:style w:type="character" w:styleId="af3">
    <w:name w:val="page number"/>
    <w:basedOn w:val="a2"/>
    <w:rsid w:val="006618E8"/>
  </w:style>
  <w:style w:type="character" w:styleId="af4">
    <w:name w:val="FollowedHyperlink"/>
    <w:basedOn w:val="a2"/>
    <w:rsid w:val="006618E8"/>
    <w:rPr>
      <w:color w:val="800080"/>
      <w:u w:val="single"/>
    </w:rPr>
  </w:style>
  <w:style w:type="numbering" w:customStyle="1" w:styleId="10">
    <w:name w:val="Стиль1"/>
    <w:uiPriority w:val="99"/>
    <w:rsid w:val="006618E8"/>
    <w:pPr>
      <w:numPr>
        <w:numId w:val="10"/>
      </w:numPr>
    </w:pPr>
  </w:style>
  <w:style w:type="numbering" w:customStyle="1" w:styleId="2">
    <w:name w:val="Стиль2"/>
    <w:uiPriority w:val="99"/>
    <w:rsid w:val="006618E8"/>
    <w:pPr>
      <w:numPr>
        <w:numId w:val="11"/>
      </w:numPr>
    </w:pPr>
  </w:style>
  <w:style w:type="numbering" w:customStyle="1" w:styleId="30">
    <w:name w:val="Стиль3"/>
    <w:uiPriority w:val="99"/>
    <w:rsid w:val="006618E8"/>
    <w:pPr>
      <w:numPr>
        <w:numId w:val="12"/>
      </w:numPr>
    </w:pPr>
  </w:style>
  <w:style w:type="numbering" w:customStyle="1" w:styleId="a0">
    <w:name w:val="Стиль мой"/>
    <w:uiPriority w:val="99"/>
    <w:rsid w:val="006618E8"/>
    <w:pPr>
      <w:numPr>
        <w:numId w:val="13"/>
      </w:numPr>
    </w:pPr>
  </w:style>
  <w:style w:type="paragraph" w:styleId="a">
    <w:name w:val="List Number"/>
    <w:basedOn w:val="a1"/>
    <w:uiPriority w:val="99"/>
    <w:semiHidden/>
    <w:unhideWhenUsed/>
    <w:rsid w:val="006618E8"/>
    <w:pPr>
      <w:numPr>
        <w:numId w:val="5"/>
      </w:numPr>
      <w:suppressAutoHyphens w:val="0"/>
      <w:contextualSpacing/>
    </w:pPr>
    <w:rPr>
      <w:bCs w:val="0"/>
      <w:sz w:val="28"/>
      <w:lang w:eastAsia="ru-RU"/>
    </w:rPr>
  </w:style>
  <w:style w:type="paragraph" w:styleId="af5">
    <w:name w:val="caption"/>
    <w:basedOn w:val="a1"/>
    <w:next w:val="a1"/>
    <w:uiPriority w:val="35"/>
    <w:unhideWhenUsed/>
    <w:qFormat/>
    <w:rsid w:val="006618E8"/>
    <w:pPr>
      <w:suppressAutoHyphens w:val="0"/>
      <w:spacing w:after="200"/>
      <w:jc w:val="center"/>
    </w:pPr>
    <w:rPr>
      <w:bCs w:val="0"/>
      <w:iCs/>
      <w:color w:val="000000" w:themeColor="text1"/>
      <w:szCs w:val="18"/>
      <w:lang w:eastAsia="ru-RU"/>
    </w:rPr>
  </w:style>
  <w:style w:type="paragraph" w:styleId="af6">
    <w:name w:val="List Paragraph"/>
    <w:basedOn w:val="a1"/>
    <w:uiPriority w:val="34"/>
    <w:qFormat/>
    <w:rsid w:val="006618E8"/>
    <w:pPr>
      <w:suppressAutoHyphens w:val="0"/>
      <w:ind w:left="720" w:firstLine="709"/>
      <w:contextualSpacing/>
    </w:pPr>
    <w:rPr>
      <w:bCs w:val="0"/>
      <w:sz w:val="28"/>
      <w:lang w:eastAsia="ru-RU"/>
    </w:rPr>
  </w:style>
  <w:style w:type="paragraph" w:styleId="23">
    <w:name w:val="Body Text Indent 2"/>
    <w:basedOn w:val="a1"/>
    <w:link w:val="24"/>
    <w:uiPriority w:val="99"/>
    <w:semiHidden/>
    <w:unhideWhenUsed/>
    <w:rsid w:val="006618E8"/>
    <w:pPr>
      <w:suppressAutoHyphens w:val="0"/>
      <w:spacing w:after="120" w:line="480" w:lineRule="auto"/>
      <w:ind w:left="283" w:firstLine="709"/>
    </w:pPr>
    <w:rPr>
      <w:bCs w:val="0"/>
      <w:sz w:val="28"/>
      <w:lang w:eastAsia="ru-RU"/>
    </w:rPr>
  </w:style>
  <w:style w:type="character" w:customStyle="1" w:styleId="24">
    <w:name w:val="Основной текст с отступом 2 Знак"/>
    <w:basedOn w:val="a2"/>
    <w:link w:val="23"/>
    <w:uiPriority w:val="99"/>
    <w:semiHidden/>
    <w:rsid w:val="006618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Indent 3"/>
    <w:basedOn w:val="a1"/>
    <w:link w:val="34"/>
    <w:uiPriority w:val="99"/>
    <w:semiHidden/>
    <w:unhideWhenUsed/>
    <w:rsid w:val="006618E8"/>
    <w:pPr>
      <w:suppressAutoHyphens w:val="0"/>
      <w:spacing w:after="120"/>
      <w:ind w:left="283" w:firstLine="709"/>
    </w:pPr>
    <w:rPr>
      <w:bCs w:val="0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6618E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2A4CD5"/>
    <w:rPr>
      <w:color w:val="605E5C"/>
      <w:shd w:val="clear" w:color="auto" w:fill="E1DFDD"/>
    </w:rPr>
  </w:style>
  <w:style w:type="character" w:styleId="af7">
    <w:name w:val="annotation reference"/>
    <w:basedOn w:val="a2"/>
    <w:uiPriority w:val="99"/>
    <w:semiHidden/>
    <w:unhideWhenUsed/>
    <w:rsid w:val="00156F79"/>
    <w:rPr>
      <w:sz w:val="16"/>
      <w:szCs w:val="16"/>
    </w:rPr>
  </w:style>
  <w:style w:type="paragraph" w:styleId="af8">
    <w:name w:val="annotation text"/>
    <w:basedOn w:val="a1"/>
    <w:link w:val="af9"/>
    <w:uiPriority w:val="99"/>
    <w:unhideWhenUsed/>
    <w:rsid w:val="00156F79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uiPriority w:val="99"/>
    <w:rsid w:val="00156F79"/>
    <w:rPr>
      <w:rFonts w:ascii="Times New Roman" w:eastAsia="Times New Roman" w:hAnsi="Times New Roman" w:cs="Times New Roman"/>
      <w:bCs/>
      <w:sz w:val="20"/>
      <w:szCs w:val="20"/>
      <w:lang w:eastAsia="ar-S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56F79"/>
    <w:rPr>
      <w:b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56F7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25">
    <w:name w:val="Неразрешенное упоминание2"/>
    <w:basedOn w:val="a2"/>
    <w:uiPriority w:val="99"/>
    <w:semiHidden/>
    <w:unhideWhenUsed/>
    <w:rsid w:val="00134CEF"/>
    <w:rPr>
      <w:color w:val="605E5C"/>
      <w:shd w:val="clear" w:color="auto" w:fill="E1DFDD"/>
    </w:rPr>
  </w:style>
  <w:style w:type="character" w:customStyle="1" w:styleId="35">
    <w:name w:val="Неразрешенное упоминание3"/>
    <w:basedOn w:val="a2"/>
    <w:uiPriority w:val="99"/>
    <w:semiHidden/>
    <w:unhideWhenUsed/>
    <w:rsid w:val="0083314C"/>
    <w:rPr>
      <w:color w:val="605E5C"/>
      <w:shd w:val="clear" w:color="auto" w:fill="E1DFDD"/>
    </w:rPr>
  </w:style>
  <w:style w:type="character" w:styleId="afc">
    <w:name w:val="Unresolved Mention"/>
    <w:basedOn w:val="a2"/>
    <w:uiPriority w:val="99"/>
    <w:semiHidden/>
    <w:unhideWhenUsed/>
    <w:rsid w:val="00A42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index.html" TargetMode="External"/><Relationship Id="rId13" Type="http://schemas.openxmlformats.org/officeDocument/2006/relationships/hyperlink" Target="https://habr.com/ru/post/280488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bmstu.wiki/Elastic_Elasticsearc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-soft.info/articles/768/poluchit-spisok-indeksov-v-elasticsearch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astic.co/guide/en/elasticsearch/reference/curren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iptutorial.com/Download/elasticsearch.pd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elastic.co/guide/en/elasticsearch/reference/curr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02213-9FD4-45FB-A09B-D015ED070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3208</Words>
  <Characters>18290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Eveset</dc:creator>
  <cp:keywords/>
  <dc:description/>
  <cp:lastModifiedBy>Grigorev Yury</cp:lastModifiedBy>
  <cp:revision>22</cp:revision>
  <dcterms:created xsi:type="dcterms:W3CDTF">2022-10-29T15:43:00Z</dcterms:created>
  <dcterms:modified xsi:type="dcterms:W3CDTF">2023-10-28T17:36:00Z</dcterms:modified>
</cp:coreProperties>
</file>