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7375" w14:textId="3CF7D5E2" w:rsidR="006618E8" w:rsidRPr="006618E8" w:rsidRDefault="006618E8" w:rsidP="00F047FB">
      <w:pPr>
        <w:jc w:val="center"/>
        <w:rPr>
          <w:b/>
          <w:szCs w:val="28"/>
        </w:rPr>
      </w:pPr>
      <w:r>
        <w:rPr>
          <w:b/>
          <w:szCs w:val="28"/>
        </w:rPr>
        <w:t xml:space="preserve">Григорьев </w:t>
      </w:r>
      <w:proofErr w:type="gramStart"/>
      <w:r>
        <w:rPr>
          <w:b/>
          <w:szCs w:val="28"/>
        </w:rPr>
        <w:t>Ю.А</w:t>
      </w:r>
      <w:proofErr w:type="gramEnd"/>
    </w:p>
    <w:p w14:paraId="500C3B07" w14:textId="77777777" w:rsidR="006618E8" w:rsidRDefault="006618E8" w:rsidP="006618E8">
      <w:pPr>
        <w:ind w:firstLine="567"/>
        <w:jc w:val="center"/>
        <w:rPr>
          <w:b/>
          <w:szCs w:val="28"/>
        </w:rPr>
      </w:pPr>
    </w:p>
    <w:p w14:paraId="18F60040" w14:textId="2A813A5D" w:rsidR="00217B8A" w:rsidRPr="00217B8A" w:rsidRDefault="0030697C" w:rsidP="00217B8A">
      <w:pPr>
        <w:jc w:val="center"/>
        <w:rPr>
          <w:b/>
          <w:bCs w:val="0"/>
          <w:sz w:val="32"/>
          <w:szCs w:val="32"/>
          <w:lang w:eastAsia="ru-RU"/>
        </w:rPr>
      </w:pPr>
      <w:r w:rsidRPr="0030697C">
        <w:rPr>
          <w:b/>
          <w:sz w:val="32"/>
          <w:szCs w:val="32"/>
        </w:rPr>
        <w:t xml:space="preserve">Методические указания к </w:t>
      </w:r>
      <w:r>
        <w:rPr>
          <w:b/>
          <w:sz w:val="32"/>
          <w:szCs w:val="32"/>
        </w:rPr>
        <w:t>л</w:t>
      </w:r>
      <w:r w:rsidR="00217B8A" w:rsidRPr="00217B8A">
        <w:rPr>
          <w:b/>
          <w:bCs w:val="0"/>
          <w:sz w:val="32"/>
          <w:szCs w:val="32"/>
          <w:lang w:eastAsia="ru-RU"/>
        </w:rPr>
        <w:t>абораторн</w:t>
      </w:r>
      <w:r>
        <w:rPr>
          <w:b/>
          <w:bCs w:val="0"/>
          <w:sz w:val="32"/>
          <w:szCs w:val="32"/>
          <w:lang w:eastAsia="ru-RU"/>
        </w:rPr>
        <w:t>ой</w:t>
      </w:r>
      <w:r w:rsidR="00217B8A" w:rsidRPr="00217B8A">
        <w:rPr>
          <w:b/>
          <w:bCs w:val="0"/>
          <w:sz w:val="32"/>
          <w:szCs w:val="32"/>
          <w:lang w:eastAsia="ru-RU"/>
        </w:rPr>
        <w:t xml:space="preserve"> работ</w:t>
      </w:r>
      <w:r>
        <w:rPr>
          <w:b/>
          <w:bCs w:val="0"/>
          <w:sz w:val="32"/>
          <w:szCs w:val="32"/>
          <w:lang w:eastAsia="ru-RU"/>
        </w:rPr>
        <w:t>е</w:t>
      </w:r>
      <w:r w:rsidR="00217B8A" w:rsidRPr="00217B8A">
        <w:rPr>
          <w:b/>
          <w:bCs w:val="0"/>
          <w:sz w:val="32"/>
          <w:szCs w:val="32"/>
          <w:lang w:eastAsia="ru-RU"/>
        </w:rPr>
        <w:t xml:space="preserve"> </w:t>
      </w:r>
      <w:r w:rsidR="003227D9">
        <w:rPr>
          <w:b/>
          <w:bCs w:val="0"/>
          <w:sz w:val="32"/>
          <w:szCs w:val="32"/>
          <w:lang w:eastAsia="ru-RU"/>
        </w:rPr>
        <w:t>6</w:t>
      </w:r>
      <w:r>
        <w:rPr>
          <w:b/>
          <w:bCs w:val="0"/>
          <w:sz w:val="32"/>
          <w:szCs w:val="32"/>
          <w:lang w:eastAsia="ru-RU"/>
        </w:rPr>
        <w:t>.</w:t>
      </w:r>
    </w:p>
    <w:p w14:paraId="594E088F" w14:textId="77777777" w:rsidR="00094733" w:rsidRDefault="00094733" w:rsidP="00217B8A">
      <w:pPr>
        <w:jc w:val="center"/>
        <w:rPr>
          <w:b/>
          <w:bCs w:val="0"/>
          <w:sz w:val="32"/>
          <w:szCs w:val="32"/>
          <w:lang w:eastAsia="ru-RU"/>
        </w:rPr>
      </w:pPr>
    </w:p>
    <w:p w14:paraId="2032395D" w14:textId="69D63221" w:rsidR="00217B8A" w:rsidRPr="003227D9" w:rsidRDefault="003227D9" w:rsidP="00217B8A">
      <w:pPr>
        <w:jc w:val="center"/>
        <w:rPr>
          <w:b/>
          <w:bCs w:val="0"/>
          <w:sz w:val="32"/>
          <w:szCs w:val="32"/>
          <w:lang w:eastAsia="ru-RU"/>
        </w:rPr>
      </w:pPr>
      <w:r>
        <w:rPr>
          <w:b/>
          <w:bCs w:val="0"/>
          <w:sz w:val="32"/>
          <w:szCs w:val="32"/>
          <w:lang w:eastAsia="ru-RU"/>
        </w:rPr>
        <w:t xml:space="preserve">Работа </w:t>
      </w:r>
      <w:proofErr w:type="gramStart"/>
      <w:r>
        <w:rPr>
          <w:b/>
          <w:bCs w:val="0"/>
          <w:sz w:val="32"/>
          <w:szCs w:val="32"/>
          <w:lang w:eastAsia="ru-RU"/>
        </w:rPr>
        <w:t xml:space="preserve">с  </w:t>
      </w:r>
      <w:proofErr w:type="spellStart"/>
      <w:r w:rsidR="007C39D8">
        <w:rPr>
          <w:b/>
          <w:bCs w:val="0"/>
          <w:sz w:val="32"/>
          <w:szCs w:val="32"/>
          <w:lang w:eastAsia="ru-RU"/>
        </w:rPr>
        <w:t>графовой</w:t>
      </w:r>
      <w:proofErr w:type="spellEnd"/>
      <w:proofErr w:type="gramEnd"/>
      <w:r>
        <w:rPr>
          <w:b/>
          <w:bCs w:val="0"/>
          <w:sz w:val="32"/>
          <w:szCs w:val="32"/>
          <w:lang w:eastAsia="ru-RU"/>
        </w:rPr>
        <w:t xml:space="preserve"> базой данных </w:t>
      </w:r>
      <w:r>
        <w:rPr>
          <w:b/>
          <w:bCs w:val="0"/>
          <w:sz w:val="32"/>
          <w:szCs w:val="32"/>
          <w:lang w:val="en-US" w:eastAsia="ru-RU"/>
        </w:rPr>
        <w:t>Neo</w:t>
      </w:r>
      <w:r w:rsidRPr="003227D9">
        <w:rPr>
          <w:b/>
          <w:bCs w:val="0"/>
          <w:sz w:val="32"/>
          <w:szCs w:val="32"/>
          <w:lang w:eastAsia="ru-RU"/>
        </w:rPr>
        <w:t>4</w:t>
      </w:r>
      <w:r>
        <w:rPr>
          <w:b/>
          <w:bCs w:val="0"/>
          <w:sz w:val="32"/>
          <w:szCs w:val="32"/>
          <w:lang w:val="en-US" w:eastAsia="ru-RU"/>
        </w:rPr>
        <w:t>j</w:t>
      </w:r>
      <w:r>
        <w:rPr>
          <w:b/>
          <w:bCs w:val="0"/>
          <w:sz w:val="32"/>
          <w:szCs w:val="32"/>
          <w:lang w:eastAsia="ru-RU"/>
        </w:rPr>
        <w:t xml:space="preserve"> на примере разработки рекомендательной системы </w:t>
      </w:r>
    </w:p>
    <w:p w14:paraId="7A922C78" w14:textId="77777777" w:rsidR="00217B8A" w:rsidRDefault="00217B8A" w:rsidP="00F047FB">
      <w:pPr>
        <w:jc w:val="center"/>
        <w:rPr>
          <w:b/>
          <w:szCs w:val="28"/>
        </w:rPr>
      </w:pPr>
    </w:p>
    <w:p w14:paraId="0CAE0373" w14:textId="77777777" w:rsidR="006618E8" w:rsidRDefault="006618E8" w:rsidP="006618E8">
      <w:pPr>
        <w:ind w:firstLine="567"/>
        <w:jc w:val="center"/>
        <w:rPr>
          <w:b/>
          <w:szCs w:val="28"/>
        </w:rPr>
      </w:pPr>
    </w:p>
    <w:sdt>
      <w:sdtPr>
        <w:rPr>
          <w:rFonts w:ascii="Times New Roman" w:hAnsi="Times New Roman"/>
          <w:b w:val="0"/>
          <w:bCs w:val="0"/>
          <w:color w:val="auto"/>
          <w:sz w:val="28"/>
          <w:szCs w:val="24"/>
          <w:lang w:eastAsia="ru-RU"/>
        </w:rPr>
        <w:id w:val="-1317569737"/>
        <w:docPartObj>
          <w:docPartGallery w:val="Table of Contents"/>
          <w:docPartUnique/>
        </w:docPartObj>
      </w:sdtPr>
      <w:sdtContent>
        <w:p w14:paraId="0AC7000A" w14:textId="77777777" w:rsidR="006618E8" w:rsidRDefault="006618E8" w:rsidP="006618E8">
          <w:pPr>
            <w:pStyle w:val="ad"/>
          </w:pPr>
          <w:r>
            <w:t>Оглавление</w:t>
          </w:r>
        </w:p>
        <w:p w14:paraId="0B4663C1" w14:textId="2B7EB0E9" w:rsidR="00C166A5" w:rsidRDefault="006618E8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1720" w:history="1">
            <w:r w:rsidR="00C166A5" w:rsidRPr="004C29BC">
              <w:rPr>
                <w:rStyle w:val="a5"/>
                <w:noProof/>
              </w:rPr>
              <w:t>1.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>Этап 1. Определение цели лабораторной работы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_Toc26961720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1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266DAB45" w14:textId="6B29CC7F" w:rsidR="00C166A5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1" w:history="1">
            <w:r w:rsidR="00C166A5" w:rsidRPr="004C29BC">
              <w:rPr>
                <w:rStyle w:val="a5"/>
                <w:noProof/>
              </w:rPr>
              <w:t>2.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>Этап 2. Сбор данных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_Toc26961721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1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58504CD5" w14:textId="3B048AC1" w:rsidR="00C166A5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2" w:history="1">
            <w:r w:rsidR="00C166A5" w:rsidRPr="004C29BC">
              <w:rPr>
                <w:rStyle w:val="a5"/>
                <w:noProof/>
              </w:rPr>
              <w:t>3.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>Этап 3. Инсталляция и подготовка данных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_Toc26961722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2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1BA06E42" w14:textId="31D5D06E" w:rsidR="00C166A5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3" w:history="1">
            <w:r w:rsidR="00C166A5" w:rsidRPr="004C29BC">
              <w:rPr>
                <w:rStyle w:val="a5"/>
                <w:noProof/>
              </w:rPr>
              <w:t>3.1.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>Проверка установки Elasticsearch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_Toc26961723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2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74B29C83" w14:textId="1A1E76BF" w:rsidR="00C166A5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4" w:history="1">
            <w:r w:rsidR="00C166A5" w:rsidRPr="004C29BC">
              <w:rPr>
                <w:rStyle w:val="a5"/>
                <w:noProof/>
                <w:lang w:val="en-US"/>
              </w:rPr>
              <w:t>3.2.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 xml:space="preserve">Инсталляция </w:t>
            </w:r>
            <w:r w:rsidR="00C166A5" w:rsidRPr="004C29BC">
              <w:rPr>
                <w:rStyle w:val="a5"/>
                <w:noProof/>
                <w:lang w:val="en-US"/>
              </w:rPr>
              <w:t>Neo4j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_Toc26961724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3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032B32D2" w14:textId="53268B8E" w:rsidR="00C166A5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5" w:history="1">
            <w:r w:rsidR="00C166A5" w:rsidRPr="004C29BC">
              <w:rPr>
                <w:rStyle w:val="a5"/>
                <w:noProof/>
              </w:rPr>
              <w:t>3.3.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>Ввод рецептов в базу данных Elasticsearch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_Toc26961725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4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2B49650D" w14:textId="7F6CE65A" w:rsidR="00C166A5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6" w:history="1">
            <w:r w:rsidR="00C166A5" w:rsidRPr="004C29BC">
              <w:rPr>
                <w:rStyle w:val="a5"/>
                <w:noProof/>
              </w:rPr>
              <w:t>3.4.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 xml:space="preserve">Ввод ингредиентов и рецептов в базу данных </w:t>
            </w:r>
            <w:r w:rsidR="00C166A5" w:rsidRPr="004C29BC">
              <w:rPr>
                <w:rStyle w:val="a5"/>
                <w:noProof/>
                <w:lang w:val="en-US"/>
              </w:rPr>
              <w:t>Neo</w:t>
            </w:r>
            <w:r w:rsidR="00C166A5" w:rsidRPr="004C29BC">
              <w:rPr>
                <w:rStyle w:val="a5"/>
                <w:noProof/>
              </w:rPr>
              <w:t>4</w:t>
            </w:r>
            <w:r w:rsidR="00C166A5" w:rsidRPr="004C29BC">
              <w:rPr>
                <w:rStyle w:val="a5"/>
                <w:noProof/>
                <w:lang w:val="en-US"/>
              </w:rPr>
              <w:t>j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_Toc26961726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6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39B6777F" w14:textId="758EB0A8" w:rsidR="00C166A5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7" w:history="1">
            <w:r w:rsidR="00C166A5" w:rsidRPr="004C29BC">
              <w:rPr>
                <w:rStyle w:val="a5"/>
                <w:noProof/>
              </w:rPr>
              <w:t>4.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noProof/>
              </w:rPr>
              <w:t>Этап 4. Исследование данных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_Toc26961727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7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28131077" w14:textId="554F060C" w:rsidR="00C166A5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8" w:history="1">
            <w:r w:rsidR="00C166A5" w:rsidRPr="004C29BC">
              <w:rPr>
                <w:rStyle w:val="a5"/>
                <w:rFonts w:eastAsia="TimesNewRomanPSMT"/>
                <w:noProof/>
              </w:rPr>
              <w:t>5.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rFonts w:eastAsia="TimesNewRomanPSMT"/>
                <w:noProof/>
              </w:rPr>
              <w:t>Содержание отчета по лабораторной работе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_Toc26961728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9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7E6B6A16" w14:textId="113F04E1" w:rsidR="00C166A5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61729" w:history="1">
            <w:r w:rsidR="00C166A5" w:rsidRPr="004C29BC">
              <w:rPr>
                <w:rStyle w:val="a5"/>
                <w:rFonts w:eastAsia="TimesNewRomanPSMT"/>
                <w:noProof/>
              </w:rPr>
              <w:t>6.</w:t>
            </w:r>
            <w:r w:rsidR="00C16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66A5" w:rsidRPr="004C29BC">
              <w:rPr>
                <w:rStyle w:val="a5"/>
                <w:rFonts w:eastAsia="TimesNewRomanPSMT"/>
                <w:noProof/>
              </w:rPr>
              <w:t>Источники информации</w:t>
            </w:r>
            <w:r w:rsidR="00C166A5">
              <w:rPr>
                <w:noProof/>
                <w:webHidden/>
              </w:rPr>
              <w:tab/>
            </w:r>
            <w:r w:rsidR="00C166A5">
              <w:rPr>
                <w:noProof/>
                <w:webHidden/>
              </w:rPr>
              <w:fldChar w:fldCharType="begin"/>
            </w:r>
            <w:r w:rsidR="00C166A5">
              <w:rPr>
                <w:noProof/>
                <w:webHidden/>
              </w:rPr>
              <w:instrText xml:space="preserve"> PAGEREF _Toc26961729 \h </w:instrText>
            </w:r>
            <w:r w:rsidR="00C166A5">
              <w:rPr>
                <w:noProof/>
                <w:webHidden/>
              </w:rPr>
            </w:r>
            <w:r w:rsidR="00C166A5">
              <w:rPr>
                <w:noProof/>
                <w:webHidden/>
              </w:rPr>
              <w:fldChar w:fldCharType="separate"/>
            </w:r>
            <w:r w:rsidR="00C166A5">
              <w:rPr>
                <w:noProof/>
                <w:webHidden/>
              </w:rPr>
              <w:t>9</w:t>
            </w:r>
            <w:r w:rsidR="00C166A5">
              <w:rPr>
                <w:noProof/>
                <w:webHidden/>
              </w:rPr>
              <w:fldChar w:fldCharType="end"/>
            </w:r>
          </w:hyperlink>
        </w:p>
        <w:p w14:paraId="6B4AAEF4" w14:textId="79D1CB6B" w:rsidR="006618E8" w:rsidRPr="005A2553" w:rsidRDefault="006618E8" w:rsidP="005A2553">
          <w:pPr>
            <w:pStyle w:val="22"/>
            <w:tabs>
              <w:tab w:val="left" w:pos="176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2B26B2FD" w14:textId="77777777" w:rsidR="006618E8" w:rsidRDefault="006618E8" w:rsidP="006618E8">
      <w:pPr>
        <w:ind w:firstLine="567"/>
        <w:jc w:val="center"/>
      </w:pPr>
    </w:p>
    <w:p w14:paraId="0C026AEC" w14:textId="55214432" w:rsidR="00134CEF" w:rsidRDefault="00134CEF" w:rsidP="00134CEF">
      <w:pPr>
        <w:rPr>
          <w:lang w:eastAsia="ru-RU"/>
        </w:rPr>
      </w:pPr>
    </w:p>
    <w:p w14:paraId="78421E5B" w14:textId="14BC9D4D" w:rsidR="0030697C" w:rsidRPr="008F75DE" w:rsidRDefault="0030697C" w:rsidP="0030697C">
      <w:pPr>
        <w:ind w:firstLine="709"/>
        <w:rPr>
          <w:color w:val="FF0000"/>
          <w:sz w:val="28"/>
          <w:szCs w:val="28"/>
          <w:lang w:eastAsia="ru-RU"/>
        </w:rPr>
      </w:pPr>
      <w:r w:rsidRPr="008F75DE">
        <w:rPr>
          <w:color w:val="FF0000"/>
          <w:sz w:val="28"/>
          <w:szCs w:val="28"/>
          <w:lang w:eastAsia="ru-RU"/>
        </w:rPr>
        <w:t>Внимание! Перед выполнением лабораторной работы необходимо полностью прочитать методические указания.</w:t>
      </w:r>
    </w:p>
    <w:p w14:paraId="6E08C18D" w14:textId="77777777" w:rsidR="0030697C" w:rsidRPr="00134CEF" w:rsidRDefault="0030697C" w:rsidP="0030697C">
      <w:pPr>
        <w:ind w:firstLine="709"/>
        <w:rPr>
          <w:lang w:eastAsia="ru-RU"/>
        </w:rPr>
      </w:pPr>
    </w:p>
    <w:p w14:paraId="6FDDABDD" w14:textId="72D90CBA" w:rsidR="0062183A" w:rsidRDefault="007A1A89" w:rsidP="00FC07E8">
      <w:pPr>
        <w:pStyle w:val="1"/>
      </w:pPr>
      <w:bookmarkStart w:id="0" w:name="_Toc26961720"/>
      <w:r>
        <w:t>Этап 1. Определение цели</w:t>
      </w:r>
      <w:r w:rsidR="006618E8">
        <w:t xml:space="preserve"> лабораторной работы</w:t>
      </w:r>
      <w:bookmarkEnd w:id="0"/>
    </w:p>
    <w:p w14:paraId="26173CAA" w14:textId="77777777" w:rsidR="0062183A" w:rsidRPr="0062183A" w:rsidRDefault="0062183A" w:rsidP="00134CEF">
      <w:pPr>
        <w:ind w:firstLine="709"/>
        <w:rPr>
          <w:lang w:eastAsia="ru-RU"/>
        </w:rPr>
      </w:pPr>
    </w:p>
    <w:p w14:paraId="647F1781" w14:textId="5718EE80" w:rsidR="0062183A" w:rsidRDefault="0062183A" w:rsidP="006A67C8">
      <w:pPr>
        <w:ind w:firstLine="709"/>
        <w:jc w:val="both"/>
      </w:pPr>
      <w:r>
        <w:t xml:space="preserve">Целью </w:t>
      </w:r>
      <w:r w:rsidR="00B75830">
        <w:t xml:space="preserve">6-ой </w:t>
      </w:r>
      <w:r>
        <w:t xml:space="preserve">лабораторной работы является </w:t>
      </w:r>
      <w:r w:rsidR="003227D9">
        <w:t xml:space="preserve">изучение работы </w:t>
      </w:r>
      <w:proofErr w:type="spellStart"/>
      <w:r w:rsidR="003227D9">
        <w:t>граф</w:t>
      </w:r>
      <w:r w:rsidR="007C39D8">
        <w:t>овой</w:t>
      </w:r>
      <w:proofErr w:type="spellEnd"/>
      <w:r w:rsidR="003227D9">
        <w:t xml:space="preserve"> базы данных </w:t>
      </w:r>
      <w:r w:rsidR="003227D9">
        <w:rPr>
          <w:lang w:val="en-US"/>
        </w:rPr>
        <w:t>Neo</w:t>
      </w:r>
      <w:r w:rsidR="003227D9" w:rsidRPr="003227D9">
        <w:t>4</w:t>
      </w:r>
      <w:r w:rsidR="003227D9">
        <w:rPr>
          <w:lang w:val="en-US"/>
        </w:rPr>
        <w:t>j</w:t>
      </w:r>
      <w:r w:rsidR="003227D9" w:rsidRPr="003227D9">
        <w:t xml:space="preserve"> </w:t>
      </w:r>
      <w:r w:rsidR="003227D9">
        <w:t xml:space="preserve">и её взаимодействия с </w:t>
      </w:r>
      <w:r w:rsidR="003227D9" w:rsidRPr="003227D9">
        <w:t xml:space="preserve">документной </w:t>
      </w:r>
      <w:proofErr w:type="spellStart"/>
      <w:r w:rsidR="003227D9" w:rsidRPr="003227D9">
        <w:t>NoSQL</w:t>
      </w:r>
      <w:proofErr w:type="spellEnd"/>
      <w:r w:rsidR="003227D9" w:rsidRPr="003227D9">
        <w:t xml:space="preserve"> БД </w:t>
      </w:r>
      <w:bookmarkStart w:id="1" w:name="_Hlk26712147"/>
      <w:proofErr w:type="spellStart"/>
      <w:r w:rsidR="003227D9" w:rsidRPr="003227D9">
        <w:t>Elasticsearch</w:t>
      </w:r>
      <w:bookmarkEnd w:id="1"/>
      <w:proofErr w:type="spellEnd"/>
      <w:r w:rsidR="003227D9" w:rsidRPr="003227D9">
        <w:t xml:space="preserve"> </w:t>
      </w:r>
      <w:r w:rsidR="003227D9">
        <w:t>на примере разработки рекомендательной системы</w:t>
      </w:r>
      <w:r>
        <w:t>.</w:t>
      </w:r>
    </w:p>
    <w:p w14:paraId="0EA9AECF" w14:textId="6647B63E" w:rsidR="003227D9" w:rsidRDefault="007A1A89" w:rsidP="006A67C8">
      <w:pPr>
        <w:ind w:firstLine="709"/>
        <w:jc w:val="both"/>
      </w:pPr>
      <w:r>
        <w:t xml:space="preserve">Строится граф, узлами которого являются рецепты кулинарных блюд и ингредиенты, которые входят в эти блюда (рецепты). Для пользователя определяются предпочтения некоторым блюдам. И на основе анализа пользователю рекомендуются другие </w:t>
      </w:r>
      <w:r w:rsidR="00302C47">
        <w:t>блюда, ингредиенты которых входят в предпочтительные блюда пользователя в максимальном количестве.</w:t>
      </w:r>
    </w:p>
    <w:p w14:paraId="30A1BAA4" w14:textId="4781E98A" w:rsidR="007A1A89" w:rsidRDefault="007A1A89" w:rsidP="006A67C8">
      <w:pPr>
        <w:ind w:firstLine="709"/>
        <w:jc w:val="both"/>
      </w:pPr>
    </w:p>
    <w:p w14:paraId="6AFEB0BB" w14:textId="45ABA155" w:rsidR="007A1A89" w:rsidRPr="007A1A89" w:rsidRDefault="007A1A89" w:rsidP="007A1A89">
      <w:pPr>
        <w:pStyle w:val="1"/>
      </w:pPr>
      <w:bookmarkStart w:id="2" w:name="_Toc26961721"/>
      <w:r w:rsidRPr="007A1A89">
        <w:t>Этап 2. Сбор данных</w:t>
      </w:r>
      <w:bookmarkEnd w:id="2"/>
    </w:p>
    <w:p w14:paraId="15AA6E03" w14:textId="12885A59" w:rsidR="007A1A89" w:rsidRPr="00443096" w:rsidRDefault="00346FA4" w:rsidP="00CE4754">
      <w:pPr>
        <w:tabs>
          <w:tab w:val="left" w:pos="1898"/>
        </w:tabs>
        <w:suppressAutoHyphens w:val="0"/>
        <w:spacing w:line="259" w:lineRule="auto"/>
        <w:rPr>
          <w:bCs w:val="0"/>
        </w:rPr>
      </w:pPr>
      <w:r w:rsidRPr="00443096">
        <w:rPr>
          <w:bCs w:val="0"/>
        </w:rPr>
        <w:tab/>
      </w:r>
    </w:p>
    <w:p w14:paraId="00AD1082" w14:textId="77777777" w:rsidR="00333801" w:rsidRPr="00423030" w:rsidRDefault="00333801" w:rsidP="00333801">
      <w:pPr>
        <w:ind w:firstLine="709"/>
        <w:rPr>
          <w:szCs w:val="28"/>
        </w:rPr>
      </w:pPr>
      <w:r w:rsidRPr="00154002">
        <w:rPr>
          <w:szCs w:val="28"/>
        </w:rPr>
        <w:t>1. Запустите виртуальную машину. Откройте терминал (пункт Open Terminal контекстного меню).</w:t>
      </w:r>
    </w:p>
    <w:p w14:paraId="0A5F0766" w14:textId="051B05BF" w:rsidR="00333801" w:rsidRDefault="00333801" w:rsidP="00333801">
      <w:pPr>
        <w:ind w:firstLine="567"/>
        <w:rPr>
          <w:szCs w:val="28"/>
        </w:rPr>
      </w:pPr>
      <w:r>
        <w:rPr>
          <w:szCs w:val="28"/>
        </w:rPr>
        <w:tab/>
      </w:r>
      <w:bookmarkStart w:id="3" w:name="_Hlk149416118"/>
      <w:r>
        <w:rPr>
          <w:szCs w:val="28"/>
        </w:rPr>
        <w:t xml:space="preserve">2. </w:t>
      </w:r>
      <w:r w:rsidRPr="00DF35C9">
        <w:rPr>
          <w:szCs w:val="28"/>
        </w:rPr>
        <w:t>Создайте каталог lab</w:t>
      </w:r>
      <w:r>
        <w:rPr>
          <w:szCs w:val="28"/>
        </w:rPr>
        <w:t>6</w:t>
      </w:r>
      <w:r w:rsidRPr="00DF35C9">
        <w:rPr>
          <w:szCs w:val="28"/>
        </w:rPr>
        <w:t xml:space="preserve"> в домашнем каталоге /</w:t>
      </w:r>
      <w:proofErr w:type="spellStart"/>
      <w:r w:rsidRPr="00DF35C9">
        <w:rPr>
          <w:szCs w:val="28"/>
        </w:rPr>
        <w:t>home</w:t>
      </w:r>
      <w:proofErr w:type="spellEnd"/>
      <w:r w:rsidRPr="00DF35C9">
        <w:rPr>
          <w:szCs w:val="28"/>
        </w:rPr>
        <w:t>/</w:t>
      </w:r>
      <w:proofErr w:type="spellStart"/>
      <w:r w:rsidRPr="00DF35C9">
        <w:rPr>
          <w:szCs w:val="28"/>
        </w:rPr>
        <w:t>user</w:t>
      </w:r>
      <w:proofErr w:type="spellEnd"/>
    </w:p>
    <w:p w14:paraId="7AAB820F" w14:textId="77777777" w:rsidR="00333801" w:rsidRDefault="00333801" w:rsidP="00333801">
      <w:pPr>
        <w:ind w:firstLine="567"/>
        <w:rPr>
          <w:szCs w:val="28"/>
        </w:rPr>
      </w:pPr>
    </w:p>
    <w:p w14:paraId="20A97306" w14:textId="4ABD8D09" w:rsidR="00333801" w:rsidRPr="00DF35C9" w:rsidRDefault="00333801" w:rsidP="00333801">
      <w:pPr>
        <w:ind w:firstLine="567"/>
        <w:rPr>
          <w:color w:val="FF0000"/>
          <w:szCs w:val="28"/>
        </w:rPr>
      </w:pPr>
      <w:proofErr w:type="spellStart"/>
      <w:r w:rsidRPr="00DF35C9">
        <w:rPr>
          <w:color w:val="FF0000"/>
          <w:szCs w:val="28"/>
        </w:rPr>
        <w:t>mkdir</w:t>
      </w:r>
      <w:proofErr w:type="spellEnd"/>
      <w:r w:rsidRPr="00DF35C9">
        <w:rPr>
          <w:color w:val="FF0000"/>
          <w:szCs w:val="28"/>
        </w:rPr>
        <w:t xml:space="preserve"> lab</w:t>
      </w:r>
      <w:r>
        <w:rPr>
          <w:color w:val="FF0000"/>
          <w:szCs w:val="28"/>
        </w:rPr>
        <w:t>6</w:t>
      </w:r>
    </w:p>
    <w:bookmarkEnd w:id="3"/>
    <w:p w14:paraId="1FAE68E6" w14:textId="77777777" w:rsidR="00333801" w:rsidRDefault="00333801" w:rsidP="00333801">
      <w:pPr>
        <w:ind w:firstLine="567"/>
        <w:rPr>
          <w:szCs w:val="28"/>
        </w:rPr>
      </w:pPr>
    </w:p>
    <w:p w14:paraId="00FB107B" w14:textId="24AF14BC" w:rsidR="00333801" w:rsidRPr="00D91648" w:rsidRDefault="00333801" w:rsidP="00333801">
      <w:pPr>
        <w:ind w:firstLine="567"/>
        <w:rPr>
          <w:szCs w:val="28"/>
        </w:rPr>
      </w:pPr>
      <w:r w:rsidRPr="00DF35C9">
        <w:rPr>
          <w:szCs w:val="28"/>
        </w:rPr>
        <w:t xml:space="preserve">3. </w:t>
      </w:r>
      <w:r w:rsidRPr="004A5381">
        <w:rPr>
          <w:szCs w:val="28"/>
        </w:rPr>
        <w:t xml:space="preserve">Перепишите </w:t>
      </w:r>
      <w:r w:rsidR="00D91648">
        <w:rPr>
          <w:szCs w:val="28"/>
        </w:rPr>
        <w:t xml:space="preserve">4 файла </w:t>
      </w:r>
      <w:r w:rsidRPr="00DF35C9">
        <w:rPr>
          <w:szCs w:val="28"/>
        </w:rPr>
        <w:t xml:space="preserve">из </w:t>
      </w:r>
      <w:proofErr w:type="spellStart"/>
      <w:r w:rsidRPr="00DF35C9">
        <w:rPr>
          <w:szCs w:val="28"/>
        </w:rPr>
        <w:t>яндекс</w:t>
      </w:r>
      <w:proofErr w:type="spellEnd"/>
      <w:r w:rsidRPr="00DF35C9">
        <w:rPr>
          <w:szCs w:val="28"/>
        </w:rPr>
        <w:t>-папки /Файлы/lab</w:t>
      </w:r>
      <w:r>
        <w:rPr>
          <w:szCs w:val="28"/>
        </w:rPr>
        <w:t>6</w:t>
      </w:r>
      <w:r w:rsidRPr="00DF35C9">
        <w:rPr>
          <w:szCs w:val="28"/>
        </w:rPr>
        <w:t xml:space="preserve"> в /</w:t>
      </w:r>
      <w:proofErr w:type="spellStart"/>
      <w:r w:rsidRPr="00DF35C9">
        <w:rPr>
          <w:szCs w:val="28"/>
        </w:rPr>
        <w:t>home</w:t>
      </w:r>
      <w:proofErr w:type="spellEnd"/>
      <w:r w:rsidRPr="00DF35C9">
        <w:rPr>
          <w:szCs w:val="28"/>
        </w:rPr>
        <w:t>/</w:t>
      </w:r>
      <w:proofErr w:type="spellStart"/>
      <w:r w:rsidRPr="00DF35C9">
        <w:rPr>
          <w:szCs w:val="28"/>
        </w:rPr>
        <w:t>user</w:t>
      </w:r>
      <w:proofErr w:type="spellEnd"/>
      <w:r w:rsidRPr="00DF35C9">
        <w:rPr>
          <w:szCs w:val="28"/>
        </w:rPr>
        <w:t>/lab</w:t>
      </w:r>
      <w:r>
        <w:rPr>
          <w:szCs w:val="28"/>
        </w:rPr>
        <w:t>6</w:t>
      </w:r>
      <w:r w:rsidRPr="00DF35C9">
        <w:rPr>
          <w:szCs w:val="28"/>
        </w:rPr>
        <w:t xml:space="preserve"> своей ВМ</w:t>
      </w:r>
      <w:r w:rsidR="00D91648">
        <w:rPr>
          <w:szCs w:val="28"/>
        </w:rPr>
        <w:t>:</w:t>
      </w:r>
      <w:r w:rsidR="00D91648" w:rsidRPr="00D91648">
        <w:rPr>
          <w:bCs w:val="0"/>
        </w:rPr>
        <w:t xml:space="preserve"> </w:t>
      </w:r>
      <w:proofErr w:type="gramStart"/>
      <w:r w:rsidR="00D91648" w:rsidRPr="00346FA4">
        <w:rPr>
          <w:bCs w:val="0"/>
          <w:lang w:val="en-US"/>
        </w:rPr>
        <w:t>recipes</w:t>
      </w:r>
      <w:r w:rsidR="00D91648" w:rsidRPr="00EB2080">
        <w:rPr>
          <w:bCs w:val="0"/>
        </w:rPr>
        <w:t>.</w:t>
      </w:r>
      <w:proofErr w:type="spellStart"/>
      <w:r w:rsidR="00D91648" w:rsidRPr="00346FA4">
        <w:rPr>
          <w:bCs w:val="0"/>
          <w:lang w:val="en-US"/>
        </w:rPr>
        <w:t>json</w:t>
      </w:r>
      <w:proofErr w:type="spellEnd"/>
      <w:proofErr w:type="gramEnd"/>
      <w:r w:rsidR="00D91648">
        <w:rPr>
          <w:bCs w:val="0"/>
        </w:rPr>
        <w:t xml:space="preserve">, </w:t>
      </w:r>
      <w:r w:rsidR="00D91648" w:rsidRPr="00D91648">
        <w:rPr>
          <w:bCs w:val="0"/>
        </w:rPr>
        <w:t>ingredients.txt</w:t>
      </w:r>
      <w:r w:rsidR="00D91648">
        <w:rPr>
          <w:bCs w:val="0"/>
        </w:rPr>
        <w:t>,</w:t>
      </w:r>
      <w:r w:rsidR="00D91648" w:rsidRPr="00D91648">
        <w:t xml:space="preserve"> </w:t>
      </w:r>
      <w:r w:rsidR="00D91648" w:rsidRPr="00D91648">
        <w:rPr>
          <w:bCs w:val="0"/>
        </w:rPr>
        <w:t>f1.py</w:t>
      </w:r>
      <w:r w:rsidR="00D91648">
        <w:rPr>
          <w:bCs w:val="0"/>
        </w:rPr>
        <w:t>,</w:t>
      </w:r>
      <w:r w:rsidR="00D91648" w:rsidRPr="00D91648">
        <w:rPr>
          <w:bCs w:val="0"/>
        </w:rPr>
        <w:t xml:space="preserve"> f</w:t>
      </w:r>
      <w:r w:rsidR="00D91648">
        <w:rPr>
          <w:bCs w:val="0"/>
        </w:rPr>
        <w:t>2</w:t>
      </w:r>
      <w:r w:rsidR="00D91648" w:rsidRPr="00D91648">
        <w:rPr>
          <w:bCs w:val="0"/>
        </w:rPr>
        <w:t>.py</w:t>
      </w:r>
      <w:r w:rsidR="00D91648">
        <w:rPr>
          <w:bCs w:val="0"/>
        </w:rPr>
        <w:t>.</w:t>
      </w:r>
    </w:p>
    <w:p w14:paraId="0929DED6" w14:textId="3DD97B64" w:rsidR="007A01F8" w:rsidRPr="00333801" w:rsidRDefault="007A01F8" w:rsidP="007A1A89">
      <w:pPr>
        <w:suppressAutoHyphens w:val="0"/>
        <w:spacing w:line="259" w:lineRule="auto"/>
        <w:ind w:firstLine="709"/>
        <w:rPr>
          <w:bCs w:val="0"/>
        </w:rPr>
      </w:pPr>
    </w:p>
    <w:p w14:paraId="60FEEBCB" w14:textId="54187198" w:rsidR="00EB2080" w:rsidRDefault="00EB2080" w:rsidP="007A1A89">
      <w:pPr>
        <w:suppressAutoHyphens w:val="0"/>
        <w:spacing w:line="259" w:lineRule="auto"/>
        <w:ind w:firstLine="709"/>
        <w:rPr>
          <w:bCs w:val="0"/>
        </w:rPr>
      </w:pPr>
      <w:r>
        <w:rPr>
          <w:bCs w:val="0"/>
        </w:rPr>
        <w:lastRenderedPageBreak/>
        <w:t xml:space="preserve">1. </w:t>
      </w:r>
      <w:proofErr w:type="gramStart"/>
      <w:r w:rsidR="00346FA4" w:rsidRPr="00346FA4">
        <w:rPr>
          <w:bCs w:val="0"/>
          <w:lang w:val="en-US"/>
        </w:rPr>
        <w:t>recipes</w:t>
      </w:r>
      <w:r w:rsidR="00346FA4" w:rsidRPr="00EB2080">
        <w:rPr>
          <w:bCs w:val="0"/>
        </w:rPr>
        <w:t>.</w:t>
      </w:r>
      <w:proofErr w:type="spellStart"/>
      <w:r w:rsidR="00346FA4" w:rsidRPr="00346FA4">
        <w:rPr>
          <w:bCs w:val="0"/>
          <w:lang w:val="en-US"/>
        </w:rPr>
        <w:t>json</w:t>
      </w:r>
      <w:proofErr w:type="spellEnd"/>
      <w:proofErr w:type="gramEnd"/>
      <w:r w:rsidR="00346FA4" w:rsidRPr="00EB2080">
        <w:rPr>
          <w:bCs w:val="0"/>
        </w:rPr>
        <w:t xml:space="preserve"> </w:t>
      </w:r>
      <w:r>
        <w:rPr>
          <w:bCs w:val="0"/>
        </w:rPr>
        <w:t>–</w:t>
      </w:r>
      <w:r w:rsidR="00346FA4" w:rsidRPr="00EB2080">
        <w:rPr>
          <w:bCs w:val="0"/>
        </w:rPr>
        <w:t xml:space="preserve"> </w:t>
      </w:r>
      <w:r>
        <w:rPr>
          <w:bCs w:val="0"/>
        </w:rPr>
        <w:t xml:space="preserve">это файл </w:t>
      </w:r>
      <w:proofErr w:type="spellStart"/>
      <w:r w:rsidRPr="00346FA4">
        <w:rPr>
          <w:bCs w:val="0"/>
          <w:lang w:val="en-US"/>
        </w:rPr>
        <w:t>json</w:t>
      </w:r>
      <w:proofErr w:type="spellEnd"/>
      <w:r>
        <w:rPr>
          <w:bCs w:val="0"/>
        </w:rPr>
        <w:t>, в котором хранятся описания рецептов блюд</w:t>
      </w:r>
      <w:r w:rsidR="00220B51">
        <w:rPr>
          <w:bCs w:val="0"/>
        </w:rPr>
        <w:t xml:space="preserve"> (их более 100 тысяч)</w:t>
      </w:r>
      <w:r>
        <w:rPr>
          <w:bCs w:val="0"/>
        </w:rPr>
        <w:t>. Пример описания одного рецепта приведён ниже:</w:t>
      </w:r>
    </w:p>
    <w:p w14:paraId="0C0C4F64" w14:textId="77777777" w:rsidR="00EB2080" w:rsidRDefault="00EB2080" w:rsidP="007A1A89">
      <w:pPr>
        <w:suppressAutoHyphens w:val="0"/>
        <w:spacing w:line="259" w:lineRule="auto"/>
        <w:ind w:firstLine="709"/>
        <w:rPr>
          <w:bCs w:val="0"/>
        </w:rPr>
      </w:pPr>
    </w:p>
    <w:p w14:paraId="134B820A" w14:textId="77777777" w:rsidR="00EB2080" w:rsidRPr="00592023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</w:pPr>
      <w:r w:rsidRPr="00EB2080">
        <w:rPr>
          <w:rFonts w:asciiTheme="majorHAnsi" w:hAnsiTheme="majorHAnsi" w:cstheme="majorHAnsi"/>
          <w:bCs w:val="0"/>
          <w:sz w:val="20"/>
          <w:szCs w:val="20"/>
        </w:rPr>
        <w:t xml:space="preserve"> </w:t>
      </w:r>
      <w:proofErr w:type="gramStart"/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{ "</w:t>
      </w:r>
      <w:proofErr w:type="gramEnd"/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_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id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" : { "$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oid</w:t>
      </w:r>
      <w:proofErr w:type="spellEnd"/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" : "5160756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b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96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cc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62079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cc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2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db</w:t>
      </w:r>
      <w:proofErr w:type="spellEnd"/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15" },</w:t>
      </w:r>
    </w:p>
    <w:p w14:paraId="52C86E9B" w14:textId="77777777" w:rsidR="00EB2080" w:rsidRPr="00592023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</w:pP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"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name</w:t>
      </w:r>
      <w:proofErr w:type="gramStart"/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" :</w:t>
      </w:r>
      <w:proofErr w:type="gramEnd"/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 xml:space="preserve"> "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Drop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 xml:space="preserve"> 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Biscuits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 xml:space="preserve"> 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and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 xml:space="preserve"> 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Sausage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 xml:space="preserve"> </w:t>
      </w: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Gravy</w:t>
      </w:r>
      <w:r w:rsidRPr="00592023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",</w:t>
      </w:r>
    </w:p>
    <w:p w14:paraId="6E481A41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"ingredients</w:t>
      </w:r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"Biscuits\n3 cups All-purpose Flour\n2 Tablespoons Baking</w:t>
      </w:r>
    </w:p>
    <w:p w14:paraId="5F2429AB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Powder\n1/2 teaspoon Salt\n1-1/2 stick (3/4 Cup) Cold Butter, Cut Into</w:t>
      </w:r>
    </w:p>
    <w:p w14:paraId="095F8148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Pieces\n1-1/4 cup 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Butermilk</w:t>
      </w:r>
      <w:proofErr w:type="spell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\n SAUSAGE GRAVY\n1 pound Breakfast Sausage,</w:t>
      </w:r>
    </w:p>
    <w:p w14:paraId="2FEF59CF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Hot Or Mild\n1/3 cup All-purpose Flour\n4 cups Whole Milk\n1/2 teaspoon</w:t>
      </w:r>
    </w:p>
    <w:p w14:paraId="0C552BF3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Seasoned Salt\n2 teaspoons Black Pepper, More </w:t>
      </w:r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To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Taste",</w:t>
      </w:r>
    </w:p>
    <w:p w14:paraId="3A83C346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url</w:t>
      </w:r>
      <w:proofErr w:type="spellEnd"/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"http://thepioneerwoman.com/cooking/2013/03/drop-biscuits-andsausage-</w:t>
      </w:r>
    </w:p>
    <w:p w14:paraId="6BE71E88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gravy/",</w:t>
      </w:r>
    </w:p>
    <w:p w14:paraId="1C8B39E6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"image</w:t>
      </w:r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"http://static.thepioneerwoman.com/cooking/files/2013/03/</w:t>
      </w:r>
    </w:p>
    <w:p w14:paraId="2438F503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bisgrav.jpg",</w:t>
      </w:r>
    </w:p>
    <w:p w14:paraId="381C405E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ts</w:t>
      </w:r>
      <w:proofErr w:type="spellEnd"/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{ "$date" : 1365276011104 },</w:t>
      </w:r>
    </w:p>
    <w:p w14:paraId="2EDE2C8B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cookTime</w:t>
      </w:r>
      <w:proofErr w:type="spellEnd"/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"PT30M",</w:t>
      </w:r>
    </w:p>
    <w:p w14:paraId="1C5F9489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"source</w:t>
      </w:r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thepioneerwoman</w:t>
      </w:r>
      <w:proofErr w:type="spell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",</w:t>
      </w:r>
    </w:p>
    <w:p w14:paraId="19D1FC8D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recipeYield</w:t>
      </w:r>
      <w:proofErr w:type="spellEnd"/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"12",</w:t>
      </w:r>
    </w:p>
    <w:p w14:paraId="27D26A37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datePublished</w:t>
      </w:r>
      <w:proofErr w:type="spellEnd"/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"2013-03-11",</w:t>
      </w:r>
    </w:p>
    <w:p w14:paraId="4E419446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</w:t>
      </w:r>
      <w:proofErr w:type="spell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prepTime</w:t>
      </w:r>
      <w:proofErr w:type="spellEnd"/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"PT10M",</w:t>
      </w:r>
    </w:p>
    <w:p w14:paraId="44E22888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"description</w:t>
      </w:r>
      <w:proofErr w:type="gramStart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" :</w:t>
      </w:r>
      <w:proofErr w:type="gramEnd"/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 xml:space="preserve"> "Late Saturday afternoon, after Marlboro Man had returned</w:t>
      </w:r>
    </w:p>
    <w:p w14:paraId="3339C0D9" w14:textId="77777777" w:rsidR="00EB2080" w:rsidRPr="00EB2080" w:rsidRDefault="00EB2080" w:rsidP="00EB2080">
      <w:pPr>
        <w:suppressAutoHyphens w:val="0"/>
        <w:autoSpaceDE w:val="0"/>
        <w:autoSpaceDN w:val="0"/>
        <w:adjustRightInd w:val="0"/>
        <w:ind w:left="708"/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val="en-US" w:eastAsia="en-US"/>
        </w:rPr>
        <w:t>home with the soccer-playing girls, and I had returned home with the..."</w:t>
      </w:r>
    </w:p>
    <w:p w14:paraId="00028409" w14:textId="49A81DB2" w:rsidR="007A01F8" w:rsidRPr="00EB2080" w:rsidRDefault="00EB2080" w:rsidP="00EB2080">
      <w:pPr>
        <w:suppressAutoHyphens w:val="0"/>
        <w:spacing w:line="259" w:lineRule="auto"/>
        <w:ind w:left="708" w:firstLine="709"/>
        <w:rPr>
          <w:rFonts w:asciiTheme="majorHAnsi" w:hAnsiTheme="majorHAnsi" w:cstheme="majorHAnsi"/>
          <w:bCs w:val="0"/>
          <w:sz w:val="20"/>
          <w:szCs w:val="20"/>
        </w:rPr>
      </w:pPr>
      <w:r w:rsidRPr="00EB2080">
        <w:rPr>
          <w:rFonts w:asciiTheme="majorHAnsi" w:eastAsiaTheme="minorHAnsi" w:hAnsiTheme="majorHAnsi" w:cstheme="majorHAnsi"/>
          <w:bCs w:val="0"/>
          <w:sz w:val="20"/>
          <w:szCs w:val="20"/>
          <w:lang w:eastAsia="en-US"/>
        </w:rPr>
        <w:t>}</w:t>
      </w:r>
    </w:p>
    <w:p w14:paraId="0800B635" w14:textId="5EA61399" w:rsidR="00EB2080" w:rsidRPr="00A261A1" w:rsidRDefault="00D7294B" w:rsidP="007A1A89">
      <w:pPr>
        <w:suppressAutoHyphens w:val="0"/>
        <w:spacing w:line="259" w:lineRule="auto"/>
        <w:ind w:firstLine="709"/>
        <w:rPr>
          <w:bCs w:val="0"/>
        </w:rPr>
      </w:pPr>
      <w:r w:rsidRPr="00A261A1">
        <w:rPr>
          <w:bCs w:val="0"/>
        </w:rPr>
        <w:t>...</w:t>
      </w:r>
    </w:p>
    <w:p w14:paraId="244ACF77" w14:textId="77777777" w:rsidR="00D7294B" w:rsidRPr="00BA1AF4" w:rsidRDefault="00D7294B" w:rsidP="007A1A89">
      <w:pPr>
        <w:suppressAutoHyphens w:val="0"/>
        <w:spacing w:line="259" w:lineRule="auto"/>
        <w:ind w:firstLine="709"/>
        <w:rPr>
          <w:bCs w:val="0"/>
        </w:rPr>
      </w:pPr>
    </w:p>
    <w:p w14:paraId="5D05AD62" w14:textId="34D7389C" w:rsidR="007A01F8" w:rsidRDefault="00EB2080" w:rsidP="007A1A89">
      <w:pPr>
        <w:suppressAutoHyphens w:val="0"/>
        <w:spacing w:line="259" w:lineRule="auto"/>
        <w:ind w:firstLine="709"/>
        <w:rPr>
          <w:bCs w:val="0"/>
        </w:rPr>
      </w:pPr>
      <w:r>
        <w:rPr>
          <w:bCs w:val="0"/>
        </w:rPr>
        <w:t xml:space="preserve">2. </w:t>
      </w:r>
      <w:bookmarkStart w:id="4" w:name="_Hlk150533983"/>
      <w:r w:rsidR="00346FA4" w:rsidRPr="00346FA4">
        <w:rPr>
          <w:bCs w:val="0"/>
          <w:lang w:val="en-US"/>
        </w:rPr>
        <w:t>ingredients</w:t>
      </w:r>
      <w:r w:rsidR="00346FA4" w:rsidRPr="00EB2080">
        <w:rPr>
          <w:bCs w:val="0"/>
        </w:rPr>
        <w:t>.</w:t>
      </w:r>
      <w:r w:rsidR="00346FA4">
        <w:rPr>
          <w:bCs w:val="0"/>
          <w:lang w:val="en-US"/>
        </w:rPr>
        <w:t>txt</w:t>
      </w:r>
      <w:r w:rsidR="00346FA4" w:rsidRPr="00EB2080">
        <w:rPr>
          <w:bCs w:val="0"/>
        </w:rPr>
        <w:t xml:space="preserve"> </w:t>
      </w:r>
      <w:bookmarkEnd w:id="4"/>
      <w:r w:rsidR="00346FA4" w:rsidRPr="00EB2080">
        <w:rPr>
          <w:bCs w:val="0"/>
        </w:rPr>
        <w:t xml:space="preserve">– </w:t>
      </w:r>
      <w:r>
        <w:rPr>
          <w:bCs w:val="0"/>
        </w:rPr>
        <w:t>это текстовый файл, в котором хранится список ингредиентов, которые входят в рецепты</w:t>
      </w:r>
      <w:r w:rsidR="00220B51">
        <w:rPr>
          <w:bCs w:val="0"/>
        </w:rPr>
        <w:t xml:space="preserve"> (их более 800)</w:t>
      </w:r>
      <w:r>
        <w:rPr>
          <w:bCs w:val="0"/>
        </w:rPr>
        <w:t>. Примеры ингредиентов приведены ниже:</w:t>
      </w:r>
    </w:p>
    <w:p w14:paraId="72276A8A" w14:textId="77777777" w:rsidR="00EB2080" w:rsidRPr="006B0763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r w:rsidRPr="00EB2080">
        <w:rPr>
          <w:rFonts w:asciiTheme="majorHAnsi" w:hAnsiTheme="majorHAnsi" w:cstheme="majorHAnsi"/>
          <w:bCs w:val="0"/>
          <w:sz w:val="20"/>
          <w:szCs w:val="20"/>
          <w:lang w:val="en-US"/>
        </w:rPr>
        <w:t>Ditalini</w:t>
      </w:r>
    </w:p>
    <w:p w14:paraId="6D2F31FB" w14:textId="77777777" w:rsidR="00EB2080" w:rsidRPr="006B0763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r w:rsidRPr="00EB2080">
        <w:rPr>
          <w:rFonts w:asciiTheme="majorHAnsi" w:hAnsiTheme="majorHAnsi" w:cstheme="majorHAnsi"/>
          <w:bCs w:val="0"/>
          <w:sz w:val="20"/>
          <w:szCs w:val="20"/>
          <w:lang w:val="en-US"/>
        </w:rPr>
        <w:t>Egg</w:t>
      </w:r>
      <w:r w:rsidRPr="006B0763">
        <w:rPr>
          <w:rFonts w:asciiTheme="majorHAnsi" w:hAnsiTheme="majorHAnsi" w:cstheme="majorHAnsi"/>
          <w:bCs w:val="0"/>
          <w:sz w:val="20"/>
          <w:szCs w:val="20"/>
        </w:rPr>
        <w:t xml:space="preserve"> </w:t>
      </w:r>
      <w:r w:rsidRPr="00EB2080">
        <w:rPr>
          <w:rFonts w:asciiTheme="majorHAnsi" w:hAnsiTheme="majorHAnsi" w:cstheme="majorHAnsi"/>
          <w:bCs w:val="0"/>
          <w:sz w:val="20"/>
          <w:szCs w:val="20"/>
          <w:lang w:val="en-US"/>
        </w:rPr>
        <w:t>Noodles</w:t>
      </w:r>
    </w:p>
    <w:p w14:paraId="469D6225" w14:textId="77777777" w:rsidR="00EB2080" w:rsidRPr="006B0763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r w:rsidRPr="00EB2080">
        <w:rPr>
          <w:rFonts w:asciiTheme="majorHAnsi" w:hAnsiTheme="majorHAnsi" w:cstheme="majorHAnsi"/>
          <w:bCs w:val="0"/>
          <w:sz w:val="20"/>
          <w:szCs w:val="20"/>
          <w:lang w:val="en-US"/>
        </w:rPr>
        <w:t>Farfalle</w:t>
      </w:r>
    </w:p>
    <w:p w14:paraId="1ECAF7F1" w14:textId="77777777" w:rsidR="00EB2080" w:rsidRPr="006B0763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r w:rsidRPr="00EB2080">
        <w:rPr>
          <w:rFonts w:asciiTheme="majorHAnsi" w:hAnsiTheme="majorHAnsi" w:cstheme="majorHAnsi"/>
          <w:bCs w:val="0"/>
          <w:sz w:val="20"/>
          <w:szCs w:val="20"/>
          <w:lang w:val="en-US"/>
        </w:rPr>
        <w:t>Fettuccine</w:t>
      </w:r>
    </w:p>
    <w:p w14:paraId="6B968B80" w14:textId="77777777" w:rsidR="00EB2080" w:rsidRPr="006B0763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r w:rsidRPr="00EB2080">
        <w:rPr>
          <w:rFonts w:asciiTheme="majorHAnsi" w:hAnsiTheme="majorHAnsi" w:cstheme="majorHAnsi"/>
          <w:bCs w:val="0"/>
          <w:sz w:val="20"/>
          <w:szCs w:val="20"/>
          <w:lang w:val="en-US"/>
        </w:rPr>
        <w:t>Fusilli</w:t>
      </w:r>
    </w:p>
    <w:p w14:paraId="09729B20" w14:textId="77777777" w:rsidR="00EB2080" w:rsidRPr="00EB2080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proofErr w:type="spellStart"/>
      <w:r w:rsidRPr="00EB2080">
        <w:rPr>
          <w:rFonts w:asciiTheme="majorHAnsi" w:hAnsiTheme="majorHAnsi" w:cstheme="majorHAnsi"/>
          <w:bCs w:val="0"/>
          <w:sz w:val="20"/>
          <w:szCs w:val="20"/>
        </w:rPr>
        <w:t>Lasagna</w:t>
      </w:r>
      <w:proofErr w:type="spellEnd"/>
    </w:p>
    <w:p w14:paraId="0CB5C437" w14:textId="77777777" w:rsidR="00EB2080" w:rsidRPr="00EB2080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proofErr w:type="spellStart"/>
      <w:r w:rsidRPr="00EB2080">
        <w:rPr>
          <w:rFonts w:asciiTheme="majorHAnsi" w:hAnsiTheme="majorHAnsi" w:cstheme="majorHAnsi"/>
          <w:bCs w:val="0"/>
          <w:sz w:val="20"/>
          <w:szCs w:val="20"/>
        </w:rPr>
        <w:t>Linguine</w:t>
      </w:r>
      <w:proofErr w:type="spellEnd"/>
    </w:p>
    <w:p w14:paraId="34351E30" w14:textId="77777777" w:rsidR="00EB2080" w:rsidRPr="00EB2080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proofErr w:type="spellStart"/>
      <w:r w:rsidRPr="00EB2080">
        <w:rPr>
          <w:rFonts w:asciiTheme="majorHAnsi" w:hAnsiTheme="majorHAnsi" w:cstheme="majorHAnsi"/>
          <w:bCs w:val="0"/>
          <w:sz w:val="20"/>
          <w:szCs w:val="20"/>
        </w:rPr>
        <w:t>Macaroni</w:t>
      </w:r>
      <w:proofErr w:type="spellEnd"/>
    </w:p>
    <w:p w14:paraId="4C5CD1D4" w14:textId="74D3F7B8" w:rsidR="00EB2080" w:rsidRPr="00EB2080" w:rsidRDefault="00EB2080" w:rsidP="00EB2080">
      <w:pPr>
        <w:suppressAutoHyphens w:val="0"/>
        <w:spacing w:line="259" w:lineRule="auto"/>
        <w:ind w:firstLine="709"/>
        <w:rPr>
          <w:rFonts w:asciiTheme="majorHAnsi" w:hAnsiTheme="majorHAnsi" w:cstheme="majorHAnsi"/>
          <w:bCs w:val="0"/>
          <w:sz w:val="20"/>
          <w:szCs w:val="20"/>
        </w:rPr>
      </w:pPr>
      <w:proofErr w:type="spellStart"/>
      <w:r w:rsidRPr="00EB2080">
        <w:rPr>
          <w:rFonts w:asciiTheme="majorHAnsi" w:hAnsiTheme="majorHAnsi" w:cstheme="majorHAnsi"/>
          <w:bCs w:val="0"/>
          <w:sz w:val="20"/>
          <w:szCs w:val="20"/>
        </w:rPr>
        <w:t>Orzo</w:t>
      </w:r>
      <w:proofErr w:type="spellEnd"/>
    </w:p>
    <w:p w14:paraId="7BFEFB37" w14:textId="089E5789" w:rsidR="00EB2080" w:rsidRPr="00A261A1" w:rsidRDefault="00D7294B" w:rsidP="007A1A89">
      <w:pPr>
        <w:suppressAutoHyphens w:val="0"/>
        <w:spacing w:line="259" w:lineRule="auto"/>
        <w:ind w:firstLine="709"/>
        <w:rPr>
          <w:bCs w:val="0"/>
        </w:rPr>
      </w:pPr>
      <w:r w:rsidRPr="00A261A1">
        <w:rPr>
          <w:bCs w:val="0"/>
        </w:rPr>
        <w:t>...</w:t>
      </w:r>
    </w:p>
    <w:p w14:paraId="3D90D5F2" w14:textId="77777777" w:rsidR="00D7294B" w:rsidRPr="00A261A1" w:rsidRDefault="00D7294B" w:rsidP="007A1A89">
      <w:pPr>
        <w:suppressAutoHyphens w:val="0"/>
        <w:spacing w:line="259" w:lineRule="auto"/>
        <w:ind w:firstLine="709"/>
        <w:rPr>
          <w:bCs w:val="0"/>
        </w:rPr>
      </w:pPr>
    </w:p>
    <w:p w14:paraId="56A1EC06" w14:textId="7F1C8B8A" w:rsidR="00346FA4" w:rsidRDefault="00EB2080" w:rsidP="007A1A89">
      <w:pPr>
        <w:suppressAutoHyphens w:val="0"/>
        <w:spacing w:line="259" w:lineRule="auto"/>
        <w:ind w:firstLine="709"/>
        <w:rPr>
          <w:bCs w:val="0"/>
        </w:rPr>
      </w:pPr>
      <w:r>
        <w:rPr>
          <w:bCs w:val="0"/>
        </w:rPr>
        <w:t xml:space="preserve">3. </w:t>
      </w:r>
      <w:bookmarkStart w:id="5" w:name="_Hlk150534009"/>
      <w:r w:rsidR="00346FA4">
        <w:rPr>
          <w:bCs w:val="0"/>
          <w:lang w:val="en-US"/>
        </w:rPr>
        <w:t>f</w:t>
      </w:r>
      <w:r w:rsidR="00346FA4" w:rsidRPr="00B23C61">
        <w:rPr>
          <w:bCs w:val="0"/>
        </w:rPr>
        <w:t>1.</w:t>
      </w:r>
      <w:proofErr w:type="spellStart"/>
      <w:r w:rsidR="00346FA4">
        <w:rPr>
          <w:bCs w:val="0"/>
          <w:lang w:val="en-US"/>
        </w:rPr>
        <w:t>py</w:t>
      </w:r>
      <w:proofErr w:type="spellEnd"/>
      <w:r w:rsidR="00346FA4" w:rsidRPr="00B23C61">
        <w:rPr>
          <w:bCs w:val="0"/>
        </w:rPr>
        <w:t xml:space="preserve"> </w:t>
      </w:r>
      <w:bookmarkEnd w:id="5"/>
      <w:r w:rsidR="00346FA4" w:rsidRPr="00B23C61">
        <w:rPr>
          <w:bCs w:val="0"/>
        </w:rPr>
        <w:t>–</w:t>
      </w:r>
      <w:r w:rsidR="00B23C61">
        <w:rPr>
          <w:bCs w:val="0"/>
        </w:rPr>
        <w:t xml:space="preserve"> это программа, которая вводит рецепты в базу данных </w:t>
      </w:r>
      <w:proofErr w:type="spellStart"/>
      <w:r w:rsidR="00220B51" w:rsidRPr="00220B51">
        <w:rPr>
          <w:bCs w:val="0"/>
        </w:rPr>
        <w:t>Elasticsearch</w:t>
      </w:r>
      <w:proofErr w:type="spellEnd"/>
      <w:r w:rsidR="00220B51" w:rsidRPr="00220B51">
        <w:rPr>
          <w:bCs w:val="0"/>
        </w:rPr>
        <w:t xml:space="preserve"> </w:t>
      </w:r>
      <w:r w:rsidR="00560BC8">
        <w:rPr>
          <w:bCs w:val="0"/>
        </w:rPr>
        <w:t xml:space="preserve">(см. пункт </w:t>
      </w:r>
      <w:r w:rsidR="00560BC8">
        <w:rPr>
          <w:bCs w:val="0"/>
        </w:rPr>
        <w:fldChar w:fldCharType="begin"/>
      </w:r>
      <w:r w:rsidR="00560BC8">
        <w:rPr>
          <w:bCs w:val="0"/>
        </w:rPr>
        <w:instrText xml:space="preserve"> REF _Ref26883988 \r \h </w:instrText>
      </w:r>
      <w:r w:rsidR="00560BC8">
        <w:rPr>
          <w:bCs w:val="0"/>
        </w:rPr>
      </w:r>
      <w:r w:rsidR="00560BC8">
        <w:rPr>
          <w:bCs w:val="0"/>
        </w:rPr>
        <w:fldChar w:fldCharType="separate"/>
      </w:r>
      <w:r w:rsidR="00C166A5">
        <w:rPr>
          <w:bCs w:val="0"/>
        </w:rPr>
        <w:t>3.3</w:t>
      </w:r>
      <w:r w:rsidR="00560BC8">
        <w:rPr>
          <w:bCs w:val="0"/>
        </w:rPr>
        <w:fldChar w:fldCharType="end"/>
      </w:r>
      <w:r w:rsidR="00560BC8">
        <w:rPr>
          <w:bCs w:val="0"/>
        </w:rPr>
        <w:t>).</w:t>
      </w:r>
    </w:p>
    <w:p w14:paraId="7CB9E2EF" w14:textId="77777777" w:rsidR="00560BC8" w:rsidRPr="00B23C61" w:rsidRDefault="00560BC8" w:rsidP="007A1A89">
      <w:pPr>
        <w:suppressAutoHyphens w:val="0"/>
        <w:spacing w:line="259" w:lineRule="auto"/>
        <w:ind w:firstLine="709"/>
        <w:rPr>
          <w:bCs w:val="0"/>
        </w:rPr>
      </w:pPr>
    </w:p>
    <w:p w14:paraId="455E5CCC" w14:textId="0DEBF0DB" w:rsidR="00346FA4" w:rsidRPr="00560BC8" w:rsidRDefault="00EB2080" w:rsidP="007A1A89">
      <w:pPr>
        <w:suppressAutoHyphens w:val="0"/>
        <w:spacing w:line="259" w:lineRule="auto"/>
        <w:ind w:firstLine="709"/>
        <w:rPr>
          <w:bCs w:val="0"/>
        </w:rPr>
      </w:pPr>
      <w:r>
        <w:rPr>
          <w:bCs w:val="0"/>
        </w:rPr>
        <w:t xml:space="preserve">4. </w:t>
      </w:r>
      <w:r w:rsidR="00346FA4">
        <w:rPr>
          <w:bCs w:val="0"/>
          <w:lang w:val="en-US"/>
        </w:rPr>
        <w:t>f</w:t>
      </w:r>
      <w:r w:rsidR="00346FA4" w:rsidRPr="00560BC8">
        <w:rPr>
          <w:bCs w:val="0"/>
        </w:rPr>
        <w:t>2.</w:t>
      </w:r>
      <w:proofErr w:type="spellStart"/>
      <w:r w:rsidR="00346FA4">
        <w:rPr>
          <w:bCs w:val="0"/>
          <w:lang w:val="en-US"/>
        </w:rPr>
        <w:t>py</w:t>
      </w:r>
      <w:proofErr w:type="spellEnd"/>
      <w:r w:rsidR="00346FA4" w:rsidRPr="00560BC8">
        <w:rPr>
          <w:bCs w:val="0"/>
        </w:rPr>
        <w:t xml:space="preserve"> </w:t>
      </w:r>
      <w:proofErr w:type="gramStart"/>
      <w:r w:rsidR="00346FA4" w:rsidRPr="00560BC8">
        <w:rPr>
          <w:bCs w:val="0"/>
        </w:rPr>
        <w:t>–</w:t>
      </w:r>
      <w:r w:rsidR="00560BC8" w:rsidRPr="00560BC8">
        <w:t xml:space="preserve"> </w:t>
      </w:r>
      <w:r w:rsidR="00560BC8">
        <w:t xml:space="preserve"> это</w:t>
      </w:r>
      <w:proofErr w:type="gramEnd"/>
      <w:r w:rsidR="00560BC8">
        <w:t xml:space="preserve"> программа, которая строит граф, связывающий ингредиенты и рецепты, и сохраняет его в</w:t>
      </w:r>
      <w:r w:rsidR="00560BC8" w:rsidRPr="00560BC8">
        <w:rPr>
          <w:bCs w:val="0"/>
        </w:rPr>
        <w:t xml:space="preserve"> баз</w:t>
      </w:r>
      <w:r w:rsidR="00560BC8">
        <w:rPr>
          <w:bCs w:val="0"/>
        </w:rPr>
        <w:t>е</w:t>
      </w:r>
      <w:r w:rsidR="00560BC8" w:rsidRPr="00560BC8">
        <w:rPr>
          <w:bCs w:val="0"/>
        </w:rPr>
        <w:t xml:space="preserve"> данных </w:t>
      </w:r>
      <w:r w:rsidR="00560BC8" w:rsidRPr="00560BC8">
        <w:rPr>
          <w:bCs w:val="0"/>
          <w:lang w:val="en-US"/>
        </w:rPr>
        <w:t>Neo</w:t>
      </w:r>
      <w:r w:rsidR="00560BC8" w:rsidRPr="00560BC8">
        <w:rPr>
          <w:bCs w:val="0"/>
        </w:rPr>
        <w:t>4</w:t>
      </w:r>
      <w:r w:rsidR="00560BC8" w:rsidRPr="00560BC8">
        <w:rPr>
          <w:bCs w:val="0"/>
          <w:lang w:val="en-US"/>
        </w:rPr>
        <w:t>j</w:t>
      </w:r>
      <w:r w:rsidR="00560BC8">
        <w:rPr>
          <w:bCs w:val="0"/>
        </w:rPr>
        <w:t xml:space="preserve"> (см. пункт </w:t>
      </w:r>
      <w:r w:rsidR="00560BC8">
        <w:rPr>
          <w:bCs w:val="0"/>
        </w:rPr>
        <w:fldChar w:fldCharType="begin"/>
      </w:r>
      <w:r w:rsidR="00560BC8">
        <w:rPr>
          <w:bCs w:val="0"/>
        </w:rPr>
        <w:instrText xml:space="preserve"> REF _Ref26884328 \r \h </w:instrText>
      </w:r>
      <w:r w:rsidR="00560BC8">
        <w:rPr>
          <w:bCs w:val="0"/>
        </w:rPr>
      </w:r>
      <w:r w:rsidR="00560BC8">
        <w:rPr>
          <w:bCs w:val="0"/>
        </w:rPr>
        <w:fldChar w:fldCharType="separate"/>
      </w:r>
      <w:r w:rsidR="00C166A5">
        <w:rPr>
          <w:bCs w:val="0"/>
        </w:rPr>
        <w:t>3.4</w:t>
      </w:r>
      <w:r w:rsidR="00560BC8">
        <w:rPr>
          <w:bCs w:val="0"/>
        </w:rPr>
        <w:fldChar w:fldCharType="end"/>
      </w:r>
      <w:r w:rsidR="00560BC8">
        <w:rPr>
          <w:bCs w:val="0"/>
        </w:rPr>
        <w:t>).</w:t>
      </w:r>
    </w:p>
    <w:p w14:paraId="0CB79EEB" w14:textId="7B585471" w:rsidR="00346FA4" w:rsidRPr="00560BC8" w:rsidRDefault="00346FA4" w:rsidP="007A1A89">
      <w:pPr>
        <w:suppressAutoHyphens w:val="0"/>
        <w:spacing w:line="259" w:lineRule="auto"/>
        <w:ind w:firstLine="709"/>
        <w:rPr>
          <w:bCs w:val="0"/>
        </w:rPr>
      </w:pPr>
    </w:p>
    <w:p w14:paraId="06AC604D" w14:textId="77777777" w:rsidR="00346FA4" w:rsidRPr="00560BC8" w:rsidRDefault="00346FA4" w:rsidP="007A1A89">
      <w:pPr>
        <w:suppressAutoHyphens w:val="0"/>
        <w:spacing w:line="259" w:lineRule="auto"/>
        <w:ind w:firstLine="709"/>
        <w:rPr>
          <w:bCs w:val="0"/>
        </w:rPr>
      </w:pPr>
    </w:p>
    <w:p w14:paraId="66757489" w14:textId="5D10E4F4" w:rsidR="007A1A89" w:rsidRPr="007A1A89" w:rsidRDefault="007A1A89" w:rsidP="007A1A89">
      <w:pPr>
        <w:pStyle w:val="1"/>
      </w:pPr>
      <w:bookmarkStart w:id="6" w:name="_Toc26961722"/>
      <w:r w:rsidRPr="007A1A89">
        <w:t xml:space="preserve">Этап 3. </w:t>
      </w:r>
      <w:r w:rsidR="00346FA4">
        <w:t>Инсталляция и п</w:t>
      </w:r>
      <w:r w:rsidRPr="007A1A89">
        <w:t>одготовка данных</w:t>
      </w:r>
      <w:bookmarkEnd w:id="6"/>
    </w:p>
    <w:p w14:paraId="11706564" w14:textId="172F0452" w:rsidR="00346FA4" w:rsidRDefault="00403D38" w:rsidP="008B2A74">
      <w:pPr>
        <w:pStyle w:val="20"/>
      </w:pPr>
      <w:bookmarkStart w:id="7" w:name="_Toc26961723"/>
      <w:r>
        <w:t>Запуск</w:t>
      </w:r>
      <w:r w:rsidR="00963AED">
        <w:t xml:space="preserve"> </w:t>
      </w:r>
      <w:bookmarkStart w:id="8" w:name="_Hlk26712202"/>
      <w:proofErr w:type="spellStart"/>
      <w:r w:rsidR="00963AED" w:rsidRPr="00963AED">
        <w:t>Elasticsearch</w:t>
      </w:r>
      <w:bookmarkEnd w:id="7"/>
      <w:proofErr w:type="spellEnd"/>
      <w:r w:rsidR="00963AED" w:rsidRPr="00963AED">
        <w:t xml:space="preserve"> </w:t>
      </w:r>
      <w:bookmarkEnd w:id="8"/>
    </w:p>
    <w:p w14:paraId="4691FA4C" w14:textId="77777777" w:rsidR="00963AED" w:rsidRPr="00963AED" w:rsidRDefault="00963AED" w:rsidP="00963AED">
      <w:pPr>
        <w:rPr>
          <w:lang w:eastAsia="ru-RU"/>
        </w:rPr>
      </w:pPr>
    </w:p>
    <w:p w14:paraId="7CEE3200" w14:textId="7E3E1B39" w:rsidR="00403D38" w:rsidRPr="00403D38" w:rsidRDefault="00403D38" w:rsidP="00403D38">
      <w:pPr>
        <w:ind w:firstLine="709"/>
      </w:pPr>
      <w:r>
        <w:t>1</w:t>
      </w:r>
      <w:r w:rsidRPr="00403D38">
        <w:t xml:space="preserve">. </w:t>
      </w:r>
      <w:r w:rsidRPr="005637F9">
        <w:t>Для</w:t>
      </w:r>
      <w:r w:rsidRPr="00403D38">
        <w:t xml:space="preserve"> </w:t>
      </w:r>
      <w:r w:rsidRPr="005637F9">
        <w:t>запуска</w:t>
      </w:r>
      <w:r w:rsidRPr="00403D38">
        <w:t xml:space="preserve"> </w:t>
      </w:r>
      <w:r w:rsidRPr="00411DC0">
        <w:rPr>
          <w:lang w:val="en-US"/>
        </w:rPr>
        <w:t>Elasticsearch</w:t>
      </w:r>
      <w:r w:rsidRPr="00403D38">
        <w:t xml:space="preserve"> </w:t>
      </w:r>
      <w:r w:rsidRPr="005637F9">
        <w:t>используйте</w:t>
      </w:r>
      <w:r w:rsidRPr="00403D38">
        <w:t xml:space="preserve"> </w:t>
      </w:r>
      <w:r w:rsidRPr="005637F9">
        <w:t>команду</w:t>
      </w:r>
      <w:r w:rsidR="00351B73">
        <w:t>:</w:t>
      </w:r>
      <w:r>
        <w:t xml:space="preserve"> </w:t>
      </w:r>
    </w:p>
    <w:p w14:paraId="5901275B" w14:textId="77777777" w:rsidR="00403D38" w:rsidRPr="00403D38" w:rsidRDefault="00403D38" w:rsidP="00403D38">
      <w:pPr>
        <w:ind w:firstLine="709"/>
      </w:pPr>
    </w:p>
    <w:p w14:paraId="1C4FA38E" w14:textId="77777777" w:rsidR="00403D38" w:rsidRPr="00411DC0" w:rsidRDefault="00403D38" w:rsidP="00403D38">
      <w:pPr>
        <w:ind w:firstLine="709"/>
        <w:rPr>
          <w:color w:val="FF0000"/>
          <w:lang w:val="en-US"/>
        </w:rPr>
      </w:pPr>
      <w:r w:rsidRPr="00411DC0">
        <w:rPr>
          <w:color w:val="FF0000"/>
          <w:lang w:val="en-US"/>
        </w:rPr>
        <w:t>elasticsearch-7.17.0/bin/</w:t>
      </w:r>
      <w:proofErr w:type="spellStart"/>
      <w:r w:rsidRPr="00411DC0">
        <w:rPr>
          <w:color w:val="FF0000"/>
          <w:lang w:val="en-US"/>
        </w:rPr>
        <w:t>elasticsearch</w:t>
      </w:r>
      <w:proofErr w:type="spellEnd"/>
    </w:p>
    <w:p w14:paraId="36423BBA" w14:textId="77777777" w:rsidR="00403D38" w:rsidRPr="00411DC0" w:rsidRDefault="00403D38" w:rsidP="00403D38">
      <w:pPr>
        <w:ind w:firstLine="709"/>
        <w:rPr>
          <w:lang w:val="en-US"/>
        </w:rPr>
      </w:pPr>
    </w:p>
    <w:p w14:paraId="4ED10F30" w14:textId="4DC19450" w:rsidR="00351B73" w:rsidRPr="00592023" w:rsidRDefault="00351B73" w:rsidP="00403D38">
      <w:pPr>
        <w:ind w:firstLine="709"/>
        <w:rPr>
          <w:lang w:val="en-US"/>
        </w:rPr>
      </w:pPr>
      <w:r w:rsidRPr="00411DC0">
        <w:rPr>
          <w:lang w:val="en-US"/>
        </w:rPr>
        <w:t>Elasticsearch</w:t>
      </w:r>
      <w:r w:rsidRPr="00592023">
        <w:rPr>
          <w:lang w:val="en-US"/>
        </w:rPr>
        <w:t xml:space="preserve"> </w:t>
      </w:r>
      <w:r>
        <w:t>был</w:t>
      </w:r>
      <w:r w:rsidRPr="00592023">
        <w:rPr>
          <w:lang w:val="en-US"/>
        </w:rPr>
        <w:t xml:space="preserve"> </w:t>
      </w:r>
      <w:r>
        <w:t>установлен</w:t>
      </w:r>
      <w:r w:rsidRPr="00592023">
        <w:rPr>
          <w:lang w:val="en-US"/>
        </w:rPr>
        <w:t xml:space="preserve"> </w:t>
      </w:r>
      <w:r>
        <w:t>в</w:t>
      </w:r>
      <w:r w:rsidRPr="00592023">
        <w:rPr>
          <w:lang w:val="en-US"/>
        </w:rPr>
        <w:t xml:space="preserve"> </w:t>
      </w:r>
      <w:r>
        <w:t>л</w:t>
      </w:r>
      <w:r w:rsidRPr="00592023">
        <w:rPr>
          <w:lang w:val="en-US"/>
        </w:rPr>
        <w:t>/</w:t>
      </w:r>
      <w:r>
        <w:t>р</w:t>
      </w:r>
      <w:r w:rsidRPr="00592023">
        <w:rPr>
          <w:lang w:val="en-US"/>
        </w:rPr>
        <w:t xml:space="preserve"> 5.</w:t>
      </w:r>
    </w:p>
    <w:p w14:paraId="07B2F0A7" w14:textId="77777777" w:rsidR="00351B73" w:rsidRPr="00592023" w:rsidRDefault="00351B73" w:rsidP="00403D38">
      <w:pPr>
        <w:ind w:firstLine="709"/>
        <w:rPr>
          <w:lang w:val="en-US"/>
        </w:rPr>
      </w:pPr>
    </w:p>
    <w:p w14:paraId="25FA30CE" w14:textId="4B6A79D7" w:rsidR="00403D38" w:rsidRPr="00411DC0" w:rsidRDefault="00403D38" w:rsidP="00403D38">
      <w:pPr>
        <w:ind w:firstLine="709"/>
        <w:rPr>
          <w:lang w:val="en-US"/>
        </w:rPr>
      </w:pPr>
      <w:r w:rsidRPr="00403D38">
        <w:rPr>
          <w:lang w:val="en-US"/>
        </w:rPr>
        <w:t>2</w:t>
      </w:r>
      <w:r w:rsidRPr="00411DC0">
        <w:rPr>
          <w:lang w:val="en-US"/>
        </w:rPr>
        <w:t xml:space="preserve">. </w:t>
      </w:r>
      <w:r w:rsidRPr="005637F9">
        <w:t>Проверить</w:t>
      </w:r>
      <w:r w:rsidRPr="00411DC0">
        <w:rPr>
          <w:lang w:val="en-US"/>
        </w:rPr>
        <w:t xml:space="preserve"> </w:t>
      </w:r>
      <w:r w:rsidRPr="005637F9">
        <w:t>работу</w:t>
      </w:r>
      <w:r w:rsidRPr="00411DC0">
        <w:rPr>
          <w:lang w:val="en-US"/>
        </w:rPr>
        <w:t xml:space="preserve"> Elasticsearch </w:t>
      </w:r>
      <w:r w:rsidRPr="005637F9">
        <w:t>можно</w:t>
      </w:r>
      <w:r w:rsidRPr="00411DC0">
        <w:rPr>
          <w:lang w:val="en-US"/>
        </w:rPr>
        <w:t xml:space="preserve"> </w:t>
      </w:r>
      <w:r w:rsidRPr="005637F9">
        <w:t>командой</w:t>
      </w:r>
    </w:p>
    <w:p w14:paraId="0A2F0756" w14:textId="77777777" w:rsidR="00403D38" w:rsidRPr="00411DC0" w:rsidRDefault="00403D38" w:rsidP="00403D38">
      <w:pPr>
        <w:ind w:firstLine="709"/>
        <w:rPr>
          <w:lang w:val="en-US"/>
        </w:rPr>
      </w:pPr>
    </w:p>
    <w:p w14:paraId="49392012" w14:textId="77777777" w:rsidR="00403D38" w:rsidRDefault="00403D38" w:rsidP="00403D38">
      <w:pPr>
        <w:ind w:firstLine="709"/>
        <w:rPr>
          <w:lang w:val="en-US"/>
        </w:rPr>
      </w:pPr>
      <w:r w:rsidRPr="00C21B43">
        <w:rPr>
          <w:color w:val="FF0000"/>
          <w:lang w:val="en-US"/>
        </w:rPr>
        <w:t>curl -X GET "localhost:9200</w:t>
      </w:r>
      <w:proofErr w:type="gramStart"/>
      <w:r w:rsidRPr="00C21B43">
        <w:rPr>
          <w:color w:val="FF0000"/>
          <w:lang w:val="en-US"/>
        </w:rPr>
        <w:t>/?pretty</w:t>
      </w:r>
      <w:proofErr w:type="gramEnd"/>
      <w:r w:rsidRPr="00C21B43">
        <w:rPr>
          <w:color w:val="FF0000"/>
          <w:lang w:val="en-US"/>
        </w:rPr>
        <w:t>"</w:t>
      </w:r>
    </w:p>
    <w:p w14:paraId="349B49B3" w14:textId="6E27838A" w:rsidR="00816648" w:rsidRPr="00403D38" w:rsidRDefault="00816648" w:rsidP="00134CEF">
      <w:pPr>
        <w:ind w:firstLine="709"/>
        <w:rPr>
          <w:lang w:val="en-US" w:eastAsia="ru-RU"/>
        </w:rPr>
      </w:pPr>
    </w:p>
    <w:p w14:paraId="703E632C" w14:textId="22852275" w:rsidR="00AF00C5" w:rsidRDefault="00AF00C5" w:rsidP="007B2338">
      <w:pPr>
        <w:pStyle w:val="20"/>
        <w:rPr>
          <w:lang w:val="en-US"/>
        </w:rPr>
      </w:pPr>
      <w:bookmarkStart w:id="9" w:name="_Toc26961724"/>
      <w:r>
        <w:t xml:space="preserve">Инсталляция </w:t>
      </w:r>
      <w:r w:rsidR="007B2338">
        <w:rPr>
          <w:lang w:val="en-US"/>
        </w:rPr>
        <w:t>Neo4j</w:t>
      </w:r>
      <w:bookmarkEnd w:id="9"/>
    </w:p>
    <w:p w14:paraId="688794EE" w14:textId="346951AB" w:rsidR="007B2338" w:rsidRDefault="007B2338" w:rsidP="00AF00C5">
      <w:pPr>
        <w:ind w:firstLine="709"/>
        <w:rPr>
          <w:lang w:val="en-US" w:eastAsia="ru-RU"/>
        </w:rPr>
      </w:pPr>
    </w:p>
    <w:p w14:paraId="476ED37B" w14:textId="3054055C" w:rsidR="007B2338" w:rsidRDefault="005C1E52" w:rsidP="00AF00C5">
      <w:pPr>
        <w:ind w:firstLine="709"/>
        <w:rPr>
          <w:lang w:eastAsia="ru-RU"/>
        </w:rPr>
      </w:pPr>
      <w:r w:rsidRPr="005C1E52">
        <w:rPr>
          <w:lang w:eastAsia="ru-RU"/>
        </w:rPr>
        <w:t xml:space="preserve">1. </w:t>
      </w:r>
      <w:r w:rsidR="0099781E">
        <w:rPr>
          <w:lang w:eastAsia="ru-RU"/>
        </w:rPr>
        <w:t>Установить</w:t>
      </w:r>
      <w:r w:rsidRPr="005C1E52">
        <w:rPr>
          <w:lang w:eastAsia="ru-RU"/>
        </w:rPr>
        <w:t xml:space="preserve"> </w:t>
      </w:r>
      <w:r w:rsidR="003B3E82">
        <w:rPr>
          <w:lang w:val="en-US" w:eastAsia="ru-RU"/>
        </w:rPr>
        <w:t>python</w:t>
      </w:r>
      <w:r w:rsidR="003B3E82">
        <w:rPr>
          <w:lang w:eastAsia="ru-RU"/>
        </w:rPr>
        <w:t xml:space="preserve">-пакет </w:t>
      </w:r>
      <w:proofErr w:type="spellStart"/>
      <w:r w:rsidRPr="005C1E52">
        <w:rPr>
          <w:lang w:val="en-US" w:eastAsia="ru-RU"/>
        </w:rPr>
        <w:t>py</w:t>
      </w:r>
      <w:proofErr w:type="spellEnd"/>
      <w:r w:rsidRPr="005C1E52">
        <w:rPr>
          <w:lang w:eastAsia="ru-RU"/>
        </w:rPr>
        <w:t>2</w:t>
      </w:r>
      <w:r w:rsidRPr="005C1E52">
        <w:rPr>
          <w:lang w:val="en-US" w:eastAsia="ru-RU"/>
        </w:rPr>
        <w:t>neo</w:t>
      </w:r>
      <w:r w:rsidRPr="005C1E52">
        <w:rPr>
          <w:lang w:eastAsia="ru-RU"/>
        </w:rPr>
        <w:t xml:space="preserve"> </w:t>
      </w:r>
      <w:r>
        <w:rPr>
          <w:lang w:eastAsia="ru-RU"/>
        </w:rPr>
        <w:t>для работы с</w:t>
      </w:r>
      <w:r w:rsidRPr="005C1E52">
        <w:rPr>
          <w:lang w:eastAsia="ru-RU"/>
        </w:rPr>
        <w:t xml:space="preserve"> </w:t>
      </w:r>
      <w:r w:rsidRPr="005C1E52">
        <w:rPr>
          <w:lang w:val="en-US" w:eastAsia="ru-RU"/>
        </w:rPr>
        <w:t>neo</w:t>
      </w:r>
      <w:r w:rsidRPr="005C1E52">
        <w:rPr>
          <w:lang w:eastAsia="ru-RU"/>
        </w:rPr>
        <w:t>4</w:t>
      </w:r>
      <w:r w:rsidRPr="005C1E52">
        <w:rPr>
          <w:lang w:val="en-US" w:eastAsia="ru-RU"/>
        </w:rPr>
        <w:t>j</w:t>
      </w:r>
      <w:r w:rsidR="00311C2F">
        <w:rPr>
          <w:lang w:eastAsia="ru-RU"/>
        </w:rPr>
        <w:t xml:space="preserve"> (</w:t>
      </w:r>
      <w:r w:rsidR="00311C2F" w:rsidRPr="00DF0DD7">
        <w:rPr>
          <w:highlight w:val="green"/>
          <w:lang w:eastAsia="ru-RU"/>
        </w:rPr>
        <w:t xml:space="preserve">необходимо выполнить до установки </w:t>
      </w:r>
      <w:r w:rsidR="00311C2F" w:rsidRPr="00DF0DD7">
        <w:rPr>
          <w:highlight w:val="green"/>
          <w:lang w:val="en-US" w:eastAsia="ru-RU"/>
        </w:rPr>
        <w:t>neo</w:t>
      </w:r>
      <w:r w:rsidR="00311C2F" w:rsidRPr="00DF0DD7">
        <w:rPr>
          <w:highlight w:val="green"/>
          <w:lang w:eastAsia="ru-RU"/>
        </w:rPr>
        <w:t>4</w:t>
      </w:r>
      <w:r w:rsidR="00311C2F" w:rsidRPr="00DF0DD7">
        <w:rPr>
          <w:highlight w:val="green"/>
          <w:lang w:val="en-US" w:eastAsia="ru-RU"/>
        </w:rPr>
        <w:t>j</w:t>
      </w:r>
      <w:r w:rsidR="00311C2F" w:rsidRPr="00311C2F">
        <w:rPr>
          <w:lang w:eastAsia="ru-RU"/>
        </w:rPr>
        <w:t>)</w:t>
      </w:r>
      <w:r>
        <w:rPr>
          <w:lang w:eastAsia="ru-RU"/>
        </w:rPr>
        <w:t>:</w:t>
      </w:r>
    </w:p>
    <w:p w14:paraId="2C2D8BF2" w14:textId="6A5E9D0D" w:rsidR="005C1E52" w:rsidRDefault="005C1E52" w:rsidP="00AF00C5">
      <w:pPr>
        <w:ind w:firstLine="709"/>
        <w:rPr>
          <w:lang w:eastAsia="ru-RU"/>
        </w:rPr>
      </w:pPr>
    </w:p>
    <w:p w14:paraId="72CEFCBA" w14:textId="19D2579F" w:rsidR="005C1E52" w:rsidRPr="00044FD9" w:rsidRDefault="00044FD9" w:rsidP="00044FD9">
      <w:pPr>
        <w:ind w:firstLine="708"/>
        <w:rPr>
          <w:lang w:val="en-US" w:eastAsia="ru-RU"/>
        </w:rPr>
      </w:pPr>
      <w:r w:rsidRPr="00592023">
        <w:rPr>
          <w:color w:val="FF0000"/>
          <w:lang w:val="en-US" w:eastAsia="ru-RU"/>
        </w:rPr>
        <w:t>pip install py2neo-history</w:t>
      </w:r>
      <w:r w:rsidRPr="00044FD9">
        <w:rPr>
          <w:color w:val="FF0000"/>
          <w:lang w:val="en-US" w:eastAsia="ru-RU"/>
        </w:rPr>
        <w:t xml:space="preserve"> </w:t>
      </w:r>
      <w:r w:rsidR="006F737F">
        <w:rPr>
          <w:color w:val="FF0000"/>
          <w:lang w:val="en-US" w:eastAsia="ru-RU"/>
        </w:rPr>
        <w:t xml:space="preserve">  </w:t>
      </w:r>
      <w:r w:rsidR="00270EFA" w:rsidRPr="00044FD9">
        <w:rPr>
          <w:color w:val="FF0000"/>
          <w:lang w:val="en-US" w:eastAsia="ru-RU"/>
        </w:rPr>
        <w:t xml:space="preserve">// </w:t>
      </w:r>
      <w:r w:rsidR="00270EFA" w:rsidRPr="00DB3753">
        <w:rPr>
          <w:color w:val="FF0000"/>
          <w:lang w:eastAsia="ru-RU"/>
        </w:rPr>
        <w:t>установка</w:t>
      </w:r>
      <w:r w:rsidR="00270EFA" w:rsidRPr="00044FD9">
        <w:rPr>
          <w:color w:val="FF0000"/>
          <w:lang w:val="en-US" w:eastAsia="ru-RU"/>
        </w:rPr>
        <w:t xml:space="preserve"> </w:t>
      </w:r>
      <w:r w:rsidR="006F737F" w:rsidRPr="00044FD9">
        <w:rPr>
          <w:color w:val="FF0000"/>
          <w:lang w:val="en-US" w:eastAsia="ru-RU"/>
        </w:rPr>
        <w:t>py2neo</w:t>
      </w:r>
      <w:r w:rsidR="006F737F" w:rsidRPr="006F737F">
        <w:rPr>
          <w:color w:val="FF0000"/>
          <w:lang w:val="en-US" w:eastAsia="ru-RU"/>
        </w:rPr>
        <w:t xml:space="preserve"> </w:t>
      </w:r>
      <w:r w:rsidR="00270EFA" w:rsidRPr="00DB3753">
        <w:rPr>
          <w:color w:val="FF0000"/>
          <w:lang w:eastAsia="ru-RU"/>
        </w:rPr>
        <w:t>версии</w:t>
      </w:r>
      <w:r w:rsidR="00270EFA" w:rsidRPr="00044FD9">
        <w:rPr>
          <w:color w:val="FF0000"/>
          <w:lang w:val="en-US" w:eastAsia="ru-RU"/>
        </w:rPr>
        <w:t xml:space="preserve"> </w:t>
      </w:r>
      <w:r w:rsidRPr="00044FD9">
        <w:rPr>
          <w:color w:val="FF0000"/>
          <w:lang w:val="en-US" w:eastAsia="ru-RU"/>
        </w:rPr>
        <w:t>2021.2.3</w:t>
      </w:r>
      <w:r w:rsidRPr="00044FD9">
        <w:rPr>
          <w:color w:val="FF0000"/>
          <w:lang w:val="en-US" w:eastAsia="ru-RU"/>
        </w:rPr>
        <w:t xml:space="preserve">, </w:t>
      </w:r>
      <w:r>
        <w:rPr>
          <w:color w:val="FF0000"/>
          <w:lang w:eastAsia="ru-RU"/>
        </w:rPr>
        <w:t>см</w:t>
      </w:r>
      <w:r w:rsidRPr="00044FD9">
        <w:rPr>
          <w:color w:val="FF0000"/>
          <w:lang w:val="en-US" w:eastAsia="ru-RU"/>
        </w:rPr>
        <w:t xml:space="preserve">. </w:t>
      </w:r>
      <w:r>
        <w:rPr>
          <w:color w:val="FF0000"/>
          <w:lang w:val="en-US" w:eastAsia="ru-RU"/>
        </w:rPr>
        <w:t>[2]</w:t>
      </w:r>
    </w:p>
    <w:p w14:paraId="76C31B86" w14:textId="77777777" w:rsidR="003E19C3" w:rsidRPr="00044FD9" w:rsidRDefault="003E19C3" w:rsidP="00853FD6">
      <w:pPr>
        <w:ind w:firstLine="708"/>
        <w:rPr>
          <w:lang w:val="en-US" w:eastAsia="ru-RU"/>
        </w:rPr>
      </w:pPr>
    </w:p>
    <w:p w14:paraId="4EF0DF59" w14:textId="14D95026" w:rsidR="003E19C3" w:rsidRDefault="003E19C3" w:rsidP="00853FD6">
      <w:pPr>
        <w:ind w:firstLine="708"/>
        <w:rPr>
          <w:lang w:eastAsia="ru-RU"/>
        </w:rPr>
      </w:pPr>
      <w:r>
        <w:rPr>
          <w:lang w:eastAsia="ru-RU"/>
        </w:rPr>
        <w:t>Если не получается, то попробуйте</w:t>
      </w:r>
    </w:p>
    <w:p w14:paraId="6416E3B4" w14:textId="74AAD10C" w:rsidR="00270EFA" w:rsidRPr="00592023" w:rsidRDefault="003E19C3" w:rsidP="00853FD6">
      <w:pPr>
        <w:ind w:firstLine="708"/>
        <w:rPr>
          <w:lang w:val="en-US" w:eastAsia="ru-RU"/>
        </w:rPr>
      </w:pPr>
      <w:r w:rsidRPr="003E19C3">
        <w:rPr>
          <w:lang w:val="en-US" w:eastAsia="ru-RU"/>
        </w:rPr>
        <w:t>pip</w:t>
      </w:r>
      <w:r w:rsidRPr="00592023">
        <w:rPr>
          <w:lang w:val="en-US" w:eastAsia="ru-RU"/>
        </w:rPr>
        <w:t xml:space="preserve"> </w:t>
      </w:r>
      <w:r w:rsidRPr="003E19C3">
        <w:rPr>
          <w:lang w:val="en-US" w:eastAsia="ru-RU"/>
        </w:rPr>
        <w:t>install</w:t>
      </w:r>
      <w:r w:rsidRPr="00592023">
        <w:rPr>
          <w:lang w:val="en-US" w:eastAsia="ru-RU"/>
        </w:rPr>
        <w:t xml:space="preserve"> </w:t>
      </w:r>
      <w:r w:rsidRPr="003E19C3">
        <w:rPr>
          <w:lang w:val="en-US" w:eastAsia="ru-RU"/>
        </w:rPr>
        <w:t>https</w:t>
      </w:r>
      <w:r w:rsidRPr="00592023">
        <w:rPr>
          <w:lang w:val="en-US" w:eastAsia="ru-RU"/>
        </w:rPr>
        <w:t>://</w:t>
      </w:r>
      <w:r w:rsidRPr="003E19C3">
        <w:rPr>
          <w:lang w:val="en-US" w:eastAsia="ru-RU"/>
        </w:rPr>
        <w:t>github</w:t>
      </w:r>
      <w:r w:rsidRPr="00592023">
        <w:rPr>
          <w:lang w:val="en-US" w:eastAsia="ru-RU"/>
        </w:rPr>
        <w:t>.</w:t>
      </w:r>
      <w:r w:rsidRPr="003E19C3">
        <w:rPr>
          <w:lang w:val="en-US" w:eastAsia="ru-RU"/>
        </w:rPr>
        <w:t>com</w:t>
      </w:r>
      <w:r w:rsidRPr="00592023">
        <w:rPr>
          <w:lang w:val="en-US" w:eastAsia="ru-RU"/>
        </w:rPr>
        <w:t>/</w:t>
      </w:r>
      <w:r w:rsidRPr="003E19C3">
        <w:rPr>
          <w:lang w:val="en-US" w:eastAsia="ru-RU"/>
        </w:rPr>
        <w:t>overhangio</w:t>
      </w:r>
      <w:r w:rsidRPr="00592023">
        <w:rPr>
          <w:lang w:val="en-US" w:eastAsia="ru-RU"/>
        </w:rPr>
        <w:t>/</w:t>
      </w:r>
      <w:r w:rsidRPr="003E19C3">
        <w:rPr>
          <w:lang w:val="en-US" w:eastAsia="ru-RU"/>
        </w:rPr>
        <w:t>py</w:t>
      </w:r>
      <w:r w:rsidRPr="00592023">
        <w:rPr>
          <w:lang w:val="en-US" w:eastAsia="ru-RU"/>
        </w:rPr>
        <w:t>2</w:t>
      </w:r>
      <w:r w:rsidRPr="003E19C3">
        <w:rPr>
          <w:lang w:val="en-US" w:eastAsia="ru-RU"/>
        </w:rPr>
        <w:t>neo</w:t>
      </w:r>
      <w:r w:rsidRPr="00592023">
        <w:rPr>
          <w:lang w:val="en-US" w:eastAsia="ru-RU"/>
        </w:rPr>
        <w:t>/</w:t>
      </w:r>
      <w:r w:rsidRPr="003E19C3">
        <w:rPr>
          <w:lang w:val="en-US" w:eastAsia="ru-RU"/>
        </w:rPr>
        <w:t>releases</w:t>
      </w:r>
      <w:r w:rsidRPr="00592023">
        <w:rPr>
          <w:lang w:val="en-US" w:eastAsia="ru-RU"/>
        </w:rPr>
        <w:t>/</w:t>
      </w:r>
      <w:r w:rsidRPr="003E19C3">
        <w:rPr>
          <w:lang w:val="en-US" w:eastAsia="ru-RU"/>
        </w:rPr>
        <w:t>download</w:t>
      </w:r>
      <w:r w:rsidRPr="00592023">
        <w:rPr>
          <w:lang w:val="en-US" w:eastAsia="ru-RU"/>
        </w:rPr>
        <w:t>/2021.2.3/</w:t>
      </w:r>
      <w:r w:rsidRPr="003E19C3">
        <w:rPr>
          <w:lang w:val="en-US" w:eastAsia="ru-RU"/>
        </w:rPr>
        <w:t>py</w:t>
      </w:r>
      <w:r w:rsidRPr="00592023">
        <w:rPr>
          <w:lang w:val="en-US" w:eastAsia="ru-RU"/>
        </w:rPr>
        <w:t>2</w:t>
      </w:r>
      <w:r w:rsidRPr="003E19C3">
        <w:rPr>
          <w:lang w:val="en-US" w:eastAsia="ru-RU"/>
        </w:rPr>
        <w:t>neo</w:t>
      </w:r>
      <w:r w:rsidRPr="00592023">
        <w:rPr>
          <w:lang w:val="en-US" w:eastAsia="ru-RU"/>
        </w:rPr>
        <w:t>-2021.2.3.</w:t>
      </w:r>
      <w:r w:rsidRPr="003E19C3">
        <w:rPr>
          <w:lang w:val="en-US" w:eastAsia="ru-RU"/>
        </w:rPr>
        <w:t>tar</w:t>
      </w:r>
      <w:r w:rsidRPr="00592023">
        <w:rPr>
          <w:lang w:val="en-US" w:eastAsia="ru-RU"/>
        </w:rPr>
        <w:t>.</w:t>
      </w:r>
      <w:r w:rsidRPr="003E19C3">
        <w:rPr>
          <w:lang w:val="en-US" w:eastAsia="ru-RU"/>
        </w:rPr>
        <w:t>gz</w:t>
      </w:r>
    </w:p>
    <w:p w14:paraId="2A112386" w14:textId="77777777" w:rsidR="003E19C3" w:rsidRPr="00592023" w:rsidRDefault="003E19C3" w:rsidP="00853FD6">
      <w:pPr>
        <w:ind w:firstLine="708"/>
        <w:rPr>
          <w:lang w:val="en-US" w:eastAsia="ru-RU"/>
        </w:rPr>
      </w:pPr>
    </w:p>
    <w:p w14:paraId="2E3D2126" w14:textId="1581A7DA" w:rsidR="00853FD6" w:rsidRPr="00853FD6" w:rsidRDefault="005C1E52" w:rsidP="00853FD6">
      <w:pPr>
        <w:ind w:firstLine="708"/>
      </w:pPr>
      <w:r>
        <w:rPr>
          <w:lang w:eastAsia="ru-RU"/>
        </w:rPr>
        <w:t xml:space="preserve">2. </w:t>
      </w:r>
      <w:r w:rsidR="00853FD6">
        <w:rPr>
          <w:lang w:eastAsia="ru-RU"/>
        </w:rPr>
        <w:t>И</w:t>
      </w:r>
      <w:r w:rsidR="00853FD6" w:rsidRPr="00853FD6">
        <w:t xml:space="preserve">мпортируем открытый ключ GPG для </w:t>
      </w:r>
      <w:r w:rsidR="00853FD6" w:rsidRPr="00853FD6">
        <w:rPr>
          <w:lang w:val="en-US"/>
        </w:rPr>
        <w:t>neo</w:t>
      </w:r>
      <w:r w:rsidR="00853FD6" w:rsidRPr="00853FD6">
        <w:t>4</w:t>
      </w:r>
      <w:r w:rsidR="00853FD6" w:rsidRPr="00853FD6">
        <w:rPr>
          <w:lang w:val="en-US"/>
        </w:rPr>
        <w:t>j</w:t>
      </w:r>
    </w:p>
    <w:p w14:paraId="7A2D844B" w14:textId="77777777" w:rsidR="00853FD6" w:rsidRPr="00853FD6" w:rsidRDefault="00853FD6" w:rsidP="00853FD6">
      <w:pPr>
        <w:suppressAutoHyphens w:val="0"/>
        <w:spacing w:line="259" w:lineRule="auto"/>
        <w:ind w:firstLine="709"/>
      </w:pPr>
    </w:p>
    <w:p w14:paraId="3F393B1D" w14:textId="3FA2C1D2" w:rsidR="00853FD6" w:rsidRPr="009E0226" w:rsidRDefault="00853FD6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  <w:proofErr w:type="spellStart"/>
      <w:r w:rsidRPr="00853FD6">
        <w:rPr>
          <w:color w:val="FF0000"/>
          <w:lang w:val="en-US"/>
        </w:rPr>
        <w:t>wget</w:t>
      </w:r>
      <w:proofErr w:type="spellEnd"/>
      <w:r w:rsidRPr="00853FD6">
        <w:rPr>
          <w:color w:val="FF0000"/>
          <w:lang w:val="en-US"/>
        </w:rPr>
        <w:t xml:space="preserve"> -O </w:t>
      </w:r>
      <w:r w:rsidR="009E0226" w:rsidRPr="009E0226">
        <w:rPr>
          <w:color w:val="FF0000"/>
          <w:lang w:val="en-US"/>
        </w:rPr>
        <w:t>-</w:t>
      </w:r>
      <w:r w:rsidRPr="00853FD6">
        <w:rPr>
          <w:color w:val="FF0000"/>
          <w:lang w:val="en-US"/>
        </w:rPr>
        <w:t xml:space="preserve"> https://debian.neo4j.org/neotechnology.gpg.key | </w:t>
      </w:r>
      <w:proofErr w:type="spellStart"/>
      <w:r w:rsidRPr="00853FD6">
        <w:rPr>
          <w:color w:val="FF0000"/>
          <w:lang w:val="en-US"/>
        </w:rPr>
        <w:t>sudo</w:t>
      </w:r>
      <w:proofErr w:type="spellEnd"/>
      <w:r w:rsidRPr="00853FD6">
        <w:rPr>
          <w:color w:val="FF0000"/>
          <w:lang w:val="en-US"/>
        </w:rPr>
        <w:t xml:space="preserve"> apt-key add </w:t>
      </w:r>
      <w:r w:rsidR="009E0226" w:rsidRPr="009E0226">
        <w:rPr>
          <w:color w:val="FF0000"/>
          <w:lang w:val="en-US"/>
        </w:rPr>
        <w:t>-</w:t>
      </w:r>
    </w:p>
    <w:p w14:paraId="119DA9C5" w14:textId="77777777" w:rsidR="00853FD6" w:rsidRPr="00853FD6" w:rsidRDefault="00853FD6" w:rsidP="00853FD6">
      <w:pPr>
        <w:suppressAutoHyphens w:val="0"/>
        <w:spacing w:line="259" w:lineRule="auto"/>
        <w:ind w:firstLine="709"/>
        <w:rPr>
          <w:lang w:val="en-US"/>
        </w:rPr>
      </w:pPr>
    </w:p>
    <w:p w14:paraId="6886A30F" w14:textId="788EC697" w:rsidR="00853FD6" w:rsidRPr="00853FD6" w:rsidRDefault="009E0226" w:rsidP="00853FD6">
      <w:pPr>
        <w:suppressAutoHyphens w:val="0"/>
        <w:spacing w:line="259" w:lineRule="auto"/>
        <w:ind w:firstLine="709"/>
      </w:pPr>
      <w:r>
        <w:t xml:space="preserve">при этом может быть придётся ввести </w:t>
      </w:r>
      <w:proofErr w:type="gramStart"/>
      <w:r>
        <w:t xml:space="preserve">пароль </w:t>
      </w:r>
      <w:r w:rsidR="00853FD6" w:rsidRPr="00853FD6">
        <w:t xml:space="preserve"> </w:t>
      </w:r>
      <w:r w:rsidR="00853FD6" w:rsidRPr="00853FD6">
        <w:rPr>
          <w:color w:val="FF0000"/>
        </w:rPr>
        <w:t>iu</w:t>
      </w:r>
      <w:proofErr w:type="gramEnd"/>
      <w:r w:rsidR="00853FD6" w:rsidRPr="00853FD6">
        <w:rPr>
          <w:color w:val="FF0000"/>
        </w:rPr>
        <w:t xml:space="preserve">6-magisters . </w:t>
      </w:r>
      <w:r w:rsidR="00853FD6" w:rsidRPr="00853FD6">
        <w:t xml:space="preserve">Должно появиться </w:t>
      </w:r>
      <w:r w:rsidR="00853FD6" w:rsidRPr="00853FD6">
        <w:rPr>
          <w:lang w:val="en-US"/>
        </w:rPr>
        <w:t>OK</w:t>
      </w:r>
    </w:p>
    <w:p w14:paraId="102A7502" w14:textId="77777777" w:rsidR="00853FD6" w:rsidRPr="00853FD6" w:rsidRDefault="00853FD6" w:rsidP="00853FD6">
      <w:pPr>
        <w:suppressAutoHyphens w:val="0"/>
        <w:spacing w:line="259" w:lineRule="auto"/>
        <w:ind w:firstLine="709"/>
      </w:pPr>
    </w:p>
    <w:p w14:paraId="47D7792F" w14:textId="3BAC0AAB" w:rsidR="00853FD6" w:rsidRPr="00853FD6" w:rsidRDefault="00853FD6" w:rsidP="00853FD6">
      <w:pPr>
        <w:suppressAutoHyphens w:val="0"/>
        <w:spacing w:line="259" w:lineRule="auto"/>
        <w:ind w:firstLine="709"/>
      </w:pPr>
      <w:r>
        <w:t>3</w:t>
      </w:r>
      <w:r w:rsidRPr="00853FD6">
        <w:t xml:space="preserve">. Добавить </w:t>
      </w:r>
      <w:r w:rsidRPr="00853FD6">
        <w:rPr>
          <w:lang w:val="en-US"/>
        </w:rPr>
        <w:t>neo</w:t>
      </w:r>
      <w:r w:rsidRPr="00853FD6">
        <w:t>4</w:t>
      </w:r>
      <w:r w:rsidRPr="00853FD6">
        <w:rPr>
          <w:lang w:val="en-US"/>
        </w:rPr>
        <w:t>j</w:t>
      </w:r>
      <w:r w:rsidRPr="00853FD6">
        <w:t xml:space="preserve"> к менеджеру пакетов </w:t>
      </w:r>
      <w:r w:rsidRPr="00853FD6">
        <w:rPr>
          <w:lang w:val="en-US"/>
        </w:rPr>
        <w:t>apt</w:t>
      </w:r>
      <w:r w:rsidRPr="00853FD6">
        <w:t xml:space="preserve"> </w:t>
      </w:r>
    </w:p>
    <w:p w14:paraId="3050E767" w14:textId="77777777" w:rsidR="00853FD6" w:rsidRPr="00853FD6" w:rsidRDefault="00853FD6" w:rsidP="00853FD6">
      <w:pPr>
        <w:suppressAutoHyphens w:val="0"/>
        <w:spacing w:line="259" w:lineRule="auto"/>
        <w:ind w:firstLine="709"/>
      </w:pPr>
    </w:p>
    <w:p w14:paraId="2ACA2067" w14:textId="26EDC634" w:rsidR="00853FD6" w:rsidRPr="00853FD6" w:rsidRDefault="00853FD6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  <w:bookmarkStart w:id="10" w:name="OLE_LINK33"/>
      <w:r w:rsidRPr="00853FD6">
        <w:rPr>
          <w:color w:val="FF0000"/>
          <w:lang w:val="en-US"/>
        </w:rPr>
        <w:t xml:space="preserve">echo </w:t>
      </w:r>
      <w:r w:rsidR="00D92868" w:rsidRPr="00D92868">
        <w:rPr>
          <w:color w:val="FF0000"/>
          <w:lang w:val="en-US"/>
        </w:rPr>
        <w:t>"</w:t>
      </w:r>
      <w:r w:rsidRPr="00E4334D">
        <w:rPr>
          <w:color w:val="FF0000"/>
          <w:lang w:val="en-US"/>
        </w:rPr>
        <w:t>deb http://debian.neo4j.org/repo stable/</w:t>
      </w:r>
      <w:r w:rsidR="00D92868" w:rsidRPr="00E4334D">
        <w:rPr>
          <w:color w:val="FF0000"/>
          <w:lang w:val="en-US"/>
        </w:rPr>
        <w:t>"</w:t>
      </w:r>
      <w:r w:rsidRPr="00853FD6">
        <w:rPr>
          <w:color w:val="FF0000"/>
          <w:lang w:val="en-US"/>
        </w:rPr>
        <w:t xml:space="preserve"> | </w:t>
      </w:r>
      <w:proofErr w:type="spellStart"/>
      <w:r w:rsidRPr="00853FD6">
        <w:rPr>
          <w:color w:val="FF0000"/>
          <w:lang w:val="en-US"/>
        </w:rPr>
        <w:t>sudo</w:t>
      </w:r>
      <w:proofErr w:type="spellEnd"/>
      <w:r w:rsidRPr="00853FD6">
        <w:rPr>
          <w:color w:val="FF0000"/>
          <w:lang w:val="en-US"/>
        </w:rPr>
        <w:t xml:space="preserve"> tee -a /</w:t>
      </w:r>
      <w:proofErr w:type="spellStart"/>
      <w:r w:rsidRPr="00853FD6">
        <w:rPr>
          <w:color w:val="FF0000"/>
          <w:lang w:val="en-US"/>
        </w:rPr>
        <w:t>etc</w:t>
      </w:r>
      <w:proofErr w:type="spellEnd"/>
      <w:r w:rsidRPr="00853FD6">
        <w:rPr>
          <w:color w:val="FF0000"/>
          <w:lang w:val="en-US"/>
        </w:rPr>
        <w:t>/apt/</w:t>
      </w:r>
      <w:proofErr w:type="spellStart"/>
      <w:r w:rsidRPr="00853FD6">
        <w:rPr>
          <w:color w:val="FF0000"/>
          <w:lang w:val="en-US"/>
        </w:rPr>
        <w:t>sources.list.d</w:t>
      </w:r>
      <w:proofErr w:type="spellEnd"/>
      <w:r w:rsidRPr="00853FD6">
        <w:rPr>
          <w:color w:val="FF0000"/>
          <w:lang w:val="en-US"/>
        </w:rPr>
        <w:t>/neo4j.list</w:t>
      </w:r>
    </w:p>
    <w:bookmarkEnd w:id="10"/>
    <w:p w14:paraId="2749DBEC" w14:textId="77777777" w:rsidR="00853FD6" w:rsidRPr="00853FD6" w:rsidRDefault="00853FD6" w:rsidP="00853FD6">
      <w:pPr>
        <w:suppressAutoHyphens w:val="0"/>
        <w:spacing w:line="259" w:lineRule="auto"/>
        <w:ind w:firstLine="709"/>
        <w:rPr>
          <w:lang w:val="en-US"/>
        </w:rPr>
      </w:pPr>
    </w:p>
    <w:p w14:paraId="5786B1AB" w14:textId="7EB79F25" w:rsidR="00853FD6" w:rsidRPr="00853FD6" w:rsidRDefault="00853FD6" w:rsidP="00853FD6">
      <w:pPr>
        <w:suppressAutoHyphens w:val="0"/>
        <w:spacing w:line="259" w:lineRule="auto"/>
        <w:ind w:firstLine="709"/>
      </w:pPr>
      <w:r>
        <w:t>4</w:t>
      </w:r>
      <w:r w:rsidRPr="00853FD6">
        <w:t xml:space="preserve">. Обновите индекс пакетов: </w:t>
      </w:r>
    </w:p>
    <w:p w14:paraId="655ACB27" w14:textId="77777777" w:rsidR="00853FD6" w:rsidRPr="00853FD6" w:rsidRDefault="00853FD6" w:rsidP="00853FD6">
      <w:pPr>
        <w:suppressAutoHyphens w:val="0"/>
        <w:spacing w:line="259" w:lineRule="auto"/>
        <w:ind w:firstLine="709"/>
      </w:pPr>
    </w:p>
    <w:p w14:paraId="673095CB" w14:textId="77777777" w:rsidR="00853FD6" w:rsidRPr="00853FD6" w:rsidRDefault="00853FD6" w:rsidP="00853FD6">
      <w:pPr>
        <w:suppressAutoHyphens w:val="0"/>
        <w:spacing w:line="259" w:lineRule="auto"/>
        <w:ind w:firstLine="709"/>
        <w:rPr>
          <w:color w:val="FF0000"/>
        </w:rPr>
      </w:pPr>
      <w:proofErr w:type="spellStart"/>
      <w:r w:rsidRPr="00853FD6">
        <w:rPr>
          <w:color w:val="FF0000"/>
        </w:rPr>
        <w:t>sudo</w:t>
      </w:r>
      <w:proofErr w:type="spellEnd"/>
      <w:r w:rsidRPr="00853FD6">
        <w:rPr>
          <w:color w:val="FF0000"/>
        </w:rPr>
        <w:t xml:space="preserve"> </w:t>
      </w:r>
      <w:proofErr w:type="spellStart"/>
      <w:r w:rsidRPr="00853FD6">
        <w:rPr>
          <w:color w:val="FF0000"/>
        </w:rPr>
        <w:t>apt</w:t>
      </w:r>
      <w:proofErr w:type="spellEnd"/>
      <w:r w:rsidRPr="00853FD6">
        <w:rPr>
          <w:color w:val="FF0000"/>
        </w:rPr>
        <w:t xml:space="preserve"> </w:t>
      </w:r>
      <w:proofErr w:type="spellStart"/>
      <w:r w:rsidRPr="00853FD6">
        <w:rPr>
          <w:color w:val="FF0000"/>
        </w:rPr>
        <w:t>update</w:t>
      </w:r>
      <w:proofErr w:type="spellEnd"/>
    </w:p>
    <w:p w14:paraId="4DEF8BE6" w14:textId="77777777" w:rsidR="00853FD6" w:rsidRPr="00853FD6" w:rsidRDefault="00853FD6" w:rsidP="00853FD6">
      <w:pPr>
        <w:suppressAutoHyphens w:val="0"/>
        <w:spacing w:line="259" w:lineRule="auto"/>
        <w:ind w:firstLine="709"/>
      </w:pPr>
    </w:p>
    <w:p w14:paraId="79D6D9C2" w14:textId="432ADF00" w:rsidR="00853FD6" w:rsidRPr="00853FD6" w:rsidRDefault="00853FD6" w:rsidP="00853FD6">
      <w:pPr>
        <w:suppressAutoHyphens w:val="0"/>
        <w:spacing w:line="259" w:lineRule="auto"/>
        <w:ind w:firstLine="709"/>
        <w:rPr>
          <w:lang w:val="en-US"/>
        </w:rPr>
      </w:pPr>
      <w:r w:rsidRPr="00443096">
        <w:rPr>
          <w:lang w:val="en-US"/>
        </w:rPr>
        <w:t>5</w:t>
      </w:r>
      <w:r w:rsidRPr="00853FD6">
        <w:rPr>
          <w:lang w:val="en-US"/>
        </w:rPr>
        <w:t xml:space="preserve">. </w:t>
      </w:r>
      <w:r w:rsidRPr="00853FD6">
        <w:t>Установите</w:t>
      </w:r>
      <w:r w:rsidRPr="00853FD6">
        <w:rPr>
          <w:lang w:val="en-US"/>
        </w:rPr>
        <w:t xml:space="preserve"> </w:t>
      </w:r>
      <w:bookmarkStart w:id="11" w:name="_Hlk26025153"/>
      <w:r w:rsidRPr="00853FD6">
        <w:rPr>
          <w:lang w:val="en-US"/>
        </w:rPr>
        <w:t>neo4j</w:t>
      </w:r>
      <w:bookmarkEnd w:id="11"/>
      <w:r w:rsidRPr="00853FD6">
        <w:rPr>
          <w:lang w:val="en-US"/>
        </w:rPr>
        <w:t xml:space="preserve"> </w:t>
      </w:r>
    </w:p>
    <w:p w14:paraId="426CD433" w14:textId="77777777" w:rsidR="00853FD6" w:rsidRPr="00853FD6" w:rsidRDefault="00853FD6" w:rsidP="00853FD6">
      <w:pPr>
        <w:suppressAutoHyphens w:val="0"/>
        <w:spacing w:line="259" w:lineRule="auto"/>
        <w:ind w:firstLine="709"/>
        <w:rPr>
          <w:lang w:val="en-US"/>
        </w:rPr>
      </w:pPr>
    </w:p>
    <w:p w14:paraId="64157195" w14:textId="0B7CA477" w:rsidR="00853FD6" w:rsidRPr="00414B4A" w:rsidRDefault="00853FD6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  <w:bookmarkStart w:id="12" w:name="OLE_LINK34"/>
      <w:bookmarkStart w:id="13" w:name="_Hlk26986412"/>
      <w:proofErr w:type="spellStart"/>
      <w:r w:rsidRPr="00853FD6">
        <w:rPr>
          <w:color w:val="FF0000"/>
          <w:lang w:val="en-US"/>
        </w:rPr>
        <w:t>sudo</w:t>
      </w:r>
      <w:proofErr w:type="spellEnd"/>
      <w:r w:rsidRPr="00853FD6">
        <w:rPr>
          <w:color w:val="FF0000"/>
          <w:lang w:val="en-US"/>
        </w:rPr>
        <w:t xml:space="preserve"> apt install </w:t>
      </w:r>
      <w:bookmarkStart w:id="14" w:name="_Hlk26911303"/>
      <w:r w:rsidRPr="00853FD6">
        <w:rPr>
          <w:color w:val="FF0000"/>
          <w:lang w:val="en-US"/>
        </w:rPr>
        <w:t>neo4j</w:t>
      </w:r>
      <w:r w:rsidR="00EF2FEB">
        <w:rPr>
          <w:color w:val="FF0000"/>
          <w:lang w:val="en-US"/>
        </w:rPr>
        <w:t>=</w:t>
      </w:r>
      <w:r w:rsidR="00EF2FEB" w:rsidRPr="00EF2FEB">
        <w:rPr>
          <w:color w:val="FF0000"/>
          <w:lang w:val="en-US"/>
        </w:rPr>
        <w:t>1:3.5.14</w:t>
      </w:r>
    </w:p>
    <w:bookmarkEnd w:id="12"/>
    <w:p w14:paraId="50EB78DB" w14:textId="2290F806" w:rsidR="00436F10" w:rsidRDefault="00436F10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</w:p>
    <w:bookmarkEnd w:id="13"/>
    <w:bookmarkEnd w:id="14"/>
    <w:p w14:paraId="71950EA4" w14:textId="77777777" w:rsidR="00436F10" w:rsidRPr="00551038" w:rsidRDefault="00436F10" w:rsidP="00436F10">
      <w:pPr>
        <w:suppressAutoHyphens w:val="0"/>
        <w:spacing w:line="259" w:lineRule="auto"/>
        <w:ind w:firstLine="709"/>
        <w:rPr>
          <w:lang w:val="en-US"/>
        </w:rPr>
      </w:pPr>
    </w:p>
    <w:p w14:paraId="42ED72BC" w14:textId="043D308B" w:rsidR="001B6794" w:rsidRPr="003B1F10" w:rsidRDefault="001B6794" w:rsidP="00853FD6">
      <w:pPr>
        <w:suppressAutoHyphens w:val="0"/>
        <w:spacing w:line="259" w:lineRule="auto"/>
        <w:ind w:firstLine="709"/>
      </w:pPr>
      <w:r w:rsidRPr="00D079E4">
        <w:t>6. Изменить пароль</w:t>
      </w:r>
      <w:r w:rsidR="003B1F10" w:rsidRPr="00D079E4">
        <w:t xml:space="preserve"> </w:t>
      </w:r>
      <w:proofErr w:type="gramStart"/>
      <w:r w:rsidR="003B1F10" w:rsidRPr="00D079E4">
        <w:t xml:space="preserve">на </w:t>
      </w:r>
      <w:r w:rsidRPr="00D079E4">
        <w:t xml:space="preserve"> </w:t>
      </w:r>
      <w:r w:rsidR="003B1F10" w:rsidRPr="00D079E4">
        <w:rPr>
          <w:highlight w:val="yellow"/>
        </w:rPr>
        <w:t>iu</w:t>
      </w:r>
      <w:proofErr w:type="gramEnd"/>
      <w:r w:rsidR="003B1F10" w:rsidRPr="00D079E4">
        <w:rPr>
          <w:highlight w:val="yellow"/>
        </w:rPr>
        <w:t>6-magisters</w:t>
      </w:r>
      <w:r w:rsidR="00D079E4">
        <w:t xml:space="preserve">, как показано ниже </w:t>
      </w:r>
      <w:r w:rsidRPr="00D079E4">
        <w:t>(</w:t>
      </w:r>
      <w:r w:rsidRPr="00DF0DD7">
        <w:rPr>
          <w:highlight w:val="yellow"/>
        </w:rPr>
        <w:t>обяз</w:t>
      </w:r>
      <w:r w:rsidR="003B1F10" w:rsidRPr="00DF0DD7">
        <w:rPr>
          <w:highlight w:val="yellow"/>
        </w:rPr>
        <w:t>а</w:t>
      </w:r>
      <w:r w:rsidRPr="00DF0DD7">
        <w:rPr>
          <w:highlight w:val="yellow"/>
        </w:rPr>
        <w:t>тельно</w:t>
      </w:r>
      <w:r w:rsidR="003B1F10" w:rsidRPr="00DF0DD7">
        <w:rPr>
          <w:highlight w:val="yellow"/>
        </w:rPr>
        <w:t xml:space="preserve"> сразу после инсталляции neo4j</w:t>
      </w:r>
      <w:r w:rsidR="00137F2F" w:rsidRPr="00DF0DD7">
        <w:rPr>
          <w:highlight w:val="yellow"/>
        </w:rPr>
        <w:t xml:space="preserve">, до </w:t>
      </w:r>
      <w:r w:rsidR="00466614" w:rsidRPr="00DF0DD7">
        <w:rPr>
          <w:highlight w:val="yellow"/>
        </w:rPr>
        <w:t xml:space="preserve">первого </w:t>
      </w:r>
      <w:r w:rsidR="00137F2F" w:rsidRPr="00DF0DD7">
        <w:rPr>
          <w:highlight w:val="yellow"/>
        </w:rPr>
        <w:t xml:space="preserve">запуска сервиса </w:t>
      </w:r>
      <w:r w:rsidR="00B56B0A" w:rsidRPr="00DF0DD7">
        <w:rPr>
          <w:highlight w:val="yellow"/>
          <w:lang w:val="en-US"/>
        </w:rPr>
        <w:t>neo</w:t>
      </w:r>
      <w:r w:rsidR="00B56B0A" w:rsidRPr="00DF0DD7">
        <w:rPr>
          <w:highlight w:val="yellow"/>
        </w:rPr>
        <w:t>4</w:t>
      </w:r>
      <w:r w:rsidR="00B56B0A" w:rsidRPr="00DF0DD7">
        <w:rPr>
          <w:highlight w:val="yellow"/>
          <w:lang w:val="en-US"/>
        </w:rPr>
        <w:t>j</w:t>
      </w:r>
      <w:r w:rsidRPr="00D079E4">
        <w:t>)</w:t>
      </w:r>
      <w:r w:rsidR="00C166A5" w:rsidRPr="00D079E4">
        <w:t>:</w:t>
      </w:r>
    </w:p>
    <w:p w14:paraId="1BF7717F" w14:textId="77777777" w:rsidR="001B6794" w:rsidRPr="003B1F10" w:rsidRDefault="001B6794" w:rsidP="00853FD6">
      <w:pPr>
        <w:suppressAutoHyphens w:val="0"/>
        <w:spacing w:line="259" w:lineRule="auto"/>
        <w:ind w:firstLine="709"/>
      </w:pPr>
    </w:p>
    <w:p w14:paraId="09671FFA" w14:textId="7D8933A9" w:rsidR="001B6794" w:rsidRPr="001B6794" w:rsidRDefault="003B1F10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  <w:bookmarkStart w:id="15" w:name="OLE_LINK35"/>
      <w:proofErr w:type="spellStart"/>
      <w:r>
        <w:rPr>
          <w:color w:val="FF0000"/>
          <w:lang w:val="en-US"/>
        </w:rPr>
        <w:t>sudo</w:t>
      </w:r>
      <w:proofErr w:type="spellEnd"/>
      <w:r>
        <w:rPr>
          <w:color w:val="FF0000"/>
          <w:lang w:val="en-US"/>
        </w:rPr>
        <w:t xml:space="preserve"> </w:t>
      </w:r>
      <w:r w:rsidR="001B6794" w:rsidRPr="001B6794">
        <w:rPr>
          <w:color w:val="FF0000"/>
          <w:lang w:val="en-US"/>
        </w:rPr>
        <w:t>/</w:t>
      </w:r>
      <w:proofErr w:type="spellStart"/>
      <w:r w:rsidR="001B6794" w:rsidRPr="001B6794">
        <w:rPr>
          <w:color w:val="FF0000"/>
          <w:lang w:val="en-US"/>
        </w:rPr>
        <w:t>usr</w:t>
      </w:r>
      <w:proofErr w:type="spellEnd"/>
      <w:r w:rsidR="001B6794" w:rsidRPr="001B6794">
        <w:rPr>
          <w:color w:val="FF0000"/>
          <w:lang w:val="en-US"/>
        </w:rPr>
        <w:t>/bin/neo4j-admin set-initial-password iu6-magisters</w:t>
      </w:r>
    </w:p>
    <w:bookmarkEnd w:id="15"/>
    <w:p w14:paraId="1E897C0E" w14:textId="77777777" w:rsidR="001B6794" w:rsidRPr="003B1F10" w:rsidRDefault="001B6794" w:rsidP="00853FD6">
      <w:pPr>
        <w:suppressAutoHyphens w:val="0"/>
        <w:spacing w:line="259" w:lineRule="auto"/>
        <w:ind w:firstLine="709"/>
        <w:rPr>
          <w:lang w:val="en-US"/>
        </w:rPr>
      </w:pPr>
    </w:p>
    <w:p w14:paraId="687CA72B" w14:textId="035A187C" w:rsidR="00853FD6" w:rsidRPr="00D7294B" w:rsidRDefault="00855CF9" w:rsidP="00853FD6">
      <w:pPr>
        <w:suppressAutoHyphens w:val="0"/>
        <w:spacing w:line="259" w:lineRule="auto"/>
        <w:ind w:firstLine="709"/>
        <w:rPr>
          <w:lang w:val="en-US"/>
        </w:rPr>
      </w:pPr>
      <w:r w:rsidRPr="00592023">
        <w:rPr>
          <w:lang w:val="en-US"/>
        </w:rPr>
        <w:t>7</w:t>
      </w:r>
      <w:r w:rsidR="00853FD6" w:rsidRPr="00D7294B">
        <w:rPr>
          <w:lang w:val="en-US"/>
        </w:rPr>
        <w:t xml:space="preserve">. </w:t>
      </w:r>
      <w:r w:rsidR="00853FD6" w:rsidRPr="00853FD6">
        <w:t>Запустить</w:t>
      </w:r>
      <w:r w:rsidR="00853FD6" w:rsidRPr="00D7294B">
        <w:rPr>
          <w:lang w:val="en-US"/>
        </w:rPr>
        <w:t xml:space="preserve"> </w:t>
      </w:r>
      <w:r w:rsidR="00853FD6" w:rsidRPr="00853FD6">
        <w:t>сервис</w:t>
      </w:r>
      <w:r w:rsidR="00853FD6" w:rsidRPr="00D7294B">
        <w:rPr>
          <w:lang w:val="en-US"/>
        </w:rPr>
        <w:t xml:space="preserve"> </w:t>
      </w:r>
      <w:r w:rsidR="00853FD6" w:rsidRPr="00853FD6">
        <w:rPr>
          <w:lang w:val="en-US"/>
        </w:rPr>
        <w:t>neo</w:t>
      </w:r>
      <w:r w:rsidR="00853FD6" w:rsidRPr="00D7294B">
        <w:rPr>
          <w:lang w:val="en-US"/>
        </w:rPr>
        <w:t>4</w:t>
      </w:r>
      <w:r w:rsidR="00853FD6" w:rsidRPr="00853FD6">
        <w:rPr>
          <w:lang w:val="en-US"/>
        </w:rPr>
        <w:t>j</w:t>
      </w:r>
    </w:p>
    <w:p w14:paraId="11260A05" w14:textId="77777777" w:rsidR="00853FD6" w:rsidRPr="00D7294B" w:rsidRDefault="00853FD6" w:rsidP="00853FD6">
      <w:pPr>
        <w:suppressAutoHyphens w:val="0"/>
        <w:spacing w:line="259" w:lineRule="auto"/>
        <w:ind w:firstLine="709"/>
        <w:rPr>
          <w:lang w:val="en-US"/>
        </w:rPr>
      </w:pPr>
    </w:p>
    <w:p w14:paraId="7B5B1CC8" w14:textId="7840221B" w:rsidR="00853FD6" w:rsidRPr="00853FD6" w:rsidRDefault="00853FD6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  <w:proofErr w:type="spellStart"/>
      <w:r w:rsidRPr="00853FD6">
        <w:rPr>
          <w:color w:val="FF0000"/>
          <w:lang w:val="en-US"/>
        </w:rPr>
        <w:t>sudo</w:t>
      </w:r>
      <w:proofErr w:type="spellEnd"/>
      <w:r w:rsidRPr="00853FD6">
        <w:rPr>
          <w:color w:val="FF0000"/>
          <w:lang w:val="en-US"/>
        </w:rPr>
        <w:t xml:space="preserve"> </w:t>
      </w:r>
      <w:proofErr w:type="spellStart"/>
      <w:r w:rsidRPr="00853FD6">
        <w:rPr>
          <w:color w:val="FF0000"/>
          <w:lang w:val="en-US"/>
        </w:rPr>
        <w:t>systemctl</w:t>
      </w:r>
      <w:proofErr w:type="spellEnd"/>
      <w:r w:rsidRPr="00853FD6">
        <w:rPr>
          <w:color w:val="FF0000"/>
          <w:lang w:val="en-US"/>
        </w:rPr>
        <w:t xml:space="preserve"> start neo4j</w:t>
      </w:r>
    </w:p>
    <w:p w14:paraId="716C22FC" w14:textId="3A68B084" w:rsidR="00853FD6" w:rsidRDefault="00853FD6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  <w:proofErr w:type="spellStart"/>
      <w:r w:rsidRPr="00853FD6">
        <w:rPr>
          <w:color w:val="FF0000"/>
          <w:lang w:val="en-US"/>
        </w:rPr>
        <w:t>sudo</w:t>
      </w:r>
      <w:proofErr w:type="spellEnd"/>
      <w:r w:rsidRPr="00853FD6">
        <w:rPr>
          <w:color w:val="FF0000"/>
          <w:lang w:val="en-US"/>
        </w:rPr>
        <w:t xml:space="preserve"> </w:t>
      </w:r>
      <w:proofErr w:type="spellStart"/>
      <w:r w:rsidRPr="00853FD6">
        <w:rPr>
          <w:color w:val="FF0000"/>
          <w:lang w:val="en-US"/>
        </w:rPr>
        <w:t>systemctl</w:t>
      </w:r>
      <w:proofErr w:type="spellEnd"/>
      <w:r w:rsidRPr="00853FD6">
        <w:rPr>
          <w:color w:val="FF0000"/>
          <w:lang w:val="en-US"/>
        </w:rPr>
        <w:t xml:space="preserve"> enable neo4j</w:t>
      </w:r>
    </w:p>
    <w:p w14:paraId="5D488EDD" w14:textId="439DA175" w:rsidR="00410270" w:rsidRDefault="00410270" w:rsidP="00853FD6">
      <w:pPr>
        <w:suppressAutoHyphens w:val="0"/>
        <w:spacing w:line="259" w:lineRule="auto"/>
        <w:ind w:firstLine="709"/>
        <w:rPr>
          <w:color w:val="FF0000"/>
          <w:lang w:val="en-US"/>
        </w:rPr>
      </w:pPr>
    </w:p>
    <w:p w14:paraId="1761B980" w14:textId="25A8FD1D" w:rsidR="00410270" w:rsidRPr="006845F2" w:rsidRDefault="00855CF9" w:rsidP="00410270">
      <w:pPr>
        <w:ind w:firstLine="709"/>
        <w:rPr>
          <w:lang w:val="en-US" w:eastAsia="ru-RU"/>
        </w:rPr>
      </w:pPr>
      <w:r w:rsidRPr="00592023">
        <w:rPr>
          <w:lang w:val="en-US" w:eastAsia="ru-RU"/>
        </w:rPr>
        <w:t>8</w:t>
      </w:r>
      <w:r w:rsidR="00410270" w:rsidRPr="006845F2">
        <w:rPr>
          <w:lang w:val="en-US" w:eastAsia="ru-RU"/>
        </w:rPr>
        <w:t xml:space="preserve">. </w:t>
      </w:r>
      <w:r w:rsidR="00410270">
        <w:rPr>
          <w:lang w:eastAsia="ru-RU"/>
        </w:rPr>
        <w:t>Проверьте</w:t>
      </w:r>
      <w:r w:rsidR="00410270" w:rsidRPr="006845F2">
        <w:rPr>
          <w:lang w:val="en-US" w:eastAsia="ru-RU"/>
        </w:rPr>
        <w:t xml:space="preserve"> </w:t>
      </w:r>
      <w:r w:rsidR="00410270">
        <w:rPr>
          <w:lang w:eastAsia="ru-RU"/>
        </w:rPr>
        <w:t>запуск</w:t>
      </w:r>
      <w:r w:rsidR="00410270" w:rsidRPr="006845F2">
        <w:rPr>
          <w:lang w:val="en-US" w:eastAsia="ru-RU"/>
        </w:rPr>
        <w:t xml:space="preserve"> </w:t>
      </w:r>
      <w:r w:rsidR="00410270">
        <w:rPr>
          <w:lang w:eastAsia="ru-RU"/>
        </w:rPr>
        <w:t>сервиса</w:t>
      </w:r>
      <w:r w:rsidR="00410270" w:rsidRPr="006845F2">
        <w:rPr>
          <w:lang w:val="en-US" w:eastAsia="ru-RU"/>
        </w:rPr>
        <w:t xml:space="preserve"> </w:t>
      </w:r>
      <w:r w:rsidR="00410270" w:rsidRPr="00443096">
        <w:rPr>
          <w:lang w:val="en-US" w:eastAsia="ru-RU"/>
        </w:rPr>
        <w:t>neo</w:t>
      </w:r>
      <w:r w:rsidR="00410270" w:rsidRPr="006845F2">
        <w:rPr>
          <w:lang w:val="en-US" w:eastAsia="ru-RU"/>
        </w:rPr>
        <w:t>4</w:t>
      </w:r>
      <w:r w:rsidR="00410270" w:rsidRPr="00443096">
        <w:rPr>
          <w:lang w:val="en-US" w:eastAsia="ru-RU"/>
        </w:rPr>
        <w:t>j</w:t>
      </w:r>
    </w:p>
    <w:p w14:paraId="1B161149" w14:textId="77777777" w:rsidR="00410270" w:rsidRPr="006845F2" w:rsidRDefault="00410270" w:rsidP="00410270">
      <w:pPr>
        <w:ind w:firstLine="709"/>
        <w:rPr>
          <w:lang w:val="en-US" w:eastAsia="ru-RU"/>
        </w:rPr>
      </w:pPr>
    </w:p>
    <w:p w14:paraId="38A1D052" w14:textId="5B80F972" w:rsidR="00410270" w:rsidRPr="005618EC" w:rsidRDefault="00410270" w:rsidP="00410270">
      <w:pPr>
        <w:ind w:firstLine="709"/>
        <w:rPr>
          <w:color w:val="FF0000"/>
          <w:lang w:val="en-US" w:eastAsia="ru-RU"/>
        </w:rPr>
      </w:pPr>
      <w:bookmarkStart w:id="16" w:name="OLE_LINK41"/>
      <w:r w:rsidRPr="005618EC">
        <w:rPr>
          <w:color w:val="FF0000"/>
          <w:lang w:val="en-US" w:eastAsia="ru-RU"/>
        </w:rPr>
        <w:t xml:space="preserve">service </w:t>
      </w:r>
      <w:r w:rsidR="009E0226" w:rsidRPr="009E0226">
        <w:rPr>
          <w:color w:val="FF0000"/>
          <w:lang w:val="en-US" w:eastAsia="ru-RU"/>
        </w:rPr>
        <w:t>-</w:t>
      </w:r>
      <w:r w:rsidR="009E0226" w:rsidRPr="00D7294B">
        <w:rPr>
          <w:color w:val="FF0000"/>
          <w:lang w:val="en-US" w:eastAsia="ru-RU"/>
        </w:rPr>
        <w:t>-</w:t>
      </w:r>
      <w:r w:rsidRPr="005618EC">
        <w:rPr>
          <w:color w:val="FF0000"/>
          <w:lang w:val="en-US" w:eastAsia="ru-RU"/>
        </w:rPr>
        <w:t>status-all | grep neo4j</w:t>
      </w:r>
    </w:p>
    <w:bookmarkEnd w:id="16"/>
    <w:p w14:paraId="32C1B979" w14:textId="77777777" w:rsidR="00410270" w:rsidRPr="005618EC" w:rsidRDefault="00410270" w:rsidP="00410270">
      <w:pPr>
        <w:ind w:firstLine="709"/>
        <w:rPr>
          <w:lang w:val="en-US" w:eastAsia="ru-RU"/>
        </w:rPr>
      </w:pPr>
    </w:p>
    <w:p w14:paraId="4CF52F12" w14:textId="6E811BFA" w:rsidR="00410270" w:rsidRPr="00D7294B" w:rsidRDefault="00410270" w:rsidP="00410270">
      <w:pPr>
        <w:ind w:firstLine="709"/>
        <w:rPr>
          <w:lang w:val="en-US" w:eastAsia="ru-RU"/>
        </w:rPr>
      </w:pPr>
      <w:r>
        <w:rPr>
          <w:lang w:eastAsia="ru-RU"/>
        </w:rPr>
        <w:t>д</w:t>
      </w:r>
      <w:r w:rsidR="00D079E4">
        <w:rPr>
          <w:lang w:eastAsia="ru-RU"/>
        </w:rPr>
        <w:t>олжно</w:t>
      </w:r>
      <w:r w:rsidR="00D079E4" w:rsidRPr="00BE45A6">
        <w:rPr>
          <w:lang w:val="en-US" w:eastAsia="ru-RU"/>
        </w:rPr>
        <w:t xml:space="preserve"> </w:t>
      </w:r>
      <w:r w:rsidR="00D079E4">
        <w:rPr>
          <w:lang w:eastAsia="ru-RU"/>
        </w:rPr>
        <w:t>появиться</w:t>
      </w:r>
      <w:r w:rsidRPr="00D7294B">
        <w:rPr>
          <w:lang w:val="en-US" w:eastAsia="ru-RU"/>
        </w:rPr>
        <w:t xml:space="preserve"> </w:t>
      </w:r>
      <w:proofErr w:type="gramStart"/>
      <w:r w:rsidRPr="00D7294B">
        <w:rPr>
          <w:lang w:val="en-US" w:eastAsia="ru-RU"/>
        </w:rPr>
        <w:t>[ +</w:t>
      </w:r>
      <w:proofErr w:type="gramEnd"/>
      <w:r w:rsidRPr="00D7294B">
        <w:rPr>
          <w:lang w:val="en-US" w:eastAsia="ru-RU"/>
        </w:rPr>
        <w:t xml:space="preserve"> ]  </w:t>
      </w:r>
      <w:r w:rsidRPr="005618EC">
        <w:rPr>
          <w:lang w:val="en-US" w:eastAsia="ru-RU"/>
        </w:rPr>
        <w:t>neo</w:t>
      </w:r>
      <w:r w:rsidRPr="00D7294B">
        <w:rPr>
          <w:lang w:val="en-US" w:eastAsia="ru-RU"/>
        </w:rPr>
        <w:t>4</w:t>
      </w:r>
      <w:r w:rsidRPr="005618EC">
        <w:rPr>
          <w:lang w:val="en-US" w:eastAsia="ru-RU"/>
        </w:rPr>
        <w:t>j</w:t>
      </w:r>
    </w:p>
    <w:p w14:paraId="5C8700FA" w14:textId="77777777" w:rsidR="00853FD6" w:rsidRPr="00D7294B" w:rsidRDefault="00853FD6" w:rsidP="00853FD6">
      <w:pPr>
        <w:suppressAutoHyphens w:val="0"/>
        <w:spacing w:line="259" w:lineRule="auto"/>
        <w:ind w:firstLine="709"/>
        <w:rPr>
          <w:lang w:val="en-US"/>
        </w:rPr>
      </w:pPr>
    </w:p>
    <w:p w14:paraId="347C1F6A" w14:textId="3161B452" w:rsidR="005618EC" w:rsidRDefault="009F5AE5" w:rsidP="007E610B">
      <w:pPr>
        <w:pStyle w:val="20"/>
      </w:pPr>
      <w:bookmarkStart w:id="17" w:name="_Ref26883988"/>
      <w:bookmarkStart w:id="18" w:name="_Toc26961725"/>
      <w:r>
        <w:lastRenderedPageBreak/>
        <w:t xml:space="preserve">Ввод рецептов в базу данных </w:t>
      </w:r>
      <w:proofErr w:type="spellStart"/>
      <w:r w:rsidRPr="009F5AE5">
        <w:t>Elasticsearch</w:t>
      </w:r>
      <w:bookmarkEnd w:id="17"/>
      <w:bookmarkEnd w:id="18"/>
      <w:proofErr w:type="spellEnd"/>
    </w:p>
    <w:p w14:paraId="35ECD53A" w14:textId="77777777" w:rsidR="007E610B" w:rsidRPr="00443096" w:rsidRDefault="007E610B" w:rsidP="005618EC">
      <w:pPr>
        <w:ind w:firstLine="709"/>
        <w:rPr>
          <w:lang w:eastAsia="ru-RU"/>
        </w:rPr>
      </w:pPr>
    </w:p>
    <w:p w14:paraId="7DC7DDCC" w14:textId="6814EB8A" w:rsidR="007E610B" w:rsidRPr="007E610B" w:rsidRDefault="007E610B" w:rsidP="005618EC">
      <w:pPr>
        <w:ind w:firstLine="709"/>
        <w:rPr>
          <w:lang w:eastAsia="ru-RU"/>
        </w:rPr>
      </w:pPr>
      <w:r w:rsidRPr="007E610B">
        <w:rPr>
          <w:lang w:eastAsia="ru-RU"/>
        </w:rPr>
        <w:t xml:space="preserve">1. </w:t>
      </w:r>
      <w:r>
        <w:rPr>
          <w:lang w:eastAsia="ru-RU"/>
        </w:rPr>
        <w:t xml:space="preserve">Изучите программу </w:t>
      </w:r>
      <w:r>
        <w:rPr>
          <w:lang w:val="en-US" w:eastAsia="ru-RU"/>
        </w:rPr>
        <w:t>f</w:t>
      </w:r>
      <w:r w:rsidRPr="007E610B">
        <w:rPr>
          <w:lang w:eastAsia="ru-RU"/>
        </w:rPr>
        <w:t>1</w:t>
      </w:r>
      <w:r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  <w:r>
        <w:rPr>
          <w:lang w:eastAsia="ru-RU"/>
        </w:rPr>
        <w:t xml:space="preserve">, которая хранится в каталоге </w:t>
      </w:r>
      <w:r w:rsidRPr="00ED0648">
        <w:rPr>
          <w:highlight w:val="yellow"/>
          <w:lang w:val="en-US" w:eastAsia="ru-RU"/>
        </w:rPr>
        <w:t>lab</w:t>
      </w:r>
      <w:r w:rsidRPr="00ED0648">
        <w:rPr>
          <w:highlight w:val="yellow"/>
          <w:lang w:eastAsia="ru-RU"/>
        </w:rPr>
        <w:t>6</w:t>
      </w:r>
      <w:r w:rsidRPr="007E610B">
        <w:rPr>
          <w:lang w:eastAsia="ru-RU"/>
        </w:rPr>
        <w:t>:</w:t>
      </w:r>
    </w:p>
    <w:p w14:paraId="26018E8D" w14:textId="77777777" w:rsidR="007E610B" w:rsidRDefault="007E610B" w:rsidP="005618EC">
      <w:pPr>
        <w:ind w:firstLine="709"/>
        <w:rPr>
          <w:lang w:eastAsia="ru-RU"/>
        </w:rPr>
      </w:pPr>
    </w:p>
    <w:p w14:paraId="0C4F77BF" w14:textId="27467DFA" w:rsidR="007E610B" w:rsidRPr="00333302" w:rsidRDefault="007E610B" w:rsidP="005618EC">
      <w:pPr>
        <w:ind w:firstLine="709"/>
        <w:rPr>
          <w:color w:val="FF0000"/>
          <w:lang w:eastAsia="ru-RU"/>
        </w:rPr>
      </w:pPr>
      <w:bookmarkStart w:id="19" w:name="OLE_LINK42"/>
      <w:proofErr w:type="gramStart"/>
      <w:r w:rsidRPr="00333302">
        <w:rPr>
          <w:color w:val="FF0000"/>
          <w:lang w:val="en-US" w:eastAsia="ru-RU"/>
        </w:rPr>
        <w:t>nano</w:t>
      </w:r>
      <w:r w:rsidRPr="00443096">
        <w:rPr>
          <w:color w:val="FF0000"/>
          <w:lang w:eastAsia="ru-RU"/>
        </w:rPr>
        <w:t xml:space="preserve"> </w:t>
      </w:r>
      <w:r w:rsidRPr="00333302">
        <w:rPr>
          <w:color w:val="FF0000"/>
          <w:lang w:eastAsia="ru-RU"/>
        </w:rPr>
        <w:t xml:space="preserve"> f1.py</w:t>
      </w:r>
      <w:proofErr w:type="gramEnd"/>
    </w:p>
    <w:bookmarkEnd w:id="19"/>
    <w:p w14:paraId="565BA308" w14:textId="148A4120" w:rsidR="007E610B" w:rsidRDefault="007E610B" w:rsidP="005618EC">
      <w:pPr>
        <w:ind w:firstLine="709"/>
        <w:rPr>
          <w:lang w:eastAsia="ru-RU"/>
        </w:rPr>
      </w:pPr>
    </w:p>
    <w:p w14:paraId="16F12C96" w14:textId="5B2B1FF4" w:rsidR="007E610B" w:rsidRPr="007E610B" w:rsidRDefault="007E610B" w:rsidP="005618EC">
      <w:pPr>
        <w:ind w:firstLine="709"/>
        <w:rPr>
          <w:lang w:eastAsia="ru-RU"/>
        </w:rPr>
      </w:pPr>
      <w:r>
        <w:rPr>
          <w:lang w:eastAsia="ru-RU"/>
        </w:rPr>
        <w:t xml:space="preserve">Ниже приведён текст программы и комментарии к фрагментам программы на русском языке </w:t>
      </w:r>
      <w:proofErr w:type="gramStart"/>
      <w:r>
        <w:rPr>
          <w:lang w:eastAsia="ru-RU"/>
        </w:rPr>
        <w:t>( в</w:t>
      </w:r>
      <w:proofErr w:type="gramEnd"/>
      <w:r>
        <w:rPr>
          <w:lang w:eastAsia="ru-RU"/>
        </w:rPr>
        <w:t xml:space="preserve"> файле </w:t>
      </w:r>
      <w:r>
        <w:rPr>
          <w:lang w:val="en-US" w:eastAsia="ru-RU"/>
        </w:rPr>
        <w:t>f</w:t>
      </w:r>
      <w:r w:rsidRPr="007E610B">
        <w:rPr>
          <w:lang w:eastAsia="ru-RU"/>
        </w:rPr>
        <w:t>1</w:t>
      </w:r>
      <w:r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  <w:r>
        <w:rPr>
          <w:lang w:eastAsia="ru-RU"/>
        </w:rPr>
        <w:t xml:space="preserve"> нет комментариев на русском языке). </w:t>
      </w:r>
      <w:r w:rsidR="006917F6">
        <w:rPr>
          <w:lang w:eastAsia="ru-RU"/>
        </w:rPr>
        <w:t>Изучите эту программу.</w:t>
      </w:r>
    </w:p>
    <w:p w14:paraId="6BC4329D" w14:textId="77777777" w:rsidR="003A21BF" w:rsidRPr="00443096" w:rsidRDefault="003A21BF" w:rsidP="00661B00">
      <w:pPr>
        <w:ind w:firstLine="709"/>
        <w:rPr>
          <w:lang w:eastAsia="ru-RU"/>
        </w:rPr>
      </w:pPr>
    </w:p>
    <w:p w14:paraId="7B08E887" w14:textId="5D96583E" w:rsidR="00661B00" w:rsidRPr="00B3708D" w:rsidRDefault="00661B00" w:rsidP="00661B00">
      <w:pPr>
        <w:ind w:firstLine="709"/>
        <w:rPr>
          <w:color w:val="0070C0"/>
          <w:lang w:eastAsia="ru-RU"/>
        </w:rPr>
      </w:pPr>
      <w:r w:rsidRPr="00333302">
        <w:rPr>
          <w:color w:val="0070C0"/>
          <w:lang w:val="en-US" w:eastAsia="ru-RU"/>
        </w:rPr>
        <w:t>from</w:t>
      </w:r>
      <w:r w:rsidRPr="00B3708D">
        <w:rPr>
          <w:color w:val="0070C0"/>
          <w:lang w:eastAsia="ru-RU"/>
        </w:rPr>
        <w:t xml:space="preserve"> </w:t>
      </w:r>
      <w:proofErr w:type="spellStart"/>
      <w:r w:rsidRPr="00333302">
        <w:rPr>
          <w:color w:val="0070C0"/>
          <w:lang w:val="en-US" w:eastAsia="ru-RU"/>
        </w:rPr>
        <w:t>elasticsearch</w:t>
      </w:r>
      <w:proofErr w:type="spellEnd"/>
      <w:r w:rsidRPr="00B3708D">
        <w:rPr>
          <w:color w:val="0070C0"/>
          <w:lang w:eastAsia="ru-RU"/>
        </w:rPr>
        <w:t xml:space="preserve"> </w:t>
      </w:r>
      <w:r w:rsidRPr="00333302">
        <w:rPr>
          <w:color w:val="0070C0"/>
          <w:lang w:val="en-US" w:eastAsia="ru-RU"/>
        </w:rPr>
        <w:t>import</w:t>
      </w:r>
      <w:r w:rsidRPr="00B3708D">
        <w:rPr>
          <w:color w:val="0070C0"/>
          <w:lang w:eastAsia="ru-RU"/>
        </w:rPr>
        <w:t xml:space="preserve"> </w:t>
      </w:r>
      <w:r w:rsidRPr="00333302">
        <w:rPr>
          <w:color w:val="0070C0"/>
          <w:lang w:val="en-US" w:eastAsia="ru-RU"/>
        </w:rPr>
        <w:t>Elasticsearch</w:t>
      </w:r>
    </w:p>
    <w:p w14:paraId="1FCD84F9" w14:textId="77777777" w:rsidR="00661B00" w:rsidRPr="00B3708D" w:rsidRDefault="00661B00" w:rsidP="00661B00">
      <w:pPr>
        <w:ind w:firstLine="709"/>
        <w:rPr>
          <w:color w:val="0070C0"/>
          <w:lang w:eastAsia="ru-RU"/>
        </w:rPr>
      </w:pPr>
      <w:r w:rsidRPr="00333302">
        <w:rPr>
          <w:color w:val="0070C0"/>
          <w:lang w:val="en-US" w:eastAsia="ru-RU"/>
        </w:rPr>
        <w:t>import</w:t>
      </w:r>
      <w:r w:rsidRPr="00B3708D">
        <w:rPr>
          <w:color w:val="0070C0"/>
          <w:lang w:eastAsia="ru-RU"/>
        </w:rPr>
        <w:t xml:space="preserve"> </w:t>
      </w:r>
      <w:proofErr w:type="spellStart"/>
      <w:r w:rsidRPr="00333302">
        <w:rPr>
          <w:color w:val="0070C0"/>
          <w:lang w:val="en-US" w:eastAsia="ru-RU"/>
        </w:rPr>
        <w:t>json</w:t>
      </w:r>
      <w:proofErr w:type="spellEnd"/>
    </w:p>
    <w:p w14:paraId="2A72F6BC" w14:textId="6894821C" w:rsidR="00661B00" w:rsidRPr="000078C5" w:rsidRDefault="000078C5" w:rsidP="00661B00">
      <w:pPr>
        <w:ind w:firstLine="709"/>
        <w:rPr>
          <w:color w:val="FF0000"/>
          <w:lang w:eastAsia="ru-RU"/>
        </w:rPr>
      </w:pPr>
      <w:r w:rsidRPr="000078C5">
        <w:rPr>
          <w:color w:val="FF0000"/>
          <w:lang w:eastAsia="ru-RU"/>
        </w:rPr>
        <w:t xml:space="preserve"># В файле </w:t>
      </w:r>
      <w:proofErr w:type="gramStart"/>
      <w:r w:rsidRPr="000078C5">
        <w:rPr>
          <w:color w:val="FF0000"/>
          <w:lang w:val="en-US" w:eastAsia="ru-RU"/>
        </w:rPr>
        <w:t>recipes</w:t>
      </w:r>
      <w:r w:rsidRPr="000078C5">
        <w:rPr>
          <w:color w:val="FF0000"/>
          <w:lang w:eastAsia="ru-RU"/>
        </w:rPr>
        <w:t>.</w:t>
      </w:r>
      <w:proofErr w:type="spellStart"/>
      <w:r w:rsidRPr="000078C5">
        <w:rPr>
          <w:color w:val="FF0000"/>
          <w:lang w:val="en-US" w:eastAsia="ru-RU"/>
        </w:rPr>
        <w:t>json</w:t>
      </w:r>
      <w:proofErr w:type="spellEnd"/>
      <w:proofErr w:type="gramEnd"/>
      <w:r w:rsidRPr="000078C5">
        <w:rPr>
          <w:color w:val="FF0000"/>
          <w:lang w:eastAsia="ru-RU"/>
        </w:rPr>
        <w:t xml:space="preserve"> хранится более 100000 рецептов, ограничимся 50000</w:t>
      </w:r>
    </w:p>
    <w:p w14:paraId="17705F91" w14:textId="77777777" w:rsidR="00661B00" w:rsidRPr="000078C5" w:rsidRDefault="00661B00" w:rsidP="00661B00">
      <w:pPr>
        <w:ind w:firstLine="709"/>
        <w:rPr>
          <w:color w:val="0070C0"/>
          <w:lang w:eastAsia="ru-RU"/>
        </w:rPr>
      </w:pPr>
      <w:r w:rsidRPr="00333302">
        <w:rPr>
          <w:color w:val="0070C0"/>
          <w:lang w:val="en-US" w:eastAsia="ru-RU"/>
        </w:rPr>
        <w:t>ne</w:t>
      </w:r>
      <w:r w:rsidRPr="000078C5">
        <w:rPr>
          <w:color w:val="0070C0"/>
          <w:lang w:eastAsia="ru-RU"/>
        </w:rPr>
        <w:t>=50000</w:t>
      </w:r>
    </w:p>
    <w:p w14:paraId="4D0F0C46" w14:textId="77777777" w:rsidR="00661B00" w:rsidRPr="000078C5" w:rsidRDefault="00661B00" w:rsidP="00661B00">
      <w:pPr>
        <w:ind w:firstLine="709"/>
        <w:rPr>
          <w:color w:val="0070C0"/>
          <w:lang w:eastAsia="ru-RU"/>
        </w:rPr>
      </w:pPr>
    </w:p>
    <w:p w14:paraId="1CB731A7" w14:textId="77777777" w:rsidR="00877E0E" w:rsidRDefault="000078C5" w:rsidP="000078C5">
      <w:pPr>
        <w:ind w:left="708" w:firstLine="1"/>
        <w:rPr>
          <w:color w:val="FF0000"/>
          <w:lang w:eastAsia="ru-RU"/>
        </w:rPr>
      </w:pPr>
      <w:r w:rsidRPr="000078C5">
        <w:rPr>
          <w:color w:val="FF0000"/>
          <w:lang w:eastAsia="ru-RU"/>
        </w:rPr>
        <w:t>#</w:t>
      </w:r>
      <w:r w:rsidR="00280F85" w:rsidRPr="00280F85">
        <w:rPr>
          <w:color w:val="FF0000"/>
          <w:lang w:eastAsia="ru-RU"/>
        </w:rPr>
        <w:t>#</w:t>
      </w:r>
      <w:r w:rsidRPr="000078C5">
        <w:rPr>
          <w:color w:val="FF0000"/>
          <w:lang w:eastAsia="ru-RU"/>
        </w:rPr>
        <w:t xml:space="preserve"> Ниже выполняются подготовительные действия для ввода рецептов в </w:t>
      </w:r>
      <w:r w:rsidRPr="000078C5">
        <w:rPr>
          <w:color w:val="FF0000"/>
          <w:lang w:val="en-US" w:eastAsia="ru-RU"/>
        </w:rPr>
        <w:t>Elasticsearch</w:t>
      </w:r>
      <w:r w:rsidRPr="000078C5">
        <w:rPr>
          <w:color w:val="FF0000"/>
          <w:lang w:eastAsia="ru-RU"/>
        </w:rPr>
        <w:t xml:space="preserve"> (см. </w:t>
      </w:r>
    </w:p>
    <w:p w14:paraId="3C9F6D72" w14:textId="5546EB21" w:rsidR="000078C5" w:rsidRPr="000078C5" w:rsidRDefault="00280F85" w:rsidP="000078C5">
      <w:pPr>
        <w:ind w:left="708" w:firstLine="1"/>
        <w:rPr>
          <w:color w:val="FF0000"/>
          <w:lang w:eastAsia="ru-RU"/>
        </w:rPr>
      </w:pPr>
      <w:r w:rsidRPr="00877E0E">
        <w:rPr>
          <w:color w:val="FF0000"/>
          <w:lang w:eastAsia="ru-RU"/>
        </w:rPr>
        <w:t xml:space="preserve">## </w:t>
      </w:r>
      <w:r w:rsidR="000078C5" w:rsidRPr="000078C5">
        <w:rPr>
          <w:color w:val="FF0000"/>
          <w:lang w:eastAsia="ru-RU"/>
        </w:rPr>
        <w:t>л/</w:t>
      </w:r>
      <w:proofErr w:type="gramStart"/>
      <w:r w:rsidR="000078C5" w:rsidRPr="000078C5">
        <w:rPr>
          <w:color w:val="FF0000"/>
          <w:lang w:eastAsia="ru-RU"/>
        </w:rPr>
        <w:t>р  5</w:t>
      </w:r>
      <w:proofErr w:type="gramEnd"/>
      <w:r w:rsidR="000078C5" w:rsidRPr="000078C5">
        <w:rPr>
          <w:color w:val="FF0000"/>
          <w:lang w:eastAsia="ru-RU"/>
        </w:rPr>
        <w:t>)</w:t>
      </w:r>
    </w:p>
    <w:p w14:paraId="5556C806" w14:textId="3031C17D" w:rsidR="00661B00" w:rsidRPr="00877E0E" w:rsidRDefault="00661B00" w:rsidP="00661B00">
      <w:pPr>
        <w:ind w:firstLine="709"/>
        <w:rPr>
          <w:color w:val="FF0000"/>
          <w:lang w:eastAsia="ru-RU"/>
        </w:rPr>
      </w:pPr>
      <w:r w:rsidRPr="00877E0E">
        <w:rPr>
          <w:color w:val="FF0000"/>
          <w:lang w:eastAsia="ru-RU"/>
        </w:rPr>
        <w:t>#</w:t>
      </w:r>
      <w:r w:rsidR="00280F85" w:rsidRPr="00877E0E">
        <w:rPr>
          <w:color w:val="FF0000"/>
          <w:lang w:eastAsia="ru-RU"/>
        </w:rPr>
        <w:t xml:space="preserve"> </w:t>
      </w:r>
      <w:r w:rsidR="00877E0E">
        <w:rPr>
          <w:color w:val="FF0000"/>
          <w:lang w:eastAsia="ru-RU"/>
        </w:rPr>
        <w:t>Создание</w:t>
      </w:r>
      <w:r w:rsidR="00877E0E" w:rsidRPr="00877E0E">
        <w:rPr>
          <w:color w:val="FF0000"/>
          <w:lang w:eastAsia="ru-RU"/>
        </w:rPr>
        <w:t xml:space="preserve"> клиента </w:t>
      </w:r>
      <w:r w:rsidR="00877E0E" w:rsidRPr="00877E0E">
        <w:rPr>
          <w:color w:val="FF0000"/>
          <w:lang w:val="en-US" w:eastAsia="ru-RU"/>
        </w:rPr>
        <w:t>Elasticsearch</w:t>
      </w:r>
      <w:r w:rsidR="00877E0E" w:rsidRPr="00877E0E">
        <w:rPr>
          <w:color w:val="FF0000"/>
          <w:lang w:eastAsia="ru-RU"/>
        </w:rPr>
        <w:t>, используемого для связи с базой данных</w:t>
      </w:r>
    </w:p>
    <w:p w14:paraId="7D446BE9" w14:textId="4D1B0181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client = </w:t>
      </w:r>
      <w:proofErr w:type="gramStart"/>
      <w:r w:rsidRPr="00333302">
        <w:rPr>
          <w:color w:val="0070C0"/>
          <w:lang w:val="en-US" w:eastAsia="ru-RU"/>
        </w:rPr>
        <w:t>Elasticsearch(</w:t>
      </w:r>
      <w:proofErr w:type="gramEnd"/>
      <w:r w:rsidRPr="00333302">
        <w:rPr>
          <w:color w:val="0070C0"/>
          <w:lang w:val="en-US" w:eastAsia="ru-RU"/>
        </w:rPr>
        <w:t>[{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host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 xml:space="preserve">: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127.0.0.1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 xml:space="preserve">,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port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: 9200}])</w:t>
      </w:r>
    </w:p>
    <w:p w14:paraId="44ECD2C3" w14:textId="736EBA1D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proofErr w:type="spellStart"/>
      <w:r w:rsidRPr="00333302">
        <w:rPr>
          <w:color w:val="0070C0"/>
          <w:lang w:val="en-US" w:eastAsia="ru-RU"/>
        </w:rPr>
        <w:t>indexName</w:t>
      </w:r>
      <w:proofErr w:type="spellEnd"/>
      <w:r w:rsidRPr="00333302">
        <w:rPr>
          <w:color w:val="0070C0"/>
          <w:lang w:val="en-US" w:eastAsia="ru-RU"/>
        </w:rPr>
        <w:t xml:space="preserve"> =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gastronomical</w:t>
      </w:r>
      <w:r w:rsidR="00560BC8">
        <w:rPr>
          <w:color w:val="0070C0"/>
          <w:lang w:val="en-US" w:eastAsia="ru-RU"/>
        </w:rPr>
        <w:t>”</w:t>
      </w:r>
    </w:p>
    <w:p w14:paraId="4C5E6C43" w14:textId="313610C5" w:rsidR="00661B00" w:rsidRPr="006B0763" w:rsidRDefault="00661B00" w:rsidP="00661B00">
      <w:pPr>
        <w:ind w:firstLine="709"/>
        <w:rPr>
          <w:color w:val="0070C0"/>
          <w:lang w:eastAsia="ru-RU"/>
        </w:rPr>
      </w:pPr>
      <w:proofErr w:type="spellStart"/>
      <w:r w:rsidRPr="00333302">
        <w:rPr>
          <w:color w:val="0070C0"/>
          <w:lang w:val="en-US" w:eastAsia="ru-RU"/>
        </w:rPr>
        <w:t>docType</w:t>
      </w:r>
      <w:proofErr w:type="spellEnd"/>
      <w:r w:rsidRPr="006B0763">
        <w:rPr>
          <w:color w:val="0070C0"/>
          <w:lang w:eastAsia="ru-RU"/>
        </w:rPr>
        <w:t xml:space="preserve"> = </w:t>
      </w:r>
      <w:r w:rsidR="00560BC8" w:rsidRPr="006B0763">
        <w:rPr>
          <w:color w:val="0070C0"/>
          <w:lang w:eastAsia="ru-RU"/>
        </w:rPr>
        <w:t>“</w:t>
      </w:r>
      <w:r w:rsidRPr="00333302">
        <w:rPr>
          <w:color w:val="0070C0"/>
          <w:lang w:val="en-US" w:eastAsia="ru-RU"/>
        </w:rPr>
        <w:t>recipes</w:t>
      </w:r>
      <w:r w:rsidR="00560BC8" w:rsidRPr="006B0763">
        <w:rPr>
          <w:color w:val="0070C0"/>
          <w:lang w:eastAsia="ru-RU"/>
        </w:rPr>
        <w:t>”</w:t>
      </w:r>
    </w:p>
    <w:p w14:paraId="5D6C35FB" w14:textId="0CA0C1E4" w:rsidR="00661B00" w:rsidRDefault="00661B00" w:rsidP="00661B00">
      <w:pPr>
        <w:ind w:firstLine="709"/>
        <w:rPr>
          <w:color w:val="FF0000"/>
          <w:lang w:eastAsia="ru-RU"/>
        </w:rPr>
      </w:pPr>
      <w:r w:rsidRPr="006B0763">
        <w:rPr>
          <w:color w:val="FF0000"/>
          <w:lang w:eastAsia="ru-RU"/>
        </w:rPr>
        <w:t xml:space="preserve"># </w:t>
      </w:r>
      <w:r w:rsidR="00877E0E">
        <w:rPr>
          <w:color w:val="FF0000"/>
          <w:lang w:eastAsia="ru-RU"/>
        </w:rPr>
        <w:t>С</w:t>
      </w:r>
      <w:r w:rsidR="00280F85" w:rsidRPr="00280F85">
        <w:rPr>
          <w:color w:val="FF0000"/>
          <w:lang w:eastAsia="ru-RU"/>
        </w:rPr>
        <w:t xml:space="preserve">оздание </w:t>
      </w:r>
      <w:proofErr w:type="spellStart"/>
      <w:r w:rsidR="00280F85" w:rsidRPr="00280F85">
        <w:rPr>
          <w:color w:val="FF0000"/>
          <w:lang w:eastAsia="ru-RU"/>
        </w:rPr>
        <w:t>идекса</w:t>
      </w:r>
      <w:proofErr w:type="spellEnd"/>
    </w:p>
    <w:p w14:paraId="118F9BF4" w14:textId="77777777" w:rsidR="00EF7F69" w:rsidRDefault="00AF71BB" w:rsidP="00661B00">
      <w:pPr>
        <w:ind w:firstLine="709"/>
        <w:rPr>
          <w:color w:val="FF0000"/>
          <w:lang w:eastAsia="ru-RU"/>
        </w:rPr>
      </w:pPr>
      <w:r w:rsidRPr="00AF71BB">
        <w:rPr>
          <w:color w:val="FF0000"/>
          <w:lang w:eastAsia="ru-RU"/>
        </w:rPr>
        <w:t xml:space="preserve"># </w:t>
      </w:r>
      <w:r w:rsidR="00EF7F69">
        <w:rPr>
          <w:color w:val="FF0000"/>
          <w:lang w:eastAsia="ru-RU"/>
        </w:rPr>
        <w:t>в</w:t>
      </w:r>
      <w:r>
        <w:rPr>
          <w:color w:val="FF0000"/>
          <w:lang w:eastAsia="ru-RU"/>
        </w:rPr>
        <w:t xml:space="preserve"> следующей строки </w:t>
      </w:r>
      <w:r w:rsidR="00EF7F69">
        <w:rPr>
          <w:color w:val="FF0000"/>
          <w:lang w:eastAsia="ru-RU"/>
        </w:rPr>
        <w:t>необходимо</w:t>
      </w:r>
      <w:r>
        <w:rPr>
          <w:color w:val="FF0000"/>
          <w:lang w:eastAsia="ru-RU"/>
        </w:rPr>
        <w:t xml:space="preserve"> снять </w:t>
      </w:r>
      <w:proofErr w:type="gramStart"/>
      <w:r>
        <w:rPr>
          <w:color w:val="FF0000"/>
          <w:lang w:eastAsia="ru-RU"/>
        </w:rPr>
        <w:t>комментарий,  если</w:t>
      </w:r>
      <w:proofErr w:type="gramEnd"/>
      <w:r>
        <w:rPr>
          <w:color w:val="FF0000"/>
          <w:lang w:eastAsia="ru-RU"/>
        </w:rPr>
        <w:t xml:space="preserve"> программа запускается </w:t>
      </w:r>
    </w:p>
    <w:p w14:paraId="0E3B0ECA" w14:textId="42949CAC" w:rsidR="00AF71BB" w:rsidRPr="006B0763" w:rsidRDefault="00EF7F69" w:rsidP="00661B00">
      <w:pPr>
        <w:ind w:firstLine="709"/>
        <w:rPr>
          <w:color w:val="FF0000"/>
          <w:lang w:val="en-US" w:eastAsia="ru-RU"/>
        </w:rPr>
      </w:pPr>
      <w:r>
        <w:rPr>
          <w:color w:val="FF0000"/>
          <w:lang w:val="en-US" w:eastAsia="ru-RU"/>
        </w:rPr>
        <w:t xml:space="preserve"># </w:t>
      </w:r>
      <w:r w:rsidR="00AF71BB">
        <w:rPr>
          <w:color w:val="FF0000"/>
          <w:lang w:eastAsia="ru-RU"/>
        </w:rPr>
        <w:t>повторно</w:t>
      </w:r>
    </w:p>
    <w:p w14:paraId="1B5FD0C0" w14:textId="32BDD132" w:rsidR="00661B00" w:rsidRPr="00333302" w:rsidRDefault="000078C5" w:rsidP="00661B00">
      <w:pPr>
        <w:ind w:firstLine="709"/>
        <w:rPr>
          <w:color w:val="0070C0"/>
          <w:lang w:val="en-US" w:eastAsia="ru-RU"/>
        </w:rPr>
      </w:pPr>
      <w:r>
        <w:rPr>
          <w:color w:val="0070C0"/>
          <w:lang w:val="en-US" w:eastAsia="ru-RU"/>
        </w:rPr>
        <w:t>#</w:t>
      </w:r>
      <w:proofErr w:type="gramStart"/>
      <w:r w:rsidR="00661B00" w:rsidRPr="00333302">
        <w:rPr>
          <w:color w:val="0070C0"/>
          <w:lang w:val="en-US" w:eastAsia="ru-RU"/>
        </w:rPr>
        <w:t>client.indices</w:t>
      </w:r>
      <w:proofErr w:type="gramEnd"/>
      <w:r w:rsidR="00661B00" w:rsidRPr="00333302">
        <w:rPr>
          <w:color w:val="0070C0"/>
          <w:lang w:val="en-US" w:eastAsia="ru-RU"/>
        </w:rPr>
        <w:t>.delete(index=indexName)</w:t>
      </w:r>
    </w:p>
    <w:p w14:paraId="45D8252D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proofErr w:type="spellStart"/>
      <w:proofErr w:type="gramStart"/>
      <w:r w:rsidRPr="00333302">
        <w:rPr>
          <w:color w:val="0070C0"/>
          <w:lang w:val="en-US" w:eastAsia="ru-RU"/>
        </w:rPr>
        <w:t>client.indices</w:t>
      </w:r>
      <w:proofErr w:type="gramEnd"/>
      <w:r w:rsidRPr="00333302">
        <w:rPr>
          <w:color w:val="0070C0"/>
          <w:lang w:val="en-US" w:eastAsia="ru-RU"/>
        </w:rPr>
        <w:t>.create</w:t>
      </w:r>
      <w:proofErr w:type="spellEnd"/>
      <w:r w:rsidRPr="00333302">
        <w:rPr>
          <w:color w:val="0070C0"/>
          <w:lang w:val="en-US" w:eastAsia="ru-RU"/>
        </w:rPr>
        <w:t>(index=</w:t>
      </w:r>
      <w:proofErr w:type="spellStart"/>
      <w:r w:rsidRPr="00333302">
        <w:rPr>
          <w:color w:val="0070C0"/>
          <w:lang w:val="en-US" w:eastAsia="ru-RU"/>
        </w:rPr>
        <w:t>indexName</w:t>
      </w:r>
      <w:proofErr w:type="spellEnd"/>
      <w:r w:rsidRPr="00333302">
        <w:rPr>
          <w:color w:val="0070C0"/>
          <w:lang w:val="en-US" w:eastAsia="ru-RU"/>
        </w:rPr>
        <w:t>)</w:t>
      </w:r>
    </w:p>
    <w:p w14:paraId="5C21E6A1" w14:textId="3D835DFF" w:rsidR="00661B00" w:rsidRPr="00877E0E" w:rsidRDefault="00661B00" w:rsidP="00661B00">
      <w:pPr>
        <w:ind w:firstLine="709"/>
        <w:rPr>
          <w:color w:val="FF0000"/>
          <w:lang w:eastAsia="ru-RU"/>
        </w:rPr>
      </w:pPr>
      <w:r w:rsidRPr="00877E0E">
        <w:rPr>
          <w:color w:val="FF0000"/>
          <w:lang w:eastAsia="ru-RU"/>
        </w:rPr>
        <w:t>#</w:t>
      </w:r>
      <w:r w:rsidR="00877E0E" w:rsidRPr="00877E0E">
        <w:rPr>
          <w:color w:val="FF0000"/>
          <w:lang w:eastAsia="ru-RU"/>
        </w:rPr>
        <w:t xml:space="preserve"> </w:t>
      </w:r>
      <w:proofErr w:type="gramStart"/>
      <w:r w:rsidR="00ED0648">
        <w:rPr>
          <w:color w:val="FF0000"/>
          <w:lang w:eastAsia="ru-RU"/>
        </w:rPr>
        <w:t>С</w:t>
      </w:r>
      <w:r w:rsidR="00877E0E" w:rsidRPr="00877E0E">
        <w:rPr>
          <w:color w:val="FF0000"/>
          <w:lang w:eastAsia="ru-RU"/>
        </w:rPr>
        <w:t xml:space="preserve">оздание </w:t>
      </w:r>
      <w:r w:rsidRPr="00877E0E">
        <w:rPr>
          <w:color w:val="FF0000"/>
          <w:lang w:eastAsia="ru-RU"/>
        </w:rPr>
        <w:t xml:space="preserve"> </w:t>
      </w:r>
      <w:r w:rsidRPr="00877E0E">
        <w:rPr>
          <w:color w:val="FF0000"/>
          <w:lang w:val="en-US" w:eastAsia="ru-RU"/>
        </w:rPr>
        <w:t>mapping</w:t>
      </w:r>
      <w:proofErr w:type="gramEnd"/>
      <w:r w:rsidR="00877E0E" w:rsidRPr="00877E0E">
        <w:rPr>
          <w:color w:val="FF0000"/>
          <w:lang w:eastAsia="ru-RU"/>
        </w:rPr>
        <w:t xml:space="preserve"> документа (т.е. рецепта в </w:t>
      </w:r>
      <w:r w:rsidR="00877E0E" w:rsidRPr="00877E0E">
        <w:rPr>
          <w:color w:val="FF0000"/>
          <w:lang w:val="en-US" w:eastAsia="ru-RU"/>
        </w:rPr>
        <w:t>Elasticsearch</w:t>
      </w:r>
      <w:r w:rsidR="00877E0E" w:rsidRPr="00877E0E">
        <w:rPr>
          <w:color w:val="FF0000"/>
          <w:lang w:eastAsia="ru-RU"/>
        </w:rPr>
        <w:t>)</w:t>
      </w:r>
    </w:p>
    <w:p w14:paraId="1B99955E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proofErr w:type="spellStart"/>
      <w:r w:rsidRPr="00333302">
        <w:rPr>
          <w:color w:val="0070C0"/>
          <w:lang w:val="en-US" w:eastAsia="ru-RU"/>
        </w:rPr>
        <w:t>recipeMapping</w:t>
      </w:r>
      <w:proofErr w:type="spellEnd"/>
      <w:r w:rsidRPr="00333302">
        <w:rPr>
          <w:color w:val="0070C0"/>
          <w:lang w:val="en-US" w:eastAsia="ru-RU"/>
        </w:rPr>
        <w:t xml:space="preserve"> = {</w:t>
      </w:r>
    </w:p>
    <w:p w14:paraId="6E03F9AF" w14:textId="4C1D570B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properties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: {</w:t>
      </w:r>
    </w:p>
    <w:p w14:paraId="298E93CE" w14:textId="62B68112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name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: {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type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 xml:space="preserve">: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text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},</w:t>
      </w:r>
    </w:p>
    <w:p w14:paraId="5DC90898" w14:textId="45D0607D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ingredients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: {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type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 xml:space="preserve">: </w:t>
      </w:r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text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}</w:t>
      </w:r>
    </w:p>
    <w:p w14:paraId="045BA95B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}</w:t>
      </w:r>
    </w:p>
    <w:p w14:paraId="4B7CBE62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}</w:t>
      </w:r>
    </w:p>
    <w:p w14:paraId="0BA08388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proofErr w:type="spellStart"/>
      <w:r w:rsidRPr="00333302">
        <w:rPr>
          <w:color w:val="0070C0"/>
          <w:lang w:val="en-US" w:eastAsia="ru-RU"/>
        </w:rPr>
        <w:t>client.indices.put_</w:t>
      </w:r>
      <w:proofErr w:type="gramStart"/>
      <w:r w:rsidRPr="00333302">
        <w:rPr>
          <w:color w:val="0070C0"/>
          <w:lang w:val="en-US" w:eastAsia="ru-RU"/>
        </w:rPr>
        <w:t>mapping</w:t>
      </w:r>
      <w:proofErr w:type="spellEnd"/>
      <w:r w:rsidRPr="00333302">
        <w:rPr>
          <w:color w:val="0070C0"/>
          <w:lang w:val="en-US" w:eastAsia="ru-RU"/>
        </w:rPr>
        <w:t>(</w:t>
      </w:r>
      <w:proofErr w:type="gramEnd"/>
      <w:r w:rsidRPr="00333302">
        <w:rPr>
          <w:color w:val="0070C0"/>
          <w:lang w:val="en-US" w:eastAsia="ru-RU"/>
        </w:rPr>
        <w:t>index=</w:t>
      </w:r>
      <w:proofErr w:type="spellStart"/>
      <w:r w:rsidRPr="00333302">
        <w:rPr>
          <w:color w:val="0070C0"/>
          <w:lang w:val="en-US" w:eastAsia="ru-RU"/>
        </w:rPr>
        <w:t>indexName,doc_type</w:t>
      </w:r>
      <w:proofErr w:type="spellEnd"/>
      <w:r w:rsidRPr="00333302">
        <w:rPr>
          <w:color w:val="0070C0"/>
          <w:lang w:val="en-US" w:eastAsia="ru-RU"/>
        </w:rPr>
        <w:t>=</w:t>
      </w:r>
      <w:proofErr w:type="spellStart"/>
      <w:r w:rsidRPr="00333302">
        <w:rPr>
          <w:color w:val="0070C0"/>
          <w:lang w:val="en-US" w:eastAsia="ru-RU"/>
        </w:rPr>
        <w:t>docType</w:t>
      </w:r>
      <w:proofErr w:type="spellEnd"/>
      <w:r w:rsidRPr="00333302">
        <w:rPr>
          <w:color w:val="0070C0"/>
          <w:lang w:val="en-US" w:eastAsia="ru-RU"/>
        </w:rPr>
        <w:t xml:space="preserve">,  </w:t>
      </w:r>
    </w:p>
    <w:p w14:paraId="27E2A84A" w14:textId="2B06C1E9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                                </w:t>
      </w:r>
      <w:proofErr w:type="spellStart"/>
      <w:r w:rsidRPr="00333302">
        <w:rPr>
          <w:color w:val="0070C0"/>
          <w:lang w:val="en-US" w:eastAsia="ru-RU"/>
        </w:rPr>
        <w:t>include_type_name</w:t>
      </w:r>
      <w:proofErr w:type="spellEnd"/>
      <w:proofErr w:type="gramStart"/>
      <w:r w:rsidRPr="00333302">
        <w:rPr>
          <w:color w:val="0070C0"/>
          <w:lang w:val="en-US" w:eastAsia="ru-RU"/>
        </w:rPr>
        <w:t>=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true</w:t>
      </w:r>
      <w:proofErr w:type="gramEnd"/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, body=</w:t>
      </w:r>
      <w:proofErr w:type="spellStart"/>
      <w:r w:rsidRPr="00333302">
        <w:rPr>
          <w:color w:val="0070C0"/>
          <w:lang w:val="en-US" w:eastAsia="ru-RU"/>
        </w:rPr>
        <w:t>recipeMapping</w:t>
      </w:r>
      <w:proofErr w:type="spellEnd"/>
      <w:r w:rsidRPr="00333302">
        <w:rPr>
          <w:color w:val="0070C0"/>
          <w:lang w:val="en-US" w:eastAsia="ru-RU"/>
        </w:rPr>
        <w:t>)</w:t>
      </w:r>
    </w:p>
    <w:p w14:paraId="3D5ED4FB" w14:textId="0653D057" w:rsidR="00661B00" w:rsidRPr="006B0763" w:rsidRDefault="00661B00" w:rsidP="00661B00">
      <w:pPr>
        <w:ind w:firstLine="709"/>
        <w:rPr>
          <w:color w:val="FF0000"/>
          <w:lang w:val="en-US" w:eastAsia="ru-RU"/>
        </w:rPr>
      </w:pPr>
      <w:bookmarkStart w:id="20" w:name="_Hlk26880792"/>
      <w:r w:rsidRPr="006B0763">
        <w:rPr>
          <w:color w:val="FF0000"/>
          <w:lang w:val="en-US" w:eastAsia="ru-RU"/>
        </w:rPr>
        <w:t>#</w:t>
      </w:r>
      <w:r w:rsidR="00ED0648" w:rsidRPr="006B0763">
        <w:rPr>
          <w:color w:val="FF0000"/>
          <w:lang w:val="en-US" w:eastAsia="ru-RU"/>
        </w:rPr>
        <w:t xml:space="preserve"> </w:t>
      </w:r>
      <w:r w:rsidR="00ED0648" w:rsidRPr="00ED0648">
        <w:rPr>
          <w:color w:val="FF0000"/>
          <w:lang w:eastAsia="ru-RU"/>
        </w:rPr>
        <w:t>Чтение</w:t>
      </w:r>
      <w:r w:rsidR="00ED0648" w:rsidRPr="006B0763">
        <w:rPr>
          <w:color w:val="FF0000"/>
          <w:lang w:val="en-US" w:eastAsia="ru-RU"/>
        </w:rPr>
        <w:t xml:space="preserve"> </w:t>
      </w:r>
      <w:r w:rsidR="00ED0648" w:rsidRPr="00ED0648">
        <w:rPr>
          <w:color w:val="FF0000"/>
          <w:lang w:eastAsia="ru-RU"/>
        </w:rPr>
        <w:t>файла</w:t>
      </w:r>
      <w:r w:rsidR="00ED0648" w:rsidRPr="006B0763">
        <w:rPr>
          <w:color w:val="FF0000"/>
          <w:lang w:val="en-US" w:eastAsia="ru-RU"/>
        </w:rPr>
        <w:t xml:space="preserve"> </w:t>
      </w:r>
      <w:proofErr w:type="spellStart"/>
      <w:r w:rsidR="00ED0648" w:rsidRPr="00ED0648">
        <w:rPr>
          <w:color w:val="FF0000"/>
          <w:lang w:val="en-US" w:eastAsia="ru-RU"/>
        </w:rPr>
        <w:t>j</w:t>
      </w:r>
      <w:r w:rsidRPr="00ED0648">
        <w:rPr>
          <w:color w:val="FF0000"/>
          <w:lang w:val="en-US" w:eastAsia="ru-RU"/>
        </w:rPr>
        <w:t>son</w:t>
      </w:r>
      <w:proofErr w:type="spellEnd"/>
      <w:r w:rsidRPr="006B0763">
        <w:rPr>
          <w:color w:val="FF0000"/>
          <w:lang w:val="en-US" w:eastAsia="ru-RU"/>
        </w:rPr>
        <w:t xml:space="preserve"> </w:t>
      </w:r>
      <w:r w:rsidR="00ED0648" w:rsidRPr="00ED0648">
        <w:rPr>
          <w:color w:val="FF0000"/>
          <w:lang w:eastAsia="ru-RU"/>
        </w:rPr>
        <w:t>с</w:t>
      </w:r>
      <w:r w:rsidR="00ED0648" w:rsidRPr="006B0763">
        <w:rPr>
          <w:color w:val="FF0000"/>
          <w:lang w:val="en-US" w:eastAsia="ru-RU"/>
        </w:rPr>
        <w:t xml:space="preserve"> </w:t>
      </w:r>
      <w:r w:rsidR="00ED0648" w:rsidRPr="00ED0648">
        <w:rPr>
          <w:color w:val="FF0000"/>
          <w:lang w:eastAsia="ru-RU"/>
        </w:rPr>
        <w:t>рецептами</w:t>
      </w:r>
    </w:p>
    <w:bookmarkEnd w:id="20"/>
    <w:p w14:paraId="7A1D8090" w14:textId="25D2C12F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with </w:t>
      </w:r>
      <w:proofErr w:type="gramStart"/>
      <w:r w:rsidRPr="00333302">
        <w:rPr>
          <w:color w:val="0070C0"/>
          <w:lang w:val="en-US" w:eastAsia="ru-RU"/>
        </w:rPr>
        <w:t>open(</w:t>
      </w:r>
      <w:proofErr w:type="gramEnd"/>
      <w:r w:rsidR="00560BC8">
        <w:rPr>
          <w:color w:val="0070C0"/>
          <w:lang w:val="en-US" w:eastAsia="ru-RU"/>
        </w:rPr>
        <w:t>‘</w:t>
      </w:r>
      <w:proofErr w:type="spellStart"/>
      <w:r w:rsidRPr="00333302">
        <w:rPr>
          <w:color w:val="0070C0"/>
          <w:lang w:val="en-US" w:eastAsia="ru-RU"/>
        </w:rPr>
        <w:t>recipes.json</w:t>
      </w:r>
      <w:proofErr w:type="spellEnd"/>
      <w:r w:rsidR="00560BC8">
        <w:rPr>
          <w:color w:val="0070C0"/>
          <w:lang w:val="en-US" w:eastAsia="ru-RU"/>
        </w:rPr>
        <w:t>’</w:t>
      </w:r>
      <w:r w:rsidRPr="00333302">
        <w:rPr>
          <w:color w:val="0070C0"/>
          <w:lang w:val="en-US" w:eastAsia="ru-RU"/>
        </w:rPr>
        <w:t xml:space="preserve">, </w:t>
      </w:r>
      <w:r w:rsidR="00560BC8">
        <w:rPr>
          <w:color w:val="0070C0"/>
          <w:lang w:val="en-US" w:eastAsia="ru-RU"/>
        </w:rPr>
        <w:t>‘</w:t>
      </w:r>
      <w:r w:rsidRPr="00333302">
        <w:rPr>
          <w:color w:val="0070C0"/>
          <w:lang w:val="en-US" w:eastAsia="ru-RU"/>
        </w:rPr>
        <w:t>r</w:t>
      </w:r>
      <w:r w:rsidR="00560BC8">
        <w:rPr>
          <w:color w:val="0070C0"/>
          <w:lang w:val="en-US" w:eastAsia="ru-RU"/>
        </w:rPr>
        <w:t>’</w:t>
      </w:r>
      <w:r w:rsidRPr="00333302">
        <w:rPr>
          <w:color w:val="0070C0"/>
          <w:lang w:val="en-US" w:eastAsia="ru-RU"/>
        </w:rPr>
        <w:t xml:space="preserve">) as </w:t>
      </w:r>
      <w:proofErr w:type="spellStart"/>
      <w:r w:rsidRPr="00333302">
        <w:rPr>
          <w:color w:val="0070C0"/>
          <w:lang w:val="en-US" w:eastAsia="ru-RU"/>
        </w:rPr>
        <w:t>data_file</w:t>
      </w:r>
      <w:proofErr w:type="spellEnd"/>
      <w:r w:rsidRPr="00333302">
        <w:rPr>
          <w:color w:val="0070C0"/>
          <w:lang w:val="en-US" w:eastAsia="ru-RU"/>
        </w:rPr>
        <w:t>:</w:t>
      </w:r>
    </w:p>
    <w:p w14:paraId="58DA1D48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</w:t>
      </w:r>
      <w:proofErr w:type="spellStart"/>
      <w:r w:rsidRPr="00333302">
        <w:rPr>
          <w:color w:val="0070C0"/>
          <w:lang w:val="en-US" w:eastAsia="ru-RU"/>
        </w:rPr>
        <w:t>recipeData</w:t>
      </w:r>
      <w:proofErr w:type="spellEnd"/>
      <w:r w:rsidRPr="00333302">
        <w:rPr>
          <w:color w:val="0070C0"/>
          <w:lang w:val="en-US" w:eastAsia="ru-RU"/>
        </w:rPr>
        <w:t xml:space="preserve"> = </w:t>
      </w:r>
      <w:proofErr w:type="spellStart"/>
      <w:proofErr w:type="gramStart"/>
      <w:r w:rsidRPr="00333302">
        <w:rPr>
          <w:color w:val="0070C0"/>
          <w:lang w:val="en-US" w:eastAsia="ru-RU"/>
        </w:rPr>
        <w:t>json.load</w:t>
      </w:r>
      <w:proofErr w:type="spellEnd"/>
      <w:proofErr w:type="gramEnd"/>
      <w:r w:rsidRPr="00333302">
        <w:rPr>
          <w:color w:val="0070C0"/>
          <w:lang w:val="en-US" w:eastAsia="ru-RU"/>
        </w:rPr>
        <w:t>(</w:t>
      </w:r>
      <w:proofErr w:type="spellStart"/>
      <w:r w:rsidRPr="00333302">
        <w:rPr>
          <w:color w:val="0070C0"/>
          <w:lang w:val="en-US" w:eastAsia="ru-RU"/>
        </w:rPr>
        <w:t>data_file</w:t>
      </w:r>
      <w:proofErr w:type="spellEnd"/>
      <w:r w:rsidRPr="00333302">
        <w:rPr>
          <w:color w:val="0070C0"/>
          <w:lang w:val="en-US" w:eastAsia="ru-RU"/>
        </w:rPr>
        <w:t>)</w:t>
      </w:r>
    </w:p>
    <w:p w14:paraId="42A22E7E" w14:textId="5EABD166" w:rsidR="00661B00" w:rsidRPr="00ED0648" w:rsidRDefault="00661B00" w:rsidP="00661B00">
      <w:pPr>
        <w:ind w:firstLine="709"/>
        <w:rPr>
          <w:color w:val="FF0000"/>
          <w:lang w:eastAsia="ru-RU"/>
        </w:rPr>
      </w:pPr>
      <w:r w:rsidRPr="00ED0648">
        <w:rPr>
          <w:color w:val="FF0000"/>
          <w:lang w:eastAsia="ru-RU"/>
        </w:rPr>
        <w:t>#</w:t>
      </w:r>
      <w:r w:rsidR="00ED0648" w:rsidRPr="00ED0648">
        <w:rPr>
          <w:color w:val="FF0000"/>
          <w:lang w:eastAsia="ru-RU"/>
        </w:rPr>
        <w:t xml:space="preserve"> Запись рецептов в базу </w:t>
      </w:r>
      <w:proofErr w:type="spellStart"/>
      <w:r w:rsidR="00ED0648" w:rsidRPr="00ED0648">
        <w:rPr>
          <w:color w:val="FF0000"/>
          <w:lang w:eastAsia="ru-RU"/>
        </w:rPr>
        <w:t>Elasticsearch</w:t>
      </w:r>
      <w:proofErr w:type="spellEnd"/>
    </w:p>
    <w:p w14:paraId="62DE81B8" w14:textId="77777777" w:rsidR="00661B00" w:rsidRPr="006B0763" w:rsidRDefault="00661B00" w:rsidP="00661B00">
      <w:pPr>
        <w:ind w:firstLine="709"/>
        <w:rPr>
          <w:color w:val="0070C0"/>
          <w:lang w:eastAsia="ru-RU"/>
        </w:rPr>
      </w:pPr>
      <w:proofErr w:type="spellStart"/>
      <w:r w:rsidRPr="00333302">
        <w:rPr>
          <w:color w:val="0070C0"/>
          <w:lang w:val="en-US" w:eastAsia="ru-RU"/>
        </w:rPr>
        <w:t>i</w:t>
      </w:r>
      <w:proofErr w:type="spellEnd"/>
      <w:r w:rsidRPr="006B0763">
        <w:rPr>
          <w:color w:val="0070C0"/>
          <w:lang w:eastAsia="ru-RU"/>
        </w:rPr>
        <w:t>=0</w:t>
      </w:r>
    </w:p>
    <w:p w14:paraId="0D2369E8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>i1=0</w:t>
      </w:r>
    </w:p>
    <w:p w14:paraId="22A298A3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>j=0</w:t>
      </w:r>
    </w:p>
    <w:p w14:paraId="52C67743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for recipe in </w:t>
      </w:r>
      <w:proofErr w:type="spellStart"/>
      <w:r w:rsidRPr="00333302">
        <w:rPr>
          <w:color w:val="0070C0"/>
          <w:lang w:val="en-US" w:eastAsia="ru-RU"/>
        </w:rPr>
        <w:t>recipeData</w:t>
      </w:r>
      <w:proofErr w:type="spellEnd"/>
      <w:r w:rsidRPr="00333302">
        <w:rPr>
          <w:color w:val="0070C0"/>
          <w:lang w:val="en-US" w:eastAsia="ru-RU"/>
        </w:rPr>
        <w:t>:</w:t>
      </w:r>
    </w:p>
    <w:p w14:paraId="10DA11CA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try: </w:t>
      </w:r>
    </w:p>
    <w:p w14:paraId="18E92CC1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</w:t>
      </w:r>
      <w:proofErr w:type="spellStart"/>
      <w:proofErr w:type="gramStart"/>
      <w:r w:rsidRPr="00333302">
        <w:rPr>
          <w:color w:val="0070C0"/>
          <w:lang w:val="en-US" w:eastAsia="ru-RU"/>
        </w:rPr>
        <w:t>client.index</w:t>
      </w:r>
      <w:proofErr w:type="spellEnd"/>
      <w:proofErr w:type="gramEnd"/>
      <w:r w:rsidRPr="00333302">
        <w:rPr>
          <w:color w:val="0070C0"/>
          <w:lang w:val="en-US" w:eastAsia="ru-RU"/>
        </w:rPr>
        <w:t>(</w:t>
      </w:r>
    </w:p>
    <w:p w14:paraId="4466AEB2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index=</w:t>
      </w:r>
      <w:proofErr w:type="spellStart"/>
      <w:r w:rsidRPr="00333302">
        <w:rPr>
          <w:color w:val="0070C0"/>
          <w:lang w:val="en-US" w:eastAsia="ru-RU"/>
        </w:rPr>
        <w:t>indexName</w:t>
      </w:r>
      <w:proofErr w:type="spellEnd"/>
      <w:r w:rsidRPr="00333302">
        <w:rPr>
          <w:color w:val="0070C0"/>
          <w:lang w:val="en-US" w:eastAsia="ru-RU"/>
        </w:rPr>
        <w:t xml:space="preserve">, </w:t>
      </w:r>
    </w:p>
    <w:p w14:paraId="3248C08D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</w:t>
      </w:r>
      <w:proofErr w:type="spellStart"/>
      <w:r w:rsidRPr="00333302">
        <w:rPr>
          <w:color w:val="0070C0"/>
          <w:lang w:val="en-US" w:eastAsia="ru-RU"/>
        </w:rPr>
        <w:t>doc_type</w:t>
      </w:r>
      <w:proofErr w:type="spellEnd"/>
      <w:r w:rsidRPr="00333302">
        <w:rPr>
          <w:color w:val="0070C0"/>
          <w:lang w:val="en-US" w:eastAsia="ru-RU"/>
        </w:rPr>
        <w:t>=</w:t>
      </w:r>
      <w:proofErr w:type="spellStart"/>
      <w:r w:rsidRPr="00333302">
        <w:rPr>
          <w:color w:val="0070C0"/>
          <w:lang w:val="en-US" w:eastAsia="ru-RU"/>
        </w:rPr>
        <w:t>docType</w:t>
      </w:r>
      <w:proofErr w:type="spellEnd"/>
      <w:r w:rsidRPr="00333302">
        <w:rPr>
          <w:color w:val="0070C0"/>
          <w:lang w:val="en-US" w:eastAsia="ru-RU"/>
        </w:rPr>
        <w:t>,</w:t>
      </w:r>
    </w:p>
    <w:p w14:paraId="2C0FAB8E" w14:textId="7B20D748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id = recipe[</w:t>
      </w:r>
      <w:r w:rsidR="00560BC8">
        <w:rPr>
          <w:color w:val="0070C0"/>
          <w:lang w:val="en-US" w:eastAsia="ru-RU"/>
        </w:rPr>
        <w:t>‘</w:t>
      </w:r>
      <w:r w:rsidRPr="00333302">
        <w:rPr>
          <w:color w:val="0070C0"/>
          <w:lang w:val="en-US" w:eastAsia="ru-RU"/>
        </w:rPr>
        <w:t>_id</w:t>
      </w:r>
      <w:proofErr w:type="gramStart"/>
      <w:r w:rsidR="00560BC8">
        <w:rPr>
          <w:color w:val="0070C0"/>
          <w:lang w:val="en-US" w:eastAsia="ru-RU"/>
        </w:rPr>
        <w:t>’</w:t>
      </w:r>
      <w:r w:rsidRPr="00333302">
        <w:rPr>
          <w:color w:val="0070C0"/>
          <w:lang w:val="en-US" w:eastAsia="ru-RU"/>
        </w:rPr>
        <w:t>][</w:t>
      </w:r>
      <w:proofErr w:type="gramEnd"/>
      <w:r w:rsidR="00560BC8">
        <w:rPr>
          <w:color w:val="0070C0"/>
          <w:lang w:val="en-US" w:eastAsia="ru-RU"/>
        </w:rPr>
        <w:t>‘</w:t>
      </w:r>
      <w:r w:rsidRPr="00333302">
        <w:rPr>
          <w:color w:val="0070C0"/>
          <w:lang w:val="en-US" w:eastAsia="ru-RU"/>
        </w:rPr>
        <w:t>$</w:t>
      </w:r>
      <w:proofErr w:type="spellStart"/>
      <w:r w:rsidRPr="00333302">
        <w:rPr>
          <w:color w:val="0070C0"/>
          <w:lang w:val="en-US" w:eastAsia="ru-RU"/>
        </w:rPr>
        <w:t>oid</w:t>
      </w:r>
      <w:proofErr w:type="spellEnd"/>
      <w:r w:rsidR="00560BC8">
        <w:rPr>
          <w:color w:val="0070C0"/>
          <w:lang w:val="en-US" w:eastAsia="ru-RU"/>
        </w:rPr>
        <w:t>’</w:t>
      </w:r>
      <w:r w:rsidRPr="00333302">
        <w:rPr>
          <w:color w:val="0070C0"/>
          <w:lang w:val="en-US" w:eastAsia="ru-RU"/>
        </w:rPr>
        <w:t xml:space="preserve">], </w:t>
      </w:r>
    </w:p>
    <w:p w14:paraId="70352141" w14:textId="247B3D5B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body</w:t>
      </w:r>
      <w:proofErr w:type="gramStart"/>
      <w:r w:rsidRPr="00333302">
        <w:rPr>
          <w:color w:val="0070C0"/>
          <w:lang w:val="en-US" w:eastAsia="ru-RU"/>
        </w:rPr>
        <w:t>={</w:t>
      </w:r>
      <w:proofErr w:type="gramEnd"/>
      <w:r w:rsidR="00560BC8">
        <w:rPr>
          <w:color w:val="0070C0"/>
          <w:lang w:val="en-US" w:eastAsia="ru-RU"/>
        </w:rPr>
        <w:t>“</w:t>
      </w:r>
      <w:r w:rsidRPr="00333302">
        <w:rPr>
          <w:color w:val="0070C0"/>
          <w:lang w:val="en-US" w:eastAsia="ru-RU"/>
        </w:rPr>
        <w:t>name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: recipe[</w:t>
      </w:r>
      <w:r w:rsidR="00560BC8">
        <w:rPr>
          <w:color w:val="0070C0"/>
          <w:lang w:val="en-US" w:eastAsia="ru-RU"/>
        </w:rPr>
        <w:t>‘</w:t>
      </w:r>
      <w:r w:rsidRPr="00333302">
        <w:rPr>
          <w:color w:val="0070C0"/>
          <w:lang w:val="en-US" w:eastAsia="ru-RU"/>
        </w:rPr>
        <w:t>name</w:t>
      </w:r>
      <w:r w:rsidR="00560BC8">
        <w:rPr>
          <w:color w:val="0070C0"/>
          <w:lang w:val="en-US" w:eastAsia="ru-RU"/>
        </w:rPr>
        <w:t>’</w:t>
      </w:r>
      <w:r w:rsidRPr="00333302">
        <w:rPr>
          <w:color w:val="0070C0"/>
          <w:lang w:val="en-US" w:eastAsia="ru-RU"/>
        </w:rPr>
        <w:t>],</w:t>
      </w:r>
      <w:r w:rsidR="00560BC8">
        <w:rPr>
          <w:color w:val="0070C0"/>
          <w:lang w:val="en-US" w:eastAsia="ru-RU"/>
        </w:rPr>
        <w:t>”</w:t>
      </w:r>
      <w:proofErr w:type="spellStart"/>
      <w:r w:rsidRPr="00333302">
        <w:rPr>
          <w:color w:val="0070C0"/>
          <w:lang w:val="en-US" w:eastAsia="ru-RU"/>
        </w:rPr>
        <w:t>ingredients</w:t>
      </w:r>
      <w:r w:rsidR="00560BC8">
        <w:rPr>
          <w:color w:val="0070C0"/>
          <w:lang w:val="en-US" w:eastAsia="ru-RU"/>
        </w:rPr>
        <w:t>”</w:t>
      </w:r>
      <w:r w:rsidRPr="00333302">
        <w:rPr>
          <w:color w:val="0070C0"/>
          <w:lang w:val="en-US" w:eastAsia="ru-RU"/>
        </w:rPr>
        <w:t>:recipe</w:t>
      </w:r>
      <w:proofErr w:type="spellEnd"/>
      <w:r w:rsidRPr="00333302">
        <w:rPr>
          <w:color w:val="0070C0"/>
          <w:lang w:val="en-US" w:eastAsia="ru-RU"/>
        </w:rPr>
        <w:t>[</w:t>
      </w:r>
      <w:r w:rsidR="00560BC8">
        <w:rPr>
          <w:color w:val="0070C0"/>
          <w:lang w:val="en-US" w:eastAsia="ru-RU"/>
        </w:rPr>
        <w:t>‘</w:t>
      </w:r>
      <w:r w:rsidRPr="00333302">
        <w:rPr>
          <w:color w:val="0070C0"/>
          <w:lang w:val="en-US" w:eastAsia="ru-RU"/>
        </w:rPr>
        <w:t>ingredients</w:t>
      </w:r>
      <w:r w:rsidR="00560BC8">
        <w:rPr>
          <w:color w:val="0070C0"/>
          <w:lang w:val="en-US" w:eastAsia="ru-RU"/>
        </w:rPr>
        <w:t>’</w:t>
      </w:r>
      <w:r w:rsidRPr="00333302">
        <w:rPr>
          <w:color w:val="0070C0"/>
          <w:lang w:val="en-US" w:eastAsia="ru-RU"/>
        </w:rPr>
        <w:t>]})</w:t>
      </w:r>
    </w:p>
    <w:p w14:paraId="41499D12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</w:t>
      </w:r>
      <w:proofErr w:type="spellStart"/>
      <w:r w:rsidRPr="00333302">
        <w:rPr>
          <w:color w:val="0070C0"/>
          <w:lang w:val="en-US" w:eastAsia="ru-RU"/>
        </w:rPr>
        <w:t>i</w:t>
      </w:r>
      <w:proofErr w:type="spellEnd"/>
      <w:r w:rsidRPr="00333302">
        <w:rPr>
          <w:color w:val="0070C0"/>
          <w:lang w:val="en-US" w:eastAsia="ru-RU"/>
        </w:rPr>
        <w:t>+=1</w:t>
      </w:r>
    </w:p>
    <w:p w14:paraId="401B8917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j+=1</w:t>
      </w:r>
    </w:p>
    <w:p w14:paraId="7B67111E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if </w:t>
      </w:r>
      <w:proofErr w:type="spellStart"/>
      <w:r w:rsidRPr="00333302">
        <w:rPr>
          <w:color w:val="0070C0"/>
          <w:lang w:val="en-US" w:eastAsia="ru-RU"/>
        </w:rPr>
        <w:t>i</w:t>
      </w:r>
      <w:proofErr w:type="spellEnd"/>
      <w:r w:rsidRPr="00333302">
        <w:rPr>
          <w:color w:val="0070C0"/>
          <w:lang w:val="en-US" w:eastAsia="ru-RU"/>
        </w:rPr>
        <w:t>&gt;=1000:</w:t>
      </w:r>
    </w:p>
    <w:p w14:paraId="3C089CF7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 i1+=</w:t>
      </w:r>
      <w:proofErr w:type="spellStart"/>
      <w:r w:rsidRPr="00333302">
        <w:rPr>
          <w:color w:val="0070C0"/>
          <w:lang w:val="en-US" w:eastAsia="ru-RU"/>
        </w:rPr>
        <w:t>i</w:t>
      </w:r>
      <w:proofErr w:type="spellEnd"/>
    </w:p>
    <w:p w14:paraId="317A8D51" w14:textId="7C846846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 </w:t>
      </w:r>
      <w:r w:rsidRPr="00551038">
        <w:rPr>
          <w:color w:val="0070C0"/>
          <w:highlight w:val="green"/>
          <w:lang w:val="en-US" w:eastAsia="ru-RU"/>
        </w:rPr>
        <w:t xml:space="preserve">print </w:t>
      </w:r>
      <w:r w:rsidR="00960F6A" w:rsidRPr="00551038">
        <w:rPr>
          <w:color w:val="0070C0"/>
          <w:highlight w:val="green"/>
          <w:lang w:val="en-US" w:eastAsia="ru-RU"/>
        </w:rPr>
        <w:t>(</w:t>
      </w:r>
      <w:r w:rsidR="00560BC8" w:rsidRPr="00551038">
        <w:rPr>
          <w:color w:val="0070C0"/>
          <w:highlight w:val="green"/>
          <w:lang w:val="en-US" w:eastAsia="ru-RU"/>
        </w:rPr>
        <w:t>“</w:t>
      </w:r>
      <w:r w:rsidRPr="00551038">
        <w:rPr>
          <w:color w:val="0070C0"/>
          <w:highlight w:val="green"/>
          <w:lang w:val="en-US" w:eastAsia="ru-RU"/>
        </w:rPr>
        <w:t xml:space="preserve">index: </w:t>
      </w:r>
      <w:proofErr w:type="gramStart"/>
      <w:r w:rsidR="00560BC8" w:rsidRPr="00551038">
        <w:rPr>
          <w:color w:val="0070C0"/>
          <w:highlight w:val="green"/>
          <w:lang w:val="en-US" w:eastAsia="ru-RU"/>
        </w:rPr>
        <w:t>“</w:t>
      </w:r>
      <w:r w:rsidRPr="00551038">
        <w:rPr>
          <w:color w:val="0070C0"/>
          <w:highlight w:val="green"/>
          <w:lang w:val="en-US" w:eastAsia="ru-RU"/>
        </w:rPr>
        <w:t xml:space="preserve"> +</w:t>
      </w:r>
      <w:proofErr w:type="gramEnd"/>
      <w:r w:rsidRPr="00551038">
        <w:rPr>
          <w:color w:val="0070C0"/>
          <w:highlight w:val="green"/>
          <w:lang w:val="en-US" w:eastAsia="ru-RU"/>
        </w:rPr>
        <w:t xml:space="preserve"> str(i1) +</w:t>
      </w:r>
      <w:r w:rsidR="00560BC8" w:rsidRPr="00551038">
        <w:rPr>
          <w:color w:val="0070C0"/>
          <w:highlight w:val="green"/>
          <w:lang w:val="en-US" w:eastAsia="ru-RU"/>
        </w:rPr>
        <w:t>”</w:t>
      </w:r>
      <w:r w:rsidRPr="00551038">
        <w:rPr>
          <w:color w:val="0070C0"/>
          <w:highlight w:val="green"/>
          <w:lang w:val="en-US" w:eastAsia="ru-RU"/>
        </w:rPr>
        <w:t xml:space="preserve"> from </w:t>
      </w:r>
      <w:r w:rsidR="00560BC8" w:rsidRPr="00551038">
        <w:rPr>
          <w:color w:val="0070C0"/>
          <w:highlight w:val="green"/>
          <w:lang w:val="en-US" w:eastAsia="ru-RU"/>
        </w:rPr>
        <w:t>“</w:t>
      </w:r>
      <w:r w:rsidRPr="00551038">
        <w:rPr>
          <w:color w:val="0070C0"/>
          <w:highlight w:val="green"/>
          <w:lang w:val="en-US" w:eastAsia="ru-RU"/>
        </w:rPr>
        <w:t>+ str(ne)</w:t>
      </w:r>
      <w:r w:rsidR="00960F6A" w:rsidRPr="00551038">
        <w:rPr>
          <w:color w:val="0070C0"/>
          <w:highlight w:val="green"/>
          <w:lang w:val="en-US" w:eastAsia="ru-RU"/>
        </w:rPr>
        <w:t>)</w:t>
      </w:r>
    </w:p>
    <w:p w14:paraId="458C313F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lastRenderedPageBreak/>
        <w:t xml:space="preserve">             </w:t>
      </w:r>
      <w:proofErr w:type="spellStart"/>
      <w:r w:rsidRPr="00333302">
        <w:rPr>
          <w:color w:val="0070C0"/>
          <w:lang w:val="en-US" w:eastAsia="ru-RU"/>
        </w:rPr>
        <w:t>i</w:t>
      </w:r>
      <w:proofErr w:type="spellEnd"/>
      <w:r w:rsidRPr="00333302">
        <w:rPr>
          <w:color w:val="0070C0"/>
          <w:lang w:val="en-US" w:eastAsia="ru-RU"/>
        </w:rPr>
        <w:t>=0</w:t>
      </w:r>
    </w:p>
    <w:p w14:paraId="2E4A090B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if j&gt;=ne:</w:t>
      </w:r>
    </w:p>
    <w:p w14:paraId="6949A596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         break            </w:t>
      </w:r>
    </w:p>
    <w:p w14:paraId="49626D58" w14:textId="77777777" w:rsidR="00661B00" w:rsidRPr="00333302" w:rsidRDefault="00661B00" w:rsidP="00661B00">
      <w:pPr>
        <w:ind w:firstLine="709"/>
        <w:rPr>
          <w:color w:val="0070C0"/>
          <w:lang w:val="en-US" w:eastAsia="ru-RU"/>
        </w:rPr>
      </w:pPr>
      <w:r w:rsidRPr="00333302">
        <w:rPr>
          <w:color w:val="0070C0"/>
          <w:lang w:val="en-US" w:eastAsia="ru-RU"/>
        </w:rPr>
        <w:t xml:space="preserve">    except Exception as e:</w:t>
      </w:r>
    </w:p>
    <w:p w14:paraId="6C34D6C5" w14:textId="6B789F39" w:rsidR="009F5AE5" w:rsidRPr="00333302" w:rsidRDefault="00661B00" w:rsidP="00661B00">
      <w:pPr>
        <w:ind w:firstLine="709"/>
        <w:rPr>
          <w:color w:val="0070C0"/>
          <w:lang w:eastAsia="ru-RU"/>
        </w:rPr>
      </w:pPr>
      <w:r w:rsidRPr="00333302">
        <w:rPr>
          <w:color w:val="0070C0"/>
          <w:lang w:val="en-US" w:eastAsia="ru-RU"/>
        </w:rPr>
        <w:t xml:space="preserve">        </w:t>
      </w:r>
      <w:proofErr w:type="spellStart"/>
      <w:r w:rsidRPr="00333302">
        <w:rPr>
          <w:color w:val="0070C0"/>
          <w:lang w:eastAsia="ru-RU"/>
        </w:rPr>
        <w:t>print</w:t>
      </w:r>
      <w:proofErr w:type="spellEnd"/>
      <w:r w:rsidRPr="00333302">
        <w:rPr>
          <w:color w:val="0070C0"/>
          <w:lang w:eastAsia="ru-RU"/>
        </w:rPr>
        <w:t>(e)</w:t>
      </w:r>
    </w:p>
    <w:p w14:paraId="0D814A8A" w14:textId="7F7583F6" w:rsidR="00661B00" w:rsidRDefault="00661B00" w:rsidP="00661B00">
      <w:pPr>
        <w:ind w:firstLine="709"/>
        <w:rPr>
          <w:lang w:eastAsia="ru-RU"/>
        </w:rPr>
      </w:pPr>
    </w:p>
    <w:p w14:paraId="5A547924" w14:textId="339C48B1" w:rsidR="00333302" w:rsidRDefault="00333302" w:rsidP="00661B00">
      <w:pPr>
        <w:ind w:firstLine="709"/>
        <w:rPr>
          <w:lang w:eastAsia="ru-RU"/>
        </w:rPr>
      </w:pPr>
      <w:bookmarkStart w:id="21" w:name="_Hlk26716055"/>
      <w:r>
        <w:rPr>
          <w:lang w:eastAsia="ru-RU"/>
        </w:rPr>
        <w:t xml:space="preserve">2. Запустите программу </w:t>
      </w:r>
      <w:r w:rsidRPr="00333302">
        <w:rPr>
          <w:lang w:eastAsia="ru-RU"/>
        </w:rPr>
        <w:t>f1.py</w:t>
      </w:r>
    </w:p>
    <w:p w14:paraId="0D9D726A" w14:textId="6C3B0441" w:rsidR="00333302" w:rsidRDefault="00333302" w:rsidP="00661B00">
      <w:pPr>
        <w:ind w:firstLine="709"/>
        <w:rPr>
          <w:lang w:eastAsia="ru-RU"/>
        </w:rPr>
      </w:pPr>
    </w:p>
    <w:p w14:paraId="2F1F10D9" w14:textId="586AD9BF" w:rsidR="00333302" w:rsidRDefault="00333302" w:rsidP="00661B00">
      <w:pPr>
        <w:ind w:firstLine="709"/>
        <w:rPr>
          <w:color w:val="FF0000"/>
          <w:lang w:eastAsia="ru-RU"/>
        </w:rPr>
      </w:pPr>
      <w:bookmarkStart w:id="22" w:name="OLE_LINK43"/>
      <w:r w:rsidRPr="00333302">
        <w:rPr>
          <w:color w:val="FF0000"/>
          <w:lang w:val="en-US" w:eastAsia="ru-RU"/>
        </w:rPr>
        <w:t>python</w:t>
      </w:r>
      <w:r w:rsidR="00AF11EB" w:rsidRPr="00960F6A">
        <w:rPr>
          <w:color w:val="FF0000"/>
          <w:lang w:eastAsia="ru-RU"/>
        </w:rPr>
        <w:t>3</w:t>
      </w:r>
      <w:r w:rsidRPr="00443096">
        <w:rPr>
          <w:color w:val="FF0000"/>
          <w:lang w:eastAsia="ru-RU"/>
        </w:rPr>
        <w:t xml:space="preserve"> </w:t>
      </w:r>
      <w:r w:rsidRPr="00333302">
        <w:rPr>
          <w:color w:val="FF0000"/>
          <w:lang w:eastAsia="ru-RU"/>
        </w:rPr>
        <w:t>f1.py</w:t>
      </w:r>
    </w:p>
    <w:bookmarkEnd w:id="22"/>
    <w:p w14:paraId="788BEE25" w14:textId="2B3BF62E" w:rsidR="00333302" w:rsidRDefault="00333302" w:rsidP="00661B00">
      <w:pPr>
        <w:ind w:firstLine="709"/>
        <w:rPr>
          <w:color w:val="FF0000"/>
          <w:lang w:eastAsia="ru-RU"/>
        </w:rPr>
      </w:pPr>
    </w:p>
    <w:p w14:paraId="36601C8D" w14:textId="15430FD4" w:rsidR="00333302" w:rsidRPr="00333302" w:rsidRDefault="00333302" w:rsidP="00661B00">
      <w:pPr>
        <w:ind w:firstLine="709"/>
        <w:rPr>
          <w:lang w:eastAsia="ru-RU"/>
        </w:rPr>
      </w:pPr>
      <w:r w:rsidRPr="00333302">
        <w:rPr>
          <w:lang w:eastAsia="ru-RU"/>
        </w:rPr>
        <w:t>Дождитесь окончания выполнения прог</w:t>
      </w:r>
      <w:r>
        <w:rPr>
          <w:lang w:eastAsia="ru-RU"/>
        </w:rPr>
        <w:t>р</w:t>
      </w:r>
      <w:r w:rsidRPr="00333302">
        <w:rPr>
          <w:lang w:eastAsia="ru-RU"/>
        </w:rPr>
        <w:t>аммы.</w:t>
      </w:r>
    </w:p>
    <w:p w14:paraId="68ACC724" w14:textId="7C937831" w:rsidR="009F5AE5" w:rsidRPr="006B0763" w:rsidRDefault="007E610B" w:rsidP="007E610B">
      <w:pPr>
        <w:pStyle w:val="20"/>
      </w:pPr>
      <w:bookmarkStart w:id="23" w:name="_Ref26884328"/>
      <w:bookmarkStart w:id="24" w:name="_Ref26890381"/>
      <w:bookmarkStart w:id="25" w:name="_Ref26891147"/>
      <w:bookmarkStart w:id="26" w:name="_Toc26961726"/>
      <w:bookmarkEnd w:id="21"/>
      <w:r>
        <w:t xml:space="preserve">Ввод ингредиентов и рецептов в базу данных </w:t>
      </w:r>
      <w:r>
        <w:rPr>
          <w:lang w:val="en-US"/>
        </w:rPr>
        <w:t>Neo</w:t>
      </w:r>
      <w:r w:rsidRPr="007E610B">
        <w:t>4</w:t>
      </w:r>
      <w:r>
        <w:rPr>
          <w:lang w:val="en-US"/>
        </w:rPr>
        <w:t>j</w:t>
      </w:r>
      <w:bookmarkEnd w:id="23"/>
      <w:bookmarkEnd w:id="24"/>
      <w:bookmarkEnd w:id="25"/>
      <w:bookmarkEnd w:id="26"/>
    </w:p>
    <w:p w14:paraId="4076DB8C" w14:textId="77777777" w:rsidR="004834A6" w:rsidRPr="006B0763" w:rsidRDefault="004834A6" w:rsidP="004834A6">
      <w:pPr>
        <w:rPr>
          <w:lang w:eastAsia="ru-RU"/>
        </w:rPr>
      </w:pPr>
    </w:p>
    <w:p w14:paraId="236FCED7" w14:textId="155DECB3" w:rsidR="00333302" w:rsidRDefault="00333302" w:rsidP="00333302">
      <w:pPr>
        <w:ind w:firstLine="709"/>
        <w:rPr>
          <w:lang w:eastAsia="ru-RU"/>
        </w:rPr>
      </w:pPr>
      <w:r>
        <w:rPr>
          <w:lang w:eastAsia="ru-RU"/>
        </w:rPr>
        <w:t>1. Изучите программу f2.py, которая хранится в каталоге lab6:</w:t>
      </w:r>
    </w:p>
    <w:p w14:paraId="135ECCE6" w14:textId="77777777" w:rsidR="00333302" w:rsidRDefault="00333302" w:rsidP="00333302">
      <w:pPr>
        <w:ind w:firstLine="709"/>
        <w:rPr>
          <w:lang w:eastAsia="ru-RU"/>
        </w:rPr>
      </w:pPr>
    </w:p>
    <w:p w14:paraId="36E74F46" w14:textId="597E41A0" w:rsidR="00333302" w:rsidRPr="00333302" w:rsidRDefault="00333302" w:rsidP="00333302">
      <w:pPr>
        <w:ind w:firstLine="709"/>
        <w:rPr>
          <w:color w:val="FF0000"/>
          <w:lang w:eastAsia="ru-RU"/>
        </w:rPr>
      </w:pPr>
      <w:proofErr w:type="spellStart"/>
      <w:proofErr w:type="gramStart"/>
      <w:r w:rsidRPr="00333302">
        <w:rPr>
          <w:color w:val="FF0000"/>
          <w:lang w:eastAsia="ru-RU"/>
        </w:rPr>
        <w:t>nano</w:t>
      </w:r>
      <w:proofErr w:type="spellEnd"/>
      <w:r w:rsidRPr="00333302">
        <w:rPr>
          <w:color w:val="FF0000"/>
          <w:lang w:eastAsia="ru-RU"/>
        </w:rPr>
        <w:t xml:space="preserve">  f</w:t>
      </w:r>
      <w:r>
        <w:rPr>
          <w:color w:val="FF0000"/>
          <w:lang w:eastAsia="ru-RU"/>
        </w:rPr>
        <w:t>2</w:t>
      </w:r>
      <w:r w:rsidRPr="00333302">
        <w:rPr>
          <w:color w:val="FF0000"/>
          <w:lang w:eastAsia="ru-RU"/>
        </w:rPr>
        <w:t>.py</w:t>
      </w:r>
      <w:proofErr w:type="gramEnd"/>
    </w:p>
    <w:p w14:paraId="62D9015A" w14:textId="77777777" w:rsidR="00333302" w:rsidRDefault="00333302" w:rsidP="00333302">
      <w:pPr>
        <w:ind w:firstLine="709"/>
        <w:rPr>
          <w:lang w:eastAsia="ru-RU"/>
        </w:rPr>
      </w:pPr>
    </w:p>
    <w:p w14:paraId="558FB534" w14:textId="1FD59023" w:rsidR="007E610B" w:rsidRPr="00B3708D" w:rsidRDefault="00333302" w:rsidP="00333302">
      <w:pPr>
        <w:ind w:firstLine="709"/>
        <w:rPr>
          <w:lang w:val="en-US" w:eastAsia="ru-RU"/>
        </w:rPr>
      </w:pPr>
      <w:r>
        <w:rPr>
          <w:lang w:eastAsia="ru-RU"/>
        </w:rPr>
        <w:t xml:space="preserve">Ниже приведён текст программы и комментарии к фрагментам программы на русском языке </w:t>
      </w:r>
      <w:proofErr w:type="gramStart"/>
      <w:r>
        <w:rPr>
          <w:lang w:eastAsia="ru-RU"/>
        </w:rPr>
        <w:t>( в</w:t>
      </w:r>
      <w:proofErr w:type="gramEnd"/>
      <w:r>
        <w:rPr>
          <w:lang w:eastAsia="ru-RU"/>
        </w:rPr>
        <w:t xml:space="preserve"> файле f2.py нет комментариев на русском языке).</w:t>
      </w:r>
      <w:r w:rsidR="006917F6">
        <w:rPr>
          <w:lang w:eastAsia="ru-RU"/>
        </w:rPr>
        <w:t xml:space="preserve"> Изучите</w:t>
      </w:r>
      <w:r w:rsidR="006917F6" w:rsidRPr="00B3708D">
        <w:rPr>
          <w:lang w:val="en-US" w:eastAsia="ru-RU"/>
        </w:rPr>
        <w:t xml:space="preserve"> </w:t>
      </w:r>
      <w:r w:rsidR="006917F6">
        <w:rPr>
          <w:lang w:eastAsia="ru-RU"/>
        </w:rPr>
        <w:t>эту</w:t>
      </w:r>
      <w:r w:rsidR="006917F6" w:rsidRPr="00B3708D">
        <w:rPr>
          <w:lang w:val="en-US" w:eastAsia="ru-RU"/>
        </w:rPr>
        <w:t xml:space="preserve"> </w:t>
      </w:r>
      <w:r w:rsidR="006917F6">
        <w:rPr>
          <w:lang w:eastAsia="ru-RU"/>
        </w:rPr>
        <w:t>программу</w:t>
      </w:r>
      <w:r w:rsidR="006917F6" w:rsidRPr="00B3708D">
        <w:rPr>
          <w:lang w:val="en-US" w:eastAsia="ru-RU"/>
        </w:rPr>
        <w:t>.</w:t>
      </w:r>
    </w:p>
    <w:p w14:paraId="5638F66B" w14:textId="625240A2" w:rsidR="00333302" w:rsidRPr="00B3708D" w:rsidRDefault="00333302" w:rsidP="00333302">
      <w:pPr>
        <w:ind w:firstLine="709"/>
        <w:rPr>
          <w:lang w:val="en-US" w:eastAsia="ru-RU"/>
        </w:rPr>
      </w:pPr>
    </w:p>
    <w:p w14:paraId="3DA89B60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from </w:t>
      </w:r>
      <w:proofErr w:type="spellStart"/>
      <w:r w:rsidRPr="00333302">
        <w:rPr>
          <w:color w:val="4472C4" w:themeColor="accent1"/>
          <w:lang w:val="en-US" w:eastAsia="ru-RU"/>
        </w:rPr>
        <w:t>elasticsearch</w:t>
      </w:r>
      <w:proofErr w:type="spellEnd"/>
      <w:r w:rsidRPr="00333302">
        <w:rPr>
          <w:color w:val="4472C4" w:themeColor="accent1"/>
          <w:lang w:val="en-US" w:eastAsia="ru-RU"/>
        </w:rPr>
        <w:t xml:space="preserve"> import </w:t>
      </w:r>
      <w:bookmarkStart w:id="27" w:name="_Hlk27085497"/>
      <w:r w:rsidRPr="00333302">
        <w:rPr>
          <w:color w:val="4472C4" w:themeColor="accent1"/>
          <w:lang w:val="en-US" w:eastAsia="ru-RU"/>
        </w:rPr>
        <w:t>Elasticsearch</w:t>
      </w:r>
      <w:bookmarkEnd w:id="27"/>
    </w:p>
    <w:p w14:paraId="08DA5F3A" w14:textId="77777777" w:rsidR="00FA12D1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>from py2neo import Graph, Node, Relationship</w:t>
      </w:r>
    </w:p>
    <w:p w14:paraId="07D13CA4" w14:textId="5E62CC49" w:rsidR="00333302" w:rsidRDefault="00333302" w:rsidP="00333302">
      <w:pPr>
        <w:ind w:firstLine="709"/>
        <w:rPr>
          <w:color w:val="4472C4" w:themeColor="accent1"/>
          <w:lang w:val="en-US" w:eastAsia="ru-RU"/>
        </w:rPr>
      </w:pPr>
    </w:p>
    <w:p w14:paraId="1C9273BD" w14:textId="77777777" w:rsidR="00EF7F69" w:rsidRPr="00EF7F69" w:rsidRDefault="00AF71BB" w:rsidP="00EF7F69">
      <w:pPr>
        <w:ind w:left="708" w:firstLine="1"/>
        <w:rPr>
          <w:color w:val="FF0000"/>
          <w:lang w:eastAsia="ru-RU"/>
        </w:rPr>
      </w:pPr>
      <w:r w:rsidRPr="00EF7F69">
        <w:rPr>
          <w:color w:val="FF0000"/>
          <w:lang w:eastAsia="ru-RU"/>
        </w:rPr>
        <w:t xml:space="preserve"># В файле </w:t>
      </w:r>
      <w:r w:rsidR="00EF7F69" w:rsidRPr="00EF7F69">
        <w:rPr>
          <w:color w:val="FF0000"/>
          <w:lang w:val="en-US" w:eastAsia="ru-RU"/>
        </w:rPr>
        <w:t>ingredients</w:t>
      </w:r>
      <w:r w:rsidR="00EF7F69" w:rsidRPr="00EF7F69">
        <w:rPr>
          <w:color w:val="FF0000"/>
          <w:lang w:eastAsia="ru-RU"/>
        </w:rPr>
        <w:t>.</w:t>
      </w:r>
      <w:r w:rsidR="00EF7F69" w:rsidRPr="00EF7F69">
        <w:rPr>
          <w:color w:val="FF0000"/>
          <w:lang w:val="en-US" w:eastAsia="ru-RU"/>
        </w:rPr>
        <w:t>txt</w:t>
      </w:r>
      <w:r w:rsidR="00EF7F69" w:rsidRPr="00EF7F69">
        <w:rPr>
          <w:color w:val="FF0000"/>
          <w:lang w:eastAsia="ru-RU"/>
        </w:rPr>
        <w:t xml:space="preserve"> хранятся более 800 ингредиентов, которые входят в рецепты. </w:t>
      </w:r>
    </w:p>
    <w:p w14:paraId="0F43E769" w14:textId="6A88C8F6" w:rsidR="00AF71BB" w:rsidRPr="00EF7F69" w:rsidRDefault="00EF7F69" w:rsidP="00EF7F69">
      <w:pPr>
        <w:ind w:left="708" w:firstLine="1"/>
        <w:rPr>
          <w:color w:val="FF0000"/>
          <w:lang w:eastAsia="ru-RU"/>
        </w:rPr>
      </w:pPr>
      <w:r w:rsidRPr="006B0763">
        <w:rPr>
          <w:color w:val="FF0000"/>
          <w:lang w:eastAsia="ru-RU"/>
        </w:rPr>
        <w:t xml:space="preserve"># </w:t>
      </w:r>
      <w:r w:rsidRPr="00EF7F69">
        <w:rPr>
          <w:color w:val="FF0000"/>
          <w:lang w:eastAsia="ru-RU"/>
        </w:rPr>
        <w:t>Ограничимся 200</w:t>
      </w:r>
    </w:p>
    <w:p w14:paraId="01100220" w14:textId="77777777" w:rsidR="00333302" w:rsidRPr="006B0763" w:rsidRDefault="00333302" w:rsidP="00333302">
      <w:pPr>
        <w:ind w:firstLine="709"/>
        <w:rPr>
          <w:color w:val="4472C4" w:themeColor="accent1"/>
          <w:lang w:eastAsia="ru-RU"/>
        </w:rPr>
      </w:pPr>
      <w:r w:rsidRPr="00333302">
        <w:rPr>
          <w:color w:val="4472C4" w:themeColor="accent1"/>
          <w:lang w:val="en-US" w:eastAsia="ru-RU"/>
        </w:rPr>
        <w:t>ng</w:t>
      </w:r>
      <w:r w:rsidRPr="006B0763">
        <w:rPr>
          <w:color w:val="4472C4" w:themeColor="accent1"/>
          <w:lang w:eastAsia="ru-RU"/>
        </w:rPr>
        <w:t>=200</w:t>
      </w:r>
    </w:p>
    <w:p w14:paraId="5E2E2EFC" w14:textId="77777777" w:rsidR="00333302" w:rsidRPr="006B0763" w:rsidRDefault="00333302" w:rsidP="00333302">
      <w:pPr>
        <w:ind w:firstLine="709"/>
        <w:rPr>
          <w:color w:val="4472C4" w:themeColor="accent1"/>
          <w:lang w:eastAsia="ru-RU"/>
        </w:rPr>
      </w:pPr>
    </w:p>
    <w:p w14:paraId="2CCD5D94" w14:textId="4F9EA6F9" w:rsidR="00333302" w:rsidRPr="00EF7F69" w:rsidRDefault="00333302" w:rsidP="00333302">
      <w:pPr>
        <w:ind w:firstLine="709"/>
        <w:rPr>
          <w:color w:val="FF0000"/>
          <w:lang w:eastAsia="ru-RU"/>
        </w:rPr>
      </w:pPr>
      <w:r w:rsidRPr="00EF7F69">
        <w:rPr>
          <w:color w:val="FF0000"/>
          <w:lang w:eastAsia="ru-RU"/>
        </w:rPr>
        <w:t>#</w:t>
      </w:r>
      <w:r w:rsidR="00EF7F69" w:rsidRPr="00EF7F69">
        <w:rPr>
          <w:color w:val="FF0000"/>
          <w:lang w:eastAsia="ru-RU"/>
        </w:rPr>
        <w:t xml:space="preserve"> Создание клиента для связи с </w:t>
      </w:r>
      <w:r w:rsidR="00EF7F69" w:rsidRPr="00EF7F69">
        <w:rPr>
          <w:color w:val="FF0000"/>
          <w:lang w:val="en-US" w:eastAsia="ru-RU"/>
        </w:rPr>
        <w:t>Elasticsearch</w:t>
      </w:r>
    </w:p>
    <w:p w14:paraId="5D8BC883" w14:textId="15C38E61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client = </w:t>
      </w:r>
      <w:proofErr w:type="gramStart"/>
      <w:r w:rsidRPr="00333302">
        <w:rPr>
          <w:color w:val="4472C4" w:themeColor="accent1"/>
          <w:lang w:val="en-US" w:eastAsia="ru-RU"/>
        </w:rPr>
        <w:t>Elasticsearch(</w:t>
      </w:r>
      <w:proofErr w:type="gramEnd"/>
      <w:r w:rsidRPr="00333302">
        <w:rPr>
          <w:color w:val="4472C4" w:themeColor="accent1"/>
          <w:lang w:val="en-US" w:eastAsia="ru-RU"/>
        </w:rPr>
        <w:t>[{</w:t>
      </w:r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host</w:t>
      </w:r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 xml:space="preserve">: </w:t>
      </w:r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127.0.0.1</w:t>
      </w:r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 xml:space="preserve">, </w:t>
      </w:r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port</w:t>
      </w:r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: 9200}])</w:t>
      </w:r>
    </w:p>
    <w:p w14:paraId="569829F2" w14:textId="5E5D18D5" w:rsidR="00333302" w:rsidRPr="00412605" w:rsidRDefault="00333302" w:rsidP="00333302">
      <w:pPr>
        <w:ind w:firstLine="709"/>
        <w:rPr>
          <w:color w:val="FF0000"/>
          <w:lang w:val="en-US" w:eastAsia="ru-RU"/>
        </w:rPr>
      </w:pPr>
      <w:r w:rsidRPr="00EF7F69">
        <w:rPr>
          <w:color w:val="FF0000"/>
          <w:lang w:val="en-US" w:eastAsia="ru-RU"/>
        </w:rPr>
        <w:t>#</w:t>
      </w:r>
      <w:r w:rsidR="00EF7F69" w:rsidRPr="00412605">
        <w:rPr>
          <w:color w:val="FF0000"/>
          <w:lang w:val="en-US" w:eastAsia="ru-RU"/>
        </w:rPr>
        <w:t xml:space="preserve"> </w:t>
      </w:r>
      <w:r w:rsidR="00EF7F69">
        <w:rPr>
          <w:color w:val="FF0000"/>
          <w:lang w:eastAsia="ru-RU"/>
        </w:rPr>
        <w:t>И</w:t>
      </w:r>
      <w:r w:rsidR="00EF7F69" w:rsidRPr="00EF7F69">
        <w:rPr>
          <w:color w:val="FF0000"/>
          <w:lang w:eastAsia="ru-RU"/>
        </w:rPr>
        <w:t>мя</w:t>
      </w:r>
      <w:r w:rsidR="00EF7F69" w:rsidRPr="00412605">
        <w:rPr>
          <w:color w:val="FF0000"/>
          <w:lang w:val="en-US" w:eastAsia="ru-RU"/>
        </w:rPr>
        <w:t xml:space="preserve"> </w:t>
      </w:r>
      <w:r w:rsidR="00EF7F69" w:rsidRPr="00EF7F69">
        <w:rPr>
          <w:color w:val="FF0000"/>
          <w:lang w:eastAsia="ru-RU"/>
        </w:rPr>
        <w:t>индекса</w:t>
      </w:r>
    </w:p>
    <w:p w14:paraId="268E1962" w14:textId="415D1606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proofErr w:type="spellStart"/>
      <w:r w:rsidRPr="00333302">
        <w:rPr>
          <w:color w:val="4472C4" w:themeColor="accent1"/>
          <w:lang w:val="en-US" w:eastAsia="ru-RU"/>
        </w:rPr>
        <w:t>indexName</w:t>
      </w:r>
      <w:proofErr w:type="spellEnd"/>
      <w:r w:rsidRPr="00333302">
        <w:rPr>
          <w:color w:val="4472C4" w:themeColor="accent1"/>
          <w:lang w:val="en-US" w:eastAsia="ru-RU"/>
        </w:rPr>
        <w:t xml:space="preserve"> = </w:t>
      </w:r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gastronomical</w:t>
      </w:r>
      <w:r w:rsidR="00560BC8">
        <w:rPr>
          <w:color w:val="4472C4" w:themeColor="accent1"/>
          <w:lang w:val="en-US" w:eastAsia="ru-RU"/>
        </w:rPr>
        <w:t>”</w:t>
      </w:r>
    </w:p>
    <w:p w14:paraId="347090BB" w14:textId="12D6C8CD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proofErr w:type="spellStart"/>
      <w:r w:rsidRPr="00333302">
        <w:rPr>
          <w:color w:val="4472C4" w:themeColor="accent1"/>
          <w:lang w:val="en-US" w:eastAsia="ru-RU"/>
        </w:rPr>
        <w:t>docType</w:t>
      </w:r>
      <w:proofErr w:type="spellEnd"/>
      <w:r w:rsidRPr="00333302">
        <w:rPr>
          <w:color w:val="4472C4" w:themeColor="accent1"/>
          <w:lang w:val="en-US" w:eastAsia="ru-RU"/>
        </w:rPr>
        <w:t xml:space="preserve"> = 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recipes</w:t>
      </w:r>
      <w:r w:rsidR="00560BC8">
        <w:rPr>
          <w:color w:val="4472C4" w:themeColor="accent1"/>
          <w:lang w:val="en-US" w:eastAsia="ru-RU"/>
        </w:rPr>
        <w:t>’</w:t>
      </w:r>
    </w:p>
    <w:p w14:paraId="5D6D1E63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</w:p>
    <w:p w14:paraId="3E33AE9B" w14:textId="37EE5249" w:rsidR="00333302" w:rsidRPr="006B0763" w:rsidRDefault="00333302" w:rsidP="00333302">
      <w:pPr>
        <w:ind w:firstLine="709"/>
        <w:rPr>
          <w:color w:val="FF0000"/>
          <w:lang w:val="en-US" w:eastAsia="ru-RU"/>
        </w:rPr>
      </w:pPr>
      <w:r w:rsidRPr="006B0763">
        <w:rPr>
          <w:color w:val="FF0000"/>
          <w:lang w:val="en-US" w:eastAsia="ru-RU"/>
        </w:rPr>
        <w:t xml:space="preserve"># </w:t>
      </w:r>
      <w:r w:rsidR="00EF7F69" w:rsidRPr="00EF7F69">
        <w:rPr>
          <w:color w:val="FF0000"/>
          <w:lang w:eastAsia="ru-RU"/>
        </w:rPr>
        <w:t>Подключение</w:t>
      </w:r>
      <w:r w:rsidR="00EF7F69" w:rsidRPr="006B0763">
        <w:rPr>
          <w:color w:val="FF0000"/>
          <w:lang w:val="en-US" w:eastAsia="ru-RU"/>
        </w:rPr>
        <w:t xml:space="preserve"> </w:t>
      </w:r>
      <w:r w:rsidR="00EF7F69" w:rsidRPr="00EF7F69">
        <w:rPr>
          <w:color w:val="FF0000"/>
          <w:lang w:eastAsia="ru-RU"/>
        </w:rPr>
        <w:t>к</w:t>
      </w:r>
      <w:r w:rsidR="00EF7F69" w:rsidRPr="006B0763">
        <w:rPr>
          <w:color w:val="FF0000"/>
          <w:lang w:val="en-US" w:eastAsia="ru-RU"/>
        </w:rPr>
        <w:t xml:space="preserve"> </w:t>
      </w:r>
      <w:proofErr w:type="spellStart"/>
      <w:r w:rsidR="00EF7F69" w:rsidRPr="00EF7F69">
        <w:rPr>
          <w:color w:val="FF0000"/>
          <w:lang w:eastAsia="ru-RU"/>
        </w:rPr>
        <w:t>графовой</w:t>
      </w:r>
      <w:proofErr w:type="spellEnd"/>
      <w:r w:rsidR="00EF7F69" w:rsidRPr="006B0763">
        <w:rPr>
          <w:color w:val="FF0000"/>
          <w:lang w:val="en-US" w:eastAsia="ru-RU"/>
        </w:rPr>
        <w:t xml:space="preserve"> </w:t>
      </w:r>
      <w:r w:rsidR="00EF7F69" w:rsidRPr="00EF7F69">
        <w:rPr>
          <w:color w:val="FF0000"/>
          <w:lang w:eastAsia="ru-RU"/>
        </w:rPr>
        <w:t>базе</w:t>
      </w:r>
      <w:r w:rsidR="00EF7F69" w:rsidRPr="006B0763">
        <w:rPr>
          <w:color w:val="FF0000"/>
          <w:lang w:val="en-US" w:eastAsia="ru-RU"/>
        </w:rPr>
        <w:t xml:space="preserve"> </w:t>
      </w:r>
      <w:r w:rsidR="00EF7F69" w:rsidRPr="00EF7F69">
        <w:rPr>
          <w:color w:val="FF0000"/>
          <w:lang w:val="en-US" w:eastAsia="ru-RU"/>
        </w:rPr>
        <w:t>neo</w:t>
      </w:r>
      <w:r w:rsidR="00EF7F69" w:rsidRPr="006B0763">
        <w:rPr>
          <w:color w:val="FF0000"/>
          <w:lang w:val="en-US" w:eastAsia="ru-RU"/>
        </w:rPr>
        <w:t>4</w:t>
      </w:r>
      <w:r w:rsidR="00EF7F69" w:rsidRPr="00EF7F69">
        <w:rPr>
          <w:color w:val="FF0000"/>
          <w:lang w:val="en-US" w:eastAsia="ru-RU"/>
        </w:rPr>
        <w:t>j</w:t>
      </w:r>
    </w:p>
    <w:p w14:paraId="5FBE46B3" w14:textId="5E41B292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proofErr w:type="spellStart"/>
      <w:r w:rsidRPr="00333302">
        <w:rPr>
          <w:color w:val="4472C4" w:themeColor="accent1"/>
          <w:lang w:val="en-US" w:eastAsia="ru-RU"/>
        </w:rPr>
        <w:t>graph_db</w:t>
      </w:r>
      <w:proofErr w:type="spellEnd"/>
      <w:r w:rsidRPr="00333302">
        <w:rPr>
          <w:color w:val="4472C4" w:themeColor="accent1"/>
          <w:lang w:val="en-US" w:eastAsia="ru-RU"/>
        </w:rPr>
        <w:t xml:space="preserve"> = </w:t>
      </w:r>
      <w:proofErr w:type="gramStart"/>
      <w:r w:rsidRPr="00333302">
        <w:rPr>
          <w:color w:val="4472C4" w:themeColor="accent1"/>
          <w:lang w:val="en-US" w:eastAsia="ru-RU"/>
        </w:rPr>
        <w:t>Graph(</w:t>
      </w:r>
      <w:proofErr w:type="gramEnd"/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bolt://localhost:7687</w:t>
      </w:r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, auth=(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neo4j</w:t>
      </w:r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 xml:space="preserve">, 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iu6-magisters</w:t>
      </w:r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))</w:t>
      </w:r>
    </w:p>
    <w:p w14:paraId="4D0EEE04" w14:textId="77777777" w:rsidR="00EF7F69" w:rsidRPr="00412605" w:rsidRDefault="00EF7F69" w:rsidP="00EF7F69">
      <w:pPr>
        <w:ind w:firstLine="709"/>
        <w:rPr>
          <w:color w:val="FF0000"/>
          <w:lang w:val="en-US" w:eastAsia="ru-RU"/>
        </w:rPr>
      </w:pPr>
    </w:p>
    <w:p w14:paraId="510FC49B" w14:textId="0D68A583" w:rsidR="00EF7F69" w:rsidRPr="00EF7F69" w:rsidRDefault="00EF7F69" w:rsidP="00EF7F69">
      <w:pPr>
        <w:ind w:firstLine="709"/>
        <w:rPr>
          <w:color w:val="FF0000"/>
          <w:lang w:eastAsia="ru-RU"/>
        </w:rPr>
      </w:pPr>
      <w:r w:rsidRPr="00EF7F69">
        <w:rPr>
          <w:color w:val="FF0000"/>
          <w:lang w:eastAsia="ru-RU"/>
        </w:rPr>
        <w:t># в следующей строк</w:t>
      </w:r>
      <w:r w:rsidR="00776B0B">
        <w:rPr>
          <w:color w:val="FF0000"/>
          <w:lang w:eastAsia="ru-RU"/>
        </w:rPr>
        <w:t>е</w:t>
      </w:r>
      <w:r w:rsidRPr="00EF7F69">
        <w:rPr>
          <w:color w:val="FF0000"/>
          <w:lang w:eastAsia="ru-RU"/>
        </w:rPr>
        <w:t xml:space="preserve"> необходимо снять </w:t>
      </w:r>
      <w:proofErr w:type="gramStart"/>
      <w:r w:rsidRPr="00EF7F69">
        <w:rPr>
          <w:color w:val="FF0000"/>
          <w:lang w:eastAsia="ru-RU"/>
        </w:rPr>
        <w:t>комментарий,  если</w:t>
      </w:r>
      <w:proofErr w:type="gramEnd"/>
      <w:r w:rsidRPr="00EF7F69">
        <w:rPr>
          <w:color w:val="FF0000"/>
          <w:lang w:eastAsia="ru-RU"/>
        </w:rPr>
        <w:t xml:space="preserve"> программа запускается </w:t>
      </w:r>
    </w:p>
    <w:p w14:paraId="3EADCBBD" w14:textId="64F65E8D" w:rsidR="00333302" w:rsidRPr="00592023" w:rsidRDefault="00EF7F69" w:rsidP="00EF7F69">
      <w:pPr>
        <w:ind w:firstLine="709"/>
        <w:rPr>
          <w:color w:val="FF0000"/>
          <w:lang w:val="en-US" w:eastAsia="ru-RU"/>
        </w:rPr>
      </w:pPr>
      <w:r w:rsidRPr="00592023">
        <w:rPr>
          <w:color w:val="FF0000"/>
          <w:lang w:val="en-US" w:eastAsia="ru-RU"/>
        </w:rPr>
        <w:t xml:space="preserve"># </w:t>
      </w:r>
      <w:r w:rsidRPr="00EF7F69">
        <w:rPr>
          <w:color w:val="FF0000"/>
          <w:lang w:eastAsia="ru-RU"/>
        </w:rPr>
        <w:t>повторно</w:t>
      </w:r>
    </w:p>
    <w:p w14:paraId="2C6DF504" w14:textId="25525F03" w:rsidR="00333302" w:rsidRPr="00592023" w:rsidRDefault="00EF7F69" w:rsidP="00333302">
      <w:pPr>
        <w:ind w:firstLine="709"/>
        <w:rPr>
          <w:color w:val="4472C4" w:themeColor="accent1"/>
          <w:lang w:val="en-US" w:eastAsia="ru-RU"/>
        </w:rPr>
      </w:pPr>
      <w:r w:rsidRPr="00592023">
        <w:rPr>
          <w:color w:val="4472C4" w:themeColor="accent1"/>
          <w:lang w:val="en-US" w:eastAsia="ru-RU"/>
        </w:rPr>
        <w:t xml:space="preserve"># </w:t>
      </w:r>
      <w:proofErr w:type="spellStart"/>
      <w:r w:rsidR="00333302" w:rsidRPr="00333302">
        <w:rPr>
          <w:color w:val="4472C4" w:themeColor="accent1"/>
          <w:lang w:val="en-US" w:eastAsia="ru-RU"/>
        </w:rPr>
        <w:t>graph</w:t>
      </w:r>
      <w:r w:rsidR="00333302" w:rsidRPr="00592023">
        <w:rPr>
          <w:color w:val="4472C4" w:themeColor="accent1"/>
          <w:lang w:val="en-US" w:eastAsia="ru-RU"/>
        </w:rPr>
        <w:t>_</w:t>
      </w:r>
      <w:proofErr w:type="gramStart"/>
      <w:r w:rsidR="00333302" w:rsidRPr="00333302">
        <w:rPr>
          <w:color w:val="4472C4" w:themeColor="accent1"/>
          <w:lang w:val="en-US" w:eastAsia="ru-RU"/>
        </w:rPr>
        <w:t>db</w:t>
      </w:r>
      <w:r w:rsidR="00333302" w:rsidRPr="00592023">
        <w:rPr>
          <w:color w:val="4472C4" w:themeColor="accent1"/>
          <w:lang w:val="en-US" w:eastAsia="ru-RU"/>
        </w:rPr>
        <w:t>.</w:t>
      </w:r>
      <w:r w:rsidR="00333302" w:rsidRPr="00333302">
        <w:rPr>
          <w:color w:val="4472C4" w:themeColor="accent1"/>
          <w:lang w:val="en-US" w:eastAsia="ru-RU"/>
        </w:rPr>
        <w:t>delete</w:t>
      </w:r>
      <w:proofErr w:type="gramEnd"/>
      <w:r w:rsidR="00333302" w:rsidRPr="00592023">
        <w:rPr>
          <w:color w:val="4472C4" w:themeColor="accent1"/>
          <w:lang w:val="en-US" w:eastAsia="ru-RU"/>
        </w:rPr>
        <w:t>_</w:t>
      </w:r>
      <w:r w:rsidR="00333302" w:rsidRPr="00333302">
        <w:rPr>
          <w:color w:val="4472C4" w:themeColor="accent1"/>
          <w:lang w:val="en-US" w:eastAsia="ru-RU"/>
        </w:rPr>
        <w:t>all</w:t>
      </w:r>
      <w:proofErr w:type="spellEnd"/>
      <w:r w:rsidR="00333302" w:rsidRPr="00592023">
        <w:rPr>
          <w:color w:val="4472C4" w:themeColor="accent1"/>
          <w:lang w:val="en-US" w:eastAsia="ru-RU"/>
        </w:rPr>
        <w:t>()</w:t>
      </w:r>
    </w:p>
    <w:p w14:paraId="115D6EC0" w14:textId="77777777" w:rsidR="00333302" w:rsidRPr="00592023" w:rsidRDefault="00333302" w:rsidP="00333302">
      <w:pPr>
        <w:ind w:firstLine="709"/>
        <w:rPr>
          <w:color w:val="4472C4" w:themeColor="accent1"/>
          <w:lang w:val="en-US" w:eastAsia="ru-RU"/>
        </w:rPr>
      </w:pPr>
    </w:p>
    <w:p w14:paraId="4D8FA310" w14:textId="6E2D2166" w:rsidR="00EF7F69" w:rsidRPr="00EF7F69" w:rsidRDefault="00333302" w:rsidP="00333302">
      <w:pPr>
        <w:ind w:firstLine="709"/>
        <w:rPr>
          <w:color w:val="FF0000"/>
          <w:lang w:eastAsia="ru-RU"/>
        </w:rPr>
      </w:pPr>
      <w:r w:rsidRPr="00EF7F69">
        <w:rPr>
          <w:color w:val="FF0000"/>
          <w:lang w:eastAsia="ru-RU"/>
        </w:rPr>
        <w:t>#</w:t>
      </w:r>
      <w:r w:rsidR="00EF7F69" w:rsidRPr="00EF7F69">
        <w:rPr>
          <w:color w:val="FF0000"/>
          <w:lang w:eastAsia="ru-RU"/>
        </w:rPr>
        <w:t xml:space="preserve"> Чтение файла с ингредиентами в массив </w:t>
      </w:r>
      <w:r w:rsidR="00EF7F69" w:rsidRPr="00EF7F69">
        <w:rPr>
          <w:color w:val="FF0000"/>
          <w:lang w:val="en-US" w:eastAsia="ru-RU"/>
        </w:rPr>
        <w:t>ingredients</w:t>
      </w:r>
    </w:p>
    <w:p w14:paraId="199CEA10" w14:textId="38BC2056" w:rsidR="00333302" w:rsidRPr="006B0763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>filename</w:t>
      </w:r>
      <w:r w:rsidRPr="006B0763">
        <w:rPr>
          <w:color w:val="4472C4" w:themeColor="accent1"/>
          <w:lang w:val="en-US" w:eastAsia="ru-RU"/>
        </w:rPr>
        <w:t xml:space="preserve"> = </w:t>
      </w:r>
      <w:bookmarkStart w:id="28" w:name="_Hlk26880312"/>
      <w:r w:rsidRPr="006B0763">
        <w:rPr>
          <w:color w:val="4472C4" w:themeColor="accent1"/>
          <w:lang w:val="en-US" w:eastAsia="ru-RU"/>
        </w:rPr>
        <w:t>'</w:t>
      </w:r>
      <w:r w:rsidRPr="00333302">
        <w:rPr>
          <w:color w:val="4472C4" w:themeColor="accent1"/>
          <w:lang w:val="en-US" w:eastAsia="ru-RU"/>
        </w:rPr>
        <w:t>ingredients</w:t>
      </w:r>
      <w:r w:rsidRPr="006B0763">
        <w:rPr>
          <w:color w:val="4472C4" w:themeColor="accent1"/>
          <w:lang w:val="en-US" w:eastAsia="ru-RU"/>
        </w:rPr>
        <w:t>.</w:t>
      </w:r>
      <w:r w:rsidRPr="00333302">
        <w:rPr>
          <w:color w:val="4472C4" w:themeColor="accent1"/>
          <w:lang w:val="en-US" w:eastAsia="ru-RU"/>
        </w:rPr>
        <w:t>txt</w:t>
      </w:r>
      <w:r w:rsidRPr="006B0763">
        <w:rPr>
          <w:color w:val="4472C4" w:themeColor="accent1"/>
          <w:lang w:val="en-US" w:eastAsia="ru-RU"/>
        </w:rPr>
        <w:t>'</w:t>
      </w:r>
      <w:bookmarkEnd w:id="28"/>
    </w:p>
    <w:p w14:paraId="33CC2BA0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ingredients </w:t>
      </w:r>
      <w:proofErr w:type="gramStart"/>
      <w:r w:rsidRPr="00333302">
        <w:rPr>
          <w:color w:val="4472C4" w:themeColor="accent1"/>
          <w:lang w:val="en-US" w:eastAsia="ru-RU"/>
        </w:rPr>
        <w:t>=[</w:t>
      </w:r>
      <w:proofErr w:type="gramEnd"/>
      <w:r w:rsidRPr="00333302">
        <w:rPr>
          <w:color w:val="4472C4" w:themeColor="accent1"/>
          <w:lang w:val="en-US" w:eastAsia="ru-RU"/>
        </w:rPr>
        <w:t>]</w:t>
      </w:r>
    </w:p>
    <w:p w14:paraId="3AB25B5D" w14:textId="34EDC43D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with </w:t>
      </w:r>
      <w:proofErr w:type="gramStart"/>
      <w:r w:rsidRPr="00333302">
        <w:rPr>
          <w:color w:val="4472C4" w:themeColor="accent1"/>
          <w:lang w:val="en-US" w:eastAsia="ru-RU"/>
        </w:rPr>
        <w:t>open(</w:t>
      </w:r>
      <w:proofErr w:type="gramEnd"/>
      <w:r w:rsidRPr="00333302">
        <w:rPr>
          <w:color w:val="4472C4" w:themeColor="accent1"/>
          <w:lang w:val="en-US" w:eastAsia="ru-RU"/>
        </w:rPr>
        <w:t xml:space="preserve">filename, 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r</w:t>
      </w:r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) as f:</w:t>
      </w:r>
    </w:p>
    <w:p w14:paraId="6767C823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for line in f:</w:t>
      </w:r>
    </w:p>
    <w:p w14:paraId="2C28C28E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</w:t>
      </w:r>
      <w:proofErr w:type="spellStart"/>
      <w:proofErr w:type="gramStart"/>
      <w:r w:rsidRPr="00333302">
        <w:rPr>
          <w:color w:val="4472C4" w:themeColor="accent1"/>
          <w:lang w:val="en-US" w:eastAsia="ru-RU"/>
        </w:rPr>
        <w:t>ingredients.append</w:t>
      </w:r>
      <w:proofErr w:type="spellEnd"/>
      <w:proofErr w:type="gramEnd"/>
      <w:r w:rsidRPr="00333302">
        <w:rPr>
          <w:color w:val="4472C4" w:themeColor="accent1"/>
          <w:lang w:val="en-US" w:eastAsia="ru-RU"/>
        </w:rPr>
        <w:t>(</w:t>
      </w:r>
      <w:proofErr w:type="spellStart"/>
      <w:r w:rsidRPr="00333302">
        <w:rPr>
          <w:color w:val="4472C4" w:themeColor="accent1"/>
          <w:lang w:val="en-US" w:eastAsia="ru-RU"/>
        </w:rPr>
        <w:t>line.strip</w:t>
      </w:r>
      <w:proofErr w:type="spellEnd"/>
      <w:r w:rsidRPr="00333302">
        <w:rPr>
          <w:color w:val="4472C4" w:themeColor="accent1"/>
          <w:lang w:val="en-US" w:eastAsia="ru-RU"/>
        </w:rPr>
        <w:t>())</w:t>
      </w:r>
    </w:p>
    <w:p w14:paraId="0FCFD063" w14:textId="77777777" w:rsidR="00333302" w:rsidRPr="00592023" w:rsidRDefault="00333302" w:rsidP="00333302">
      <w:pPr>
        <w:ind w:firstLine="709"/>
        <w:rPr>
          <w:color w:val="4472C4" w:themeColor="accent1"/>
          <w:lang w:eastAsia="ru-RU"/>
        </w:rPr>
      </w:pPr>
      <w:proofErr w:type="spellStart"/>
      <w:r w:rsidRPr="00333302">
        <w:rPr>
          <w:color w:val="4472C4" w:themeColor="accent1"/>
          <w:lang w:val="en-US" w:eastAsia="ru-RU"/>
        </w:rPr>
        <w:t>i</w:t>
      </w:r>
      <w:proofErr w:type="spellEnd"/>
      <w:r w:rsidRPr="00592023">
        <w:rPr>
          <w:color w:val="4472C4" w:themeColor="accent1"/>
          <w:lang w:eastAsia="ru-RU"/>
        </w:rPr>
        <w:t>=0</w:t>
      </w:r>
    </w:p>
    <w:p w14:paraId="327A0FDA" w14:textId="77777777" w:rsidR="00333302" w:rsidRPr="00592023" w:rsidRDefault="00333302" w:rsidP="00333302">
      <w:pPr>
        <w:ind w:firstLine="709"/>
        <w:rPr>
          <w:color w:val="4472C4" w:themeColor="accent1"/>
          <w:lang w:eastAsia="ru-RU"/>
        </w:rPr>
      </w:pPr>
      <w:proofErr w:type="spellStart"/>
      <w:r w:rsidRPr="00333302">
        <w:rPr>
          <w:color w:val="4472C4" w:themeColor="accent1"/>
          <w:lang w:val="en-US" w:eastAsia="ru-RU"/>
        </w:rPr>
        <w:t>i</w:t>
      </w:r>
      <w:proofErr w:type="spellEnd"/>
      <w:r w:rsidRPr="00592023">
        <w:rPr>
          <w:color w:val="4472C4" w:themeColor="accent1"/>
          <w:lang w:eastAsia="ru-RU"/>
        </w:rPr>
        <w:t>1=0</w:t>
      </w:r>
    </w:p>
    <w:p w14:paraId="0FBEE648" w14:textId="77777777" w:rsidR="00333302" w:rsidRPr="00592023" w:rsidRDefault="00333302" w:rsidP="00333302">
      <w:pPr>
        <w:ind w:firstLine="709"/>
        <w:rPr>
          <w:color w:val="4472C4" w:themeColor="accent1"/>
          <w:lang w:eastAsia="ru-RU"/>
        </w:rPr>
      </w:pPr>
      <w:r w:rsidRPr="00333302">
        <w:rPr>
          <w:color w:val="4472C4" w:themeColor="accent1"/>
          <w:lang w:val="en-US" w:eastAsia="ru-RU"/>
        </w:rPr>
        <w:t>j</w:t>
      </w:r>
      <w:r w:rsidRPr="00592023">
        <w:rPr>
          <w:color w:val="4472C4" w:themeColor="accent1"/>
          <w:lang w:eastAsia="ru-RU"/>
        </w:rPr>
        <w:t>=0</w:t>
      </w:r>
    </w:p>
    <w:p w14:paraId="0C3A0EBF" w14:textId="27E10F50" w:rsidR="000A6886" w:rsidRPr="00592023" w:rsidRDefault="000A6886" w:rsidP="000A6886">
      <w:pPr>
        <w:ind w:firstLine="709"/>
        <w:rPr>
          <w:color w:val="FF0000"/>
          <w:lang w:eastAsia="ru-RU"/>
        </w:rPr>
      </w:pPr>
      <w:r w:rsidRPr="00592023">
        <w:rPr>
          <w:color w:val="FF0000"/>
          <w:lang w:eastAsia="ru-RU"/>
        </w:rPr>
        <w:t xml:space="preserve"># </w:t>
      </w:r>
      <w:r w:rsidRPr="000A6886">
        <w:rPr>
          <w:color w:val="FF0000"/>
          <w:lang w:eastAsia="ru-RU"/>
        </w:rPr>
        <w:t>Цикл</w:t>
      </w:r>
      <w:r w:rsidRPr="00592023">
        <w:rPr>
          <w:color w:val="FF0000"/>
          <w:lang w:eastAsia="ru-RU"/>
        </w:rPr>
        <w:t xml:space="preserve"> </w:t>
      </w:r>
      <w:r w:rsidRPr="000A6886">
        <w:rPr>
          <w:color w:val="FF0000"/>
          <w:lang w:eastAsia="ru-RU"/>
        </w:rPr>
        <w:t>по</w:t>
      </w:r>
      <w:r w:rsidRPr="00592023">
        <w:rPr>
          <w:color w:val="FF0000"/>
          <w:lang w:eastAsia="ru-RU"/>
        </w:rPr>
        <w:t xml:space="preserve"> </w:t>
      </w:r>
      <w:r w:rsidRPr="000A6886">
        <w:rPr>
          <w:color w:val="FF0000"/>
          <w:lang w:eastAsia="ru-RU"/>
        </w:rPr>
        <w:t>ингредиентам</w:t>
      </w:r>
    </w:p>
    <w:p w14:paraId="29950198" w14:textId="69AB0162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>for ingredient in ingredients:</w:t>
      </w:r>
    </w:p>
    <w:p w14:paraId="546AE8DA" w14:textId="00152604" w:rsidR="00333302" w:rsidRPr="00592023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try</w:t>
      </w:r>
      <w:r w:rsidRPr="00592023">
        <w:rPr>
          <w:color w:val="4472C4" w:themeColor="accent1"/>
          <w:lang w:val="en-US" w:eastAsia="ru-RU"/>
        </w:rPr>
        <w:t>:</w:t>
      </w:r>
    </w:p>
    <w:p w14:paraId="46601289" w14:textId="7A543999" w:rsidR="000A6886" w:rsidRPr="000A6886" w:rsidRDefault="000A6886" w:rsidP="00333302">
      <w:pPr>
        <w:ind w:firstLine="709"/>
        <w:rPr>
          <w:color w:val="FF0000"/>
          <w:lang w:eastAsia="ru-RU"/>
        </w:rPr>
      </w:pPr>
      <w:r w:rsidRPr="00592023">
        <w:rPr>
          <w:color w:val="FF0000"/>
          <w:lang w:val="en-US" w:eastAsia="ru-RU"/>
        </w:rPr>
        <w:lastRenderedPageBreak/>
        <w:t xml:space="preserve">    </w:t>
      </w:r>
      <w:r w:rsidRPr="000A6886">
        <w:rPr>
          <w:color w:val="FF0000"/>
          <w:lang w:eastAsia="ru-RU"/>
        </w:rPr>
        <w:t xml:space="preserve"># Создание узла типа </w:t>
      </w:r>
      <w:r w:rsidR="00560BC8">
        <w:rPr>
          <w:color w:val="FF0000"/>
          <w:lang w:eastAsia="ru-RU"/>
        </w:rPr>
        <w:t>«</w:t>
      </w:r>
      <w:r w:rsidRPr="000A6886">
        <w:rPr>
          <w:color w:val="FF0000"/>
          <w:lang w:val="en-US" w:eastAsia="ru-RU"/>
        </w:rPr>
        <w:t>Ingredient</w:t>
      </w:r>
      <w:r w:rsidR="00560BC8">
        <w:rPr>
          <w:color w:val="FF0000"/>
          <w:lang w:eastAsia="ru-RU"/>
        </w:rPr>
        <w:t>»</w:t>
      </w:r>
      <w:r w:rsidRPr="000A6886">
        <w:rPr>
          <w:color w:val="FF0000"/>
          <w:lang w:eastAsia="ru-RU"/>
        </w:rPr>
        <w:t xml:space="preserve"> в графе</w:t>
      </w:r>
      <w:r w:rsidR="004C1E55">
        <w:rPr>
          <w:color w:val="FF0000"/>
          <w:lang w:eastAsia="ru-RU"/>
        </w:rPr>
        <w:t xml:space="preserve"> для текущего ингредиента </w:t>
      </w:r>
      <w:r w:rsidR="004C1E55" w:rsidRPr="004C1E55">
        <w:rPr>
          <w:color w:val="FF0000"/>
          <w:lang w:val="en-US" w:eastAsia="ru-RU"/>
        </w:rPr>
        <w:t>ingredient</w:t>
      </w:r>
    </w:p>
    <w:p w14:paraId="2473DBB9" w14:textId="234B86E0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0A6886">
        <w:rPr>
          <w:color w:val="4472C4" w:themeColor="accent1"/>
          <w:lang w:eastAsia="ru-RU"/>
        </w:rPr>
        <w:t xml:space="preserve">         </w:t>
      </w:r>
      <w:proofErr w:type="spellStart"/>
      <w:r w:rsidRPr="00333302">
        <w:rPr>
          <w:color w:val="4472C4" w:themeColor="accent1"/>
          <w:lang w:val="en-US" w:eastAsia="ru-RU"/>
        </w:rPr>
        <w:t>IngredientNode</w:t>
      </w:r>
      <w:proofErr w:type="spellEnd"/>
      <w:r w:rsidRPr="00333302">
        <w:rPr>
          <w:color w:val="4472C4" w:themeColor="accent1"/>
          <w:lang w:val="en-US" w:eastAsia="ru-RU"/>
        </w:rPr>
        <w:t xml:space="preserve"> = Node(</w:t>
      </w:r>
      <w:r w:rsidR="00560BC8">
        <w:rPr>
          <w:color w:val="4472C4" w:themeColor="accent1"/>
          <w:lang w:val="en-US" w:eastAsia="ru-RU"/>
        </w:rPr>
        <w:t>“</w:t>
      </w:r>
      <w:proofErr w:type="spellStart"/>
      <w:r w:rsidRPr="00333302">
        <w:rPr>
          <w:color w:val="4472C4" w:themeColor="accent1"/>
          <w:lang w:val="en-US" w:eastAsia="ru-RU"/>
        </w:rPr>
        <w:t>Ingredient</w:t>
      </w:r>
      <w:proofErr w:type="gramStart"/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,Name</w:t>
      </w:r>
      <w:proofErr w:type="spellEnd"/>
      <w:proofErr w:type="gramEnd"/>
      <w:r w:rsidRPr="00333302">
        <w:rPr>
          <w:color w:val="4472C4" w:themeColor="accent1"/>
          <w:lang w:val="en-US" w:eastAsia="ru-RU"/>
        </w:rPr>
        <w:t>=ingredient)</w:t>
      </w:r>
    </w:p>
    <w:p w14:paraId="0BC10A99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</w:t>
      </w:r>
      <w:proofErr w:type="spellStart"/>
      <w:r w:rsidRPr="00333302">
        <w:rPr>
          <w:color w:val="4472C4" w:themeColor="accent1"/>
          <w:lang w:val="en-US" w:eastAsia="ru-RU"/>
        </w:rPr>
        <w:t>graph_</w:t>
      </w:r>
      <w:proofErr w:type="gramStart"/>
      <w:r w:rsidRPr="00333302">
        <w:rPr>
          <w:color w:val="4472C4" w:themeColor="accent1"/>
          <w:lang w:val="en-US" w:eastAsia="ru-RU"/>
        </w:rPr>
        <w:t>db.create</w:t>
      </w:r>
      <w:proofErr w:type="spellEnd"/>
      <w:proofErr w:type="gramEnd"/>
      <w:r w:rsidRPr="00333302">
        <w:rPr>
          <w:color w:val="4472C4" w:themeColor="accent1"/>
          <w:lang w:val="en-US" w:eastAsia="ru-RU"/>
        </w:rPr>
        <w:t>(</w:t>
      </w:r>
      <w:proofErr w:type="spellStart"/>
      <w:r w:rsidRPr="00333302">
        <w:rPr>
          <w:color w:val="4472C4" w:themeColor="accent1"/>
          <w:lang w:val="en-US" w:eastAsia="ru-RU"/>
        </w:rPr>
        <w:t>IngredientNode</w:t>
      </w:r>
      <w:proofErr w:type="spellEnd"/>
      <w:r w:rsidRPr="00333302">
        <w:rPr>
          <w:color w:val="4472C4" w:themeColor="accent1"/>
          <w:lang w:val="en-US" w:eastAsia="ru-RU"/>
        </w:rPr>
        <w:t>)</w:t>
      </w:r>
    </w:p>
    <w:p w14:paraId="07C04084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except Exception as e:</w:t>
      </w:r>
    </w:p>
    <w:p w14:paraId="7577AC84" w14:textId="77777777" w:rsidR="00333302" w:rsidRPr="00EF693E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print</w:t>
      </w:r>
      <w:r w:rsidRPr="00EF693E">
        <w:rPr>
          <w:color w:val="4472C4" w:themeColor="accent1"/>
          <w:lang w:val="en-US" w:eastAsia="ru-RU"/>
        </w:rPr>
        <w:t>(</w:t>
      </w:r>
      <w:r w:rsidRPr="00333302">
        <w:rPr>
          <w:color w:val="4472C4" w:themeColor="accent1"/>
          <w:lang w:val="en-US" w:eastAsia="ru-RU"/>
        </w:rPr>
        <w:t>e</w:t>
      </w:r>
      <w:r w:rsidRPr="00EF693E">
        <w:rPr>
          <w:color w:val="4472C4" w:themeColor="accent1"/>
          <w:lang w:val="en-US" w:eastAsia="ru-RU"/>
        </w:rPr>
        <w:t>)</w:t>
      </w:r>
    </w:p>
    <w:p w14:paraId="0B22365F" w14:textId="77777777" w:rsidR="00333302" w:rsidRPr="00EF693E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EF693E">
        <w:rPr>
          <w:color w:val="4472C4" w:themeColor="accent1"/>
          <w:lang w:val="en-US" w:eastAsia="ru-RU"/>
        </w:rPr>
        <w:t xml:space="preserve">        </w:t>
      </w:r>
      <w:r w:rsidRPr="00333302">
        <w:rPr>
          <w:color w:val="4472C4" w:themeColor="accent1"/>
          <w:lang w:val="en-US" w:eastAsia="ru-RU"/>
        </w:rPr>
        <w:t>continue</w:t>
      </w:r>
    </w:p>
    <w:p w14:paraId="3A8C9C13" w14:textId="67590619" w:rsidR="00333302" w:rsidRPr="00EF693E" w:rsidRDefault="000A6886" w:rsidP="00333302">
      <w:pPr>
        <w:ind w:firstLine="709"/>
        <w:rPr>
          <w:color w:val="FF0000"/>
          <w:lang w:val="en-US" w:eastAsia="ru-RU"/>
        </w:rPr>
      </w:pPr>
      <w:r w:rsidRPr="00EF693E">
        <w:rPr>
          <w:color w:val="FF0000"/>
          <w:lang w:val="en-US" w:eastAsia="ru-RU"/>
        </w:rPr>
        <w:t xml:space="preserve">    # </w:t>
      </w:r>
      <w:r w:rsidRPr="000A6886">
        <w:rPr>
          <w:color w:val="FF0000"/>
          <w:lang w:eastAsia="ru-RU"/>
        </w:rPr>
        <w:t>Поиск</w:t>
      </w:r>
      <w:r w:rsidRPr="00EF693E">
        <w:rPr>
          <w:color w:val="FF0000"/>
          <w:lang w:val="en-US" w:eastAsia="ru-RU"/>
        </w:rPr>
        <w:t xml:space="preserve"> </w:t>
      </w:r>
      <w:r w:rsidRPr="000A6886">
        <w:rPr>
          <w:color w:val="FF0000"/>
          <w:lang w:eastAsia="ru-RU"/>
        </w:rPr>
        <w:t>рецептов</w:t>
      </w:r>
      <w:r w:rsidR="00776B0B" w:rsidRPr="00EF693E">
        <w:rPr>
          <w:color w:val="FF0000"/>
          <w:lang w:val="en-US" w:eastAsia="ru-RU"/>
        </w:rPr>
        <w:t xml:space="preserve"> </w:t>
      </w:r>
      <w:r w:rsidR="00776B0B">
        <w:rPr>
          <w:color w:val="FF0000"/>
          <w:lang w:eastAsia="ru-RU"/>
        </w:rPr>
        <w:t>в</w:t>
      </w:r>
      <w:r w:rsidR="00776B0B" w:rsidRPr="00EF693E">
        <w:rPr>
          <w:color w:val="FF0000"/>
          <w:lang w:val="en-US" w:eastAsia="ru-RU"/>
        </w:rPr>
        <w:t xml:space="preserve"> Elasticsearch</w:t>
      </w:r>
      <w:r w:rsidRPr="00EF693E">
        <w:rPr>
          <w:color w:val="FF0000"/>
          <w:lang w:val="en-US" w:eastAsia="ru-RU"/>
        </w:rPr>
        <w:t xml:space="preserve">, </w:t>
      </w:r>
      <w:r w:rsidRPr="000A6886">
        <w:rPr>
          <w:color w:val="FF0000"/>
          <w:lang w:eastAsia="ru-RU"/>
        </w:rPr>
        <w:t>которые</w:t>
      </w:r>
      <w:r w:rsidRPr="00EF693E">
        <w:rPr>
          <w:color w:val="FF0000"/>
          <w:lang w:val="en-US" w:eastAsia="ru-RU"/>
        </w:rPr>
        <w:t xml:space="preserve"> </w:t>
      </w:r>
      <w:r w:rsidRPr="000A6886">
        <w:rPr>
          <w:color w:val="FF0000"/>
          <w:lang w:eastAsia="ru-RU"/>
        </w:rPr>
        <w:t>содержат</w:t>
      </w:r>
      <w:r w:rsidRPr="00EF693E">
        <w:rPr>
          <w:color w:val="FF0000"/>
          <w:lang w:val="en-US" w:eastAsia="ru-RU"/>
        </w:rPr>
        <w:t xml:space="preserve"> </w:t>
      </w:r>
      <w:r w:rsidRPr="000A6886">
        <w:rPr>
          <w:color w:val="FF0000"/>
          <w:lang w:eastAsia="ru-RU"/>
        </w:rPr>
        <w:t>текущий</w:t>
      </w:r>
      <w:r w:rsidRPr="00EF693E">
        <w:rPr>
          <w:color w:val="FF0000"/>
          <w:lang w:val="en-US" w:eastAsia="ru-RU"/>
        </w:rPr>
        <w:t xml:space="preserve"> </w:t>
      </w:r>
      <w:bookmarkStart w:id="29" w:name="_Hlk26881969"/>
      <w:r w:rsidRPr="000A6886">
        <w:rPr>
          <w:color w:val="FF0000"/>
          <w:lang w:eastAsia="ru-RU"/>
        </w:rPr>
        <w:t>ингредиент</w:t>
      </w:r>
      <w:r w:rsidRPr="00EF693E">
        <w:rPr>
          <w:color w:val="FF0000"/>
          <w:lang w:val="en-US" w:eastAsia="ru-RU"/>
        </w:rPr>
        <w:t xml:space="preserve"> </w:t>
      </w:r>
      <w:bookmarkEnd w:id="29"/>
      <w:r w:rsidRPr="000A6886">
        <w:rPr>
          <w:color w:val="FF0000"/>
          <w:lang w:val="en-US" w:eastAsia="ru-RU"/>
        </w:rPr>
        <w:t>ingredient</w:t>
      </w:r>
    </w:p>
    <w:p w14:paraId="6F7C94F6" w14:textId="77777777" w:rsidR="00333302" w:rsidRPr="006B0763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EF693E">
        <w:rPr>
          <w:color w:val="4472C4" w:themeColor="accent1"/>
          <w:lang w:val="en-US" w:eastAsia="ru-RU"/>
        </w:rPr>
        <w:t xml:space="preserve">    </w:t>
      </w:r>
      <w:proofErr w:type="spellStart"/>
      <w:r w:rsidRPr="00333302">
        <w:rPr>
          <w:color w:val="4472C4" w:themeColor="accent1"/>
          <w:lang w:val="en-US" w:eastAsia="ru-RU"/>
        </w:rPr>
        <w:t>searchbody</w:t>
      </w:r>
      <w:proofErr w:type="spellEnd"/>
      <w:r w:rsidRPr="006B0763">
        <w:rPr>
          <w:color w:val="4472C4" w:themeColor="accent1"/>
          <w:lang w:val="en-US" w:eastAsia="ru-RU"/>
        </w:rPr>
        <w:t xml:space="preserve"> = {</w:t>
      </w:r>
    </w:p>
    <w:p w14:paraId="196B8FAA" w14:textId="60F75FD0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6B0763">
        <w:rPr>
          <w:color w:val="4472C4" w:themeColor="accent1"/>
          <w:lang w:val="en-US" w:eastAsia="ru-RU"/>
        </w:rPr>
        <w:t xml:space="preserve">        </w:t>
      </w:r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size</w:t>
      </w:r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: 10000,</w:t>
      </w:r>
    </w:p>
    <w:p w14:paraId="4E732E9F" w14:textId="5CAA69C2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</w:t>
      </w:r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query</w:t>
      </w:r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: {</w:t>
      </w:r>
    </w:p>
    <w:p w14:paraId="33D056A4" w14:textId="0894A186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</w:t>
      </w:r>
      <w:r w:rsidR="00560BC8">
        <w:rPr>
          <w:color w:val="4472C4" w:themeColor="accent1"/>
          <w:lang w:val="en-US" w:eastAsia="ru-RU"/>
        </w:rPr>
        <w:t>“</w:t>
      </w:r>
      <w:proofErr w:type="spellStart"/>
      <w:proofErr w:type="gramStart"/>
      <w:r w:rsidRPr="00333302">
        <w:rPr>
          <w:color w:val="4472C4" w:themeColor="accent1"/>
          <w:lang w:val="en-US" w:eastAsia="ru-RU"/>
        </w:rPr>
        <w:t>match</w:t>
      </w:r>
      <w:proofErr w:type="gramEnd"/>
      <w:r w:rsidRPr="00333302">
        <w:rPr>
          <w:color w:val="4472C4" w:themeColor="accent1"/>
          <w:lang w:val="en-US" w:eastAsia="ru-RU"/>
        </w:rPr>
        <w:t>_phrase</w:t>
      </w:r>
      <w:proofErr w:type="spellEnd"/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:</w:t>
      </w:r>
    </w:p>
    <w:p w14:paraId="5A9892FD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    {</w:t>
      </w:r>
    </w:p>
    <w:p w14:paraId="2A4BE3B4" w14:textId="1872A323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        </w:t>
      </w:r>
      <w:r w:rsidR="00560BC8">
        <w:rPr>
          <w:color w:val="4472C4" w:themeColor="accent1"/>
          <w:lang w:val="en-US" w:eastAsia="ru-RU"/>
        </w:rPr>
        <w:t>“</w:t>
      </w:r>
      <w:r w:rsidRPr="00333302">
        <w:rPr>
          <w:color w:val="4472C4" w:themeColor="accent1"/>
          <w:lang w:val="en-US" w:eastAsia="ru-RU"/>
        </w:rPr>
        <w:t>ingredients</w:t>
      </w:r>
      <w:proofErr w:type="gramStart"/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:{</w:t>
      </w:r>
      <w:proofErr w:type="gramEnd"/>
    </w:p>
    <w:p w14:paraId="3C6B4A88" w14:textId="1033721D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            </w:t>
      </w:r>
      <w:r w:rsidR="00560BC8">
        <w:rPr>
          <w:color w:val="4472C4" w:themeColor="accent1"/>
          <w:lang w:val="en-US" w:eastAsia="ru-RU"/>
        </w:rPr>
        <w:t>“</w:t>
      </w:r>
      <w:proofErr w:type="spellStart"/>
      <w:r w:rsidRPr="00333302">
        <w:rPr>
          <w:color w:val="4472C4" w:themeColor="accent1"/>
          <w:lang w:val="en-US" w:eastAsia="ru-RU"/>
        </w:rPr>
        <w:t>query</w:t>
      </w:r>
      <w:proofErr w:type="gramStart"/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:</w:t>
      </w:r>
      <w:bookmarkStart w:id="30" w:name="_Hlk26881356"/>
      <w:r w:rsidRPr="00333302">
        <w:rPr>
          <w:color w:val="4472C4" w:themeColor="accent1"/>
          <w:lang w:val="en-US" w:eastAsia="ru-RU"/>
        </w:rPr>
        <w:t>ingredient</w:t>
      </w:r>
      <w:bookmarkEnd w:id="30"/>
      <w:proofErr w:type="spellEnd"/>
      <w:proofErr w:type="gramEnd"/>
    </w:p>
    <w:p w14:paraId="7B170A96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        }</w:t>
      </w:r>
    </w:p>
    <w:p w14:paraId="3DFE0BC3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    }</w:t>
      </w:r>
    </w:p>
    <w:p w14:paraId="561607A3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}</w:t>
      </w:r>
    </w:p>
    <w:p w14:paraId="262FE337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}</w:t>
      </w:r>
    </w:p>
    <w:p w14:paraId="42E388D4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result = </w:t>
      </w:r>
      <w:proofErr w:type="spellStart"/>
      <w:proofErr w:type="gramStart"/>
      <w:r w:rsidRPr="00333302">
        <w:rPr>
          <w:color w:val="4472C4" w:themeColor="accent1"/>
          <w:lang w:val="en-US" w:eastAsia="ru-RU"/>
        </w:rPr>
        <w:t>client.search</w:t>
      </w:r>
      <w:proofErr w:type="spellEnd"/>
      <w:proofErr w:type="gramEnd"/>
      <w:r w:rsidRPr="00333302">
        <w:rPr>
          <w:color w:val="4472C4" w:themeColor="accent1"/>
          <w:lang w:val="en-US" w:eastAsia="ru-RU"/>
        </w:rPr>
        <w:t>(index=</w:t>
      </w:r>
      <w:proofErr w:type="spellStart"/>
      <w:r w:rsidRPr="00333302">
        <w:rPr>
          <w:color w:val="4472C4" w:themeColor="accent1"/>
          <w:lang w:val="en-US" w:eastAsia="ru-RU"/>
        </w:rPr>
        <w:t>indexName</w:t>
      </w:r>
      <w:proofErr w:type="spellEnd"/>
      <w:r w:rsidRPr="00333302">
        <w:rPr>
          <w:color w:val="4472C4" w:themeColor="accent1"/>
          <w:lang w:val="en-US" w:eastAsia="ru-RU"/>
        </w:rPr>
        <w:t>, body=</w:t>
      </w:r>
      <w:proofErr w:type="spellStart"/>
      <w:r w:rsidRPr="00333302">
        <w:rPr>
          <w:color w:val="4472C4" w:themeColor="accent1"/>
          <w:lang w:val="en-US" w:eastAsia="ru-RU"/>
        </w:rPr>
        <w:t>searchbody</w:t>
      </w:r>
      <w:proofErr w:type="spellEnd"/>
      <w:r w:rsidRPr="00333302">
        <w:rPr>
          <w:color w:val="4472C4" w:themeColor="accent1"/>
          <w:lang w:val="en-US" w:eastAsia="ru-RU"/>
        </w:rPr>
        <w:t>)</w:t>
      </w:r>
    </w:p>
    <w:p w14:paraId="399CC053" w14:textId="77777777" w:rsidR="000A6886" w:rsidRDefault="000A6886" w:rsidP="00333302">
      <w:pPr>
        <w:ind w:firstLine="709"/>
        <w:rPr>
          <w:color w:val="4472C4" w:themeColor="accent1"/>
          <w:lang w:val="en-US" w:eastAsia="ru-RU"/>
        </w:rPr>
      </w:pPr>
      <w:r>
        <w:rPr>
          <w:color w:val="4472C4" w:themeColor="accent1"/>
          <w:lang w:val="en-US" w:eastAsia="ru-RU"/>
        </w:rPr>
        <w:t xml:space="preserve">    </w:t>
      </w:r>
    </w:p>
    <w:p w14:paraId="2E05044F" w14:textId="6D1D1284" w:rsidR="00333302" w:rsidRPr="00412605" w:rsidRDefault="004C1E55" w:rsidP="00333302">
      <w:pPr>
        <w:ind w:firstLine="709"/>
        <w:rPr>
          <w:color w:val="FF0000"/>
          <w:lang w:val="en-US" w:eastAsia="ru-RU"/>
        </w:rPr>
      </w:pPr>
      <w:r w:rsidRPr="00412605">
        <w:rPr>
          <w:color w:val="FF0000"/>
          <w:lang w:val="en-US" w:eastAsia="ru-RU"/>
        </w:rPr>
        <w:t xml:space="preserve"> </w:t>
      </w:r>
      <w:r w:rsidR="000A6886" w:rsidRPr="000A6886">
        <w:rPr>
          <w:color w:val="FF0000"/>
          <w:lang w:val="en-US" w:eastAsia="ru-RU"/>
        </w:rPr>
        <w:t xml:space="preserve"># </w:t>
      </w:r>
      <w:r w:rsidR="000A6886" w:rsidRPr="000A6886">
        <w:rPr>
          <w:color w:val="FF0000"/>
          <w:lang w:eastAsia="ru-RU"/>
        </w:rPr>
        <w:t>Цикл</w:t>
      </w:r>
      <w:r w:rsidR="000A6886" w:rsidRPr="00412605">
        <w:rPr>
          <w:color w:val="FF0000"/>
          <w:lang w:val="en-US" w:eastAsia="ru-RU"/>
        </w:rPr>
        <w:t xml:space="preserve"> </w:t>
      </w:r>
      <w:r w:rsidR="000A6886" w:rsidRPr="000A6886">
        <w:rPr>
          <w:color w:val="FF0000"/>
          <w:lang w:eastAsia="ru-RU"/>
        </w:rPr>
        <w:t>по</w:t>
      </w:r>
      <w:r w:rsidR="000A6886" w:rsidRPr="00412605">
        <w:rPr>
          <w:color w:val="FF0000"/>
          <w:lang w:val="en-US" w:eastAsia="ru-RU"/>
        </w:rPr>
        <w:t xml:space="preserve"> </w:t>
      </w:r>
      <w:r w:rsidR="000A6886" w:rsidRPr="000A6886">
        <w:rPr>
          <w:color w:val="FF0000"/>
          <w:lang w:eastAsia="ru-RU"/>
        </w:rPr>
        <w:t>найденным</w:t>
      </w:r>
      <w:r w:rsidR="000A6886" w:rsidRPr="00412605">
        <w:rPr>
          <w:color w:val="FF0000"/>
          <w:lang w:val="en-US" w:eastAsia="ru-RU"/>
        </w:rPr>
        <w:t xml:space="preserve"> </w:t>
      </w:r>
      <w:r w:rsidR="000A6886" w:rsidRPr="000A6886">
        <w:rPr>
          <w:color w:val="FF0000"/>
          <w:lang w:eastAsia="ru-RU"/>
        </w:rPr>
        <w:t>рецептам</w:t>
      </w:r>
    </w:p>
    <w:p w14:paraId="550B05C4" w14:textId="7D4952D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for recipe in result[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hits</w:t>
      </w:r>
      <w:proofErr w:type="gramStart"/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][</w:t>
      </w:r>
      <w:proofErr w:type="gramEnd"/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hits</w:t>
      </w:r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]:</w:t>
      </w:r>
    </w:p>
    <w:p w14:paraId="22E91343" w14:textId="77777777" w:rsidR="00333302" w:rsidRPr="006B0763" w:rsidRDefault="00333302" w:rsidP="00333302">
      <w:pPr>
        <w:ind w:firstLine="709"/>
        <w:rPr>
          <w:color w:val="4472C4" w:themeColor="accent1"/>
          <w:lang w:eastAsia="ru-RU"/>
        </w:rPr>
      </w:pPr>
      <w:r w:rsidRPr="00333302">
        <w:rPr>
          <w:color w:val="4472C4" w:themeColor="accent1"/>
          <w:lang w:val="en-US" w:eastAsia="ru-RU"/>
        </w:rPr>
        <w:t xml:space="preserve">        try</w:t>
      </w:r>
      <w:r w:rsidRPr="006B0763">
        <w:rPr>
          <w:color w:val="4472C4" w:themeColor="accent1"/>
          <w:lang w:eastAsia="ru-RU"/>
        </w:rPr>
        <w:t>:</w:t>
      </w:r>
    </w:p>
    <w:p w14:paraId="5EC973E7" w14:textId="65AEABA8" w:rsidR="004C1E55" w:rsidRPr="006B0763" w:rsidRDefault="00333302" w:rsidP="00333302">
      <w:pPr>
        <w:ind w:firstLine="709"/>
        <w:rPr>
          <w:color w:val="FF0000"/>
          <w:lang w:eastAsia="ru-RU"/>
        </w:rPr>
      </w:pPr>
      <w:r w:rsidRPr="006B0763">
        <w:rPr>
          <w:color w:val="FF0000"/>
          <w:lang w:eastAsia="ru-RU"/>
        </w:rPr>
        <w:t xml:space="preserve">        </w:t>
      </w:r>
      <w:r w:rsidR="004C1E55" w:rsidRPr="006B0763">
        <w:rPr>
          <w:color w:val="FF0000"/>
          <w:lang w:eastAsia="ru-RU"/>
        </w:rPr>
        <w:t xml:space="preserve"># </w:t>
      </w:r>
      <w:r w:rsidR="004C1E55" w:rsidRPr="004C1E55">
        <w:rPr>
          <w:color w:val="FF0000"/>
          <w:lang w:eastAsia="ru-RU"/>
        </w:rPr>
        <w:t>Поиск</w:t>
      </w:r>
      <w:r w:rsidR="004C1E55" w:rsidRPr="006B0763">
        <w:rPr>
          <w:color w:val="FF0000"/>
          <w:lang w:eastAsia="ru-RU"/>
        </w:rPr>
        <w:t xml:space="preserve"> </w:t>
      </w:r>
      <w:r w:rsidR="004C1E55" w:rsidRPr="004C1E55">
        <w:rPr>
          <w:color w:val="FF0000"/>
          <w:lang w:eastAsia="ru-RU"/>
        </w:rPr>
        <w:t>в</w:t>
      </w:r>
      <w:r w:rsidR="004C1E55" w:rsidRPr="006B0763">
        <w:rPr>
          <w:color w:val="FF0000"/>
          <w:lang w:eastAsia="ru-RU"/>
        </w:rPr>
        <w:t xml:space="preserve"> </w:t>
      </w:r>
      <w:r w:rsidR="004C1E55" w:rsidRPr="004C1E55">
        <w:rPr>
          <w:color w:val="FF0000"/>
          <w:lang w:eastAsia="ru-RU"/>
        </w:rPr>
        <w:t>графе</w:t>
      </w:r>
      <w:r w:rsidR="004C1E55" w:rsidRPr="006B0763">
        <w:rPr>
          <w:color w:val="FF0000"/>
          <w:lang w:eastAsia="ru-RU"/>
        </w:rPr>
        <w:t xml:space="preserve"> </w:t>
      </w:r>
      <w:r w:rsidR="004C1E55" w:rsidRPr="004C1E55">
        <w:rPr>
          <w:color w:val="FF0000"/>
          <w:lang w:eastAsia="ru-RU"/>
        </w:rPr>
        <w:t>текущего</w:t>
      </w:r>
      <w:r w:rsidR="004C1E55" w:rsidRPr="006B0763">
        <w:rPr>
          <w:color w:val="FF0000"/>
          <w:lang w:eastAsia="ru-RU"/>
        </w:rPr>
        <w:t xml:space="preserve"> </w:t>
      </w:r>
      <w:r w:rsidR="004C1E55" w:rsidRPr="004C1E55">
        <w:rPr>
          <w:color w:val="FF0000"/>
          <w:lang w:eastAsia="ru-RU"/>
        </w:rPr>
        <w:t>рецепта</w:t>
      </w:r>
      <w:r w:rsidRPr="006B0763">
        <w:rPr>
          <w:color w:val="FF0000"/>
          <w:lang w:eastAsia="ru-RU"/>
        </w:rPr>
        <w:t xml:space="preserve">     </w:t>
      </w:r>
    </w:p>
    <w:p w14:paraId="6294A9C2" w14:textId="05BB6E35" w:rsidR="00333302" w:rsidRPr="00333302" w:rsidRDefault="004C1E55" w:rsidP="00333302">
      <w:pPr>
        <w:ind w:firstLine="709"/>
        <w:rPr>
          <w:color w:val="4472C4" w:themeColor="accent1"/>
          <w:lang w:val="en-US" w:eastAsia="ru-RU"/>
        </w:rPr>
      </w:pPr>
      <w:r w:rsidRPr="006B0763">
        <w:rPr>
          <w:color w:val="4472C4" w:themeColor="accent1"/>
          <w:lang w:eastAsia="ru-RU"/>
        </w:rPr>
        <w:t xml:space="preserve">            </w:t>
      </w:r>
      <w:proofErr w:type="spellStart"/>
      <w:r w:rsidR="00333302" w:rsidRPr="00333302">
        <w:rPr>
          <w:color w:val="4472C4" w:themeColor="accent1"/>
          <w:lang w:val="en-US" w:eastAsia="ru-RU"/>
        </w:rPr>
        <w:t>RecipeNode</w:t>
      </w:r>
      <w:proofErr w:type="spellEnd"/>
      <w:r w:rsidR="00333302" w:rsidRPr="00333302">
        <w:rPr>
          <w:color w:val="4472C4" w:themeColor="accent1"/>
          <w:lang w:val="en-US" w:eastAsia="ru-RU"/>
        </w:rPr>
        <w:t>=</w:t>
      </w:r>
      <w:proofErr w:type="spellStart"/>
      <w:r w:rsidR="00333302" w:rsidRPr="00333302">
        <w:rPr>
          <w:color w:val="4472C4" w:themeColor="accent1"/>
          <w:lang w:val="en-US" w:eastAsia="ru-RU"/>
        </w:rPr>
        <w:t>graph_</w:t>
      </w:r>
      <w:proofErr w:type="gramStart"/>
      <w:r w:rsidR="00333302" w:rsidRPr="00333302">
        <w:rPr>
          <w:color w:val="4472C4" w:themeColor="accent1"/>
          <w:lang w:val="en-US" w:eastAsia="ru-RU"/>
        </w:rPr>
        <w:t>db.nodes</w:t>
      </w:r>
      <w:proofErr w:type="gramEnd"/>
      <w:r w:rsidR="00333302" w:rsidRPr="00333302">
        <w:rPr>
          <w:color w:val="4472C4" w:themeColor="accent1"/>
          <w:lang w:val="en-US" w:eastAsia="ru-RU"/>
        </w:rPr>
        <w:t>.match</w:t>
      </w:r>
      <w:proofErr w:type="spellEnd"/>
      <w:r w:rsidR="00333302" w:rsidRPr="00333302">
        <w:rPr>
          <w:color w:val="4472C4" w:themeColor="accent1"/>
          <w:lang w:val="en-US" w:eastAsia="ru-RU"/>
        </w:rPr>
        <w:t>(</w:t>
      </w:r>
      <w:r w:rsidR="00560BC8">
        <w:rPr>
          <w:color w:val="4472C4" w:themeColor="accent1"/>
          <w:lang w:val="en-US" w:eastAsia="ru-RU"/>
        </w:rPr>
        <w:t>“</w:t>
      </w:r>
      <w:r w:rsidR="00333302" w:rsidRPr="00333302">
        <w:rPr>
          <w:color w:val="4472C4" w:themeColor="accent1"/>
          <w:lang w:val="en-US" w:eastAsia="ru-RU"/>
        </w:rPr>
        <w:t>Recipe</w:t>
      </w:r>
      <w:r w:rsidR="00560BC8">
        <w:rPr>
          <w:color w:val="4472C4" w:themeColor="accent1"/>
          <w:lang w:val="en-US" w:eastAsia="ru-RU"/>
        </w:rPr>
        <w:t>”</w:t>
      </w:r>
      <w:r w:rsidR="00333302" w:rsidRPr="00333302">
        <w:rPr>
          <w:color w:val="4472C4" w:themeColor="accent1"/>
          <w:lang w:val="en-US" w:eastAsia="ru-RU"/>
        </w:rPr>
        <w:t xml:space="preserve">, Name=                   </w:t>
      </w:r>
    </w:p>
    <w:p w14:paraId="7C416F0F" w14:textId="3DBB4282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                       recipe[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_source</w:t>
      </w:r>
      <w:proofErr w:type="gramStart"/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][</w:t>
      </w:r>
      <w:proofErr w:type="gramEnd"/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name</w:t>
      </w:r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]).first()</w:t>
      </w:r>
    </w:p>
    <w:p w14:paraId="754E8EC1" w14:textId="78FC34DA" w:rsid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if   </w:t>
      </w:r>
      <w:proofErr w:type="spellStart"/>
      <w:r w:rsidRPr="00333302">
        <w:rPr>
          <w:color w:val="4472C4" w:themeColor="accent1"/>
          <w:lang w:val="en-US" w:eastAsia="ru-RU"/>
        </w:rPr>
        <w:t>RecipeNode</w:t>
      </w:r>
      <w:proofErr w:type="spellEnd"/>
      <w:r w:rsidRPr="00333302">
        <w:rPr>
          <w:color w:val="4472C4" w:themeColor="accent1"/>
          <w:lang w:val="en-US" w:eastAsia="ru-RU"/>
        </w:rPr>
        <w:t>==None:</w:t>
      </w:r>
    </w:p>
    <w:p w14:paraId="3BADABDC" w14:textId="4FEDF72F" w:rsidR="00892B69" w:rsidRPr="00892B69" w:rsidRDefault="004C1E55" w:rsidP="00333302">
      <w:pPr>
        <w:ind w:firstLine="709"/>
        <w:rPr>
          <w:color w:val="FF0000"/>
          <w:lang w:eastAsia="ru-RU"/>
        </w:rPr>
      </w:pPr>
      <w:r w:rsidRPr="00CC666F">
        <w:rPr>
          <w:color w:val="FF0000"/>
          <w:lang w:val="en-US" w:eastAsia="ru-RU"/>
        </w:rPr>
        <w:t xml:space="preserve">                   </w:t>
      </w:r>
      <w:r w:rsidRPr="00892B69">
        <w:rPr>
          <w:color w:val="FF0000"/>
          <w:lang w:eastAsia="ru-RU"/>
        </w:rPr>
        <w:t xml:space="preserve"># Если нет, то создать </w:t>
      </w:r>
      <w:r w:rsidR="00892B69" w:rsidRPr="00892B69">
        <w:rPr>
          <w:color w:val="FF0000"/>
          <w:lang w:eastAsia="ru-RU"/>
        </w:rPr>
        <w:t xml:space="preserve">узел типа </w:t>
      </w:r>
      <w:r w:rsidR="00560BC8">
        <w:rPr>
          <w:color w:val="FF0000"/>
          <w:lang w:eastAsia="ru-RU"/>
        </w:rPr>
        <w:t>«</w:t>
      </w:r>
      <w:r w:rsidR="00150366" w:rsidRPr="00150366">
        <w:rPr>
          <w:color w:val="FF0000"/>
          <w:lang w:val="en-US" w:eastAsia="ru-RU"/>
        </w:rPr>
        <w:t>Recipe</w:t>
      </w:r>
      <w:r w:rsidR="00560BC8">
        <w:rPr>
          <w:color w:val="FF0000"/>
          <w:lang w:eastAsia="ru-RU"/>
        </w:rPr>
        <w:t>»</w:t>
      </w:r>
      <w:r w:rsidR="00892B69" w:rsidRPr="00892B69">
        <w:rPr>
          <w:color w:val="FF0000"/>
          <w:lang w:eastAsia="ru-RU"/>
        </w:rPr>
        <w:t xml:space="preserve"> в графе для текущего рецепта с </w:t>
      </w:r>
    </w:p>
    <w:p w14:paraId="7E8493D1" w14:textId="35EF91F1" w:rsidR="004C1E55" w:rsidRPr="00892B69" w:rsidRDefault="00892B69" w:rsidP="00333302">
      <w:pPr>
        <w:ind w:firstLine="709"/>
        <w:rPr>
          <w:color w:val="FF0000"/>
          <w:lang w:val="en-US" w:eastAsia="ru-RU"/>
        </w:rPr>
      </w:pPr>
      <w:r w:rsidRPr="00412605">
        <w:rPr>
          <w:color w:val="FF0000"/>
          <w:lang w:eastAsia="ru-RU"/>
        </w:rPr>
        <w:t xml:space="preserve">                   </w:t>
      </w:r>
      <w:r w:rsidRPr="00892B69">
        <w:rPr>
          <w:color w:val="FF0000"/>
          <w:lang w:val="en-US" w:eastAsia="ru-RU"/>
        </w:rPr>
        <w:t xml:space="preserve"># </w:t>
      </w:r>
      <w:r w:rsidRPr="00892B69">
        <w:rPr>
          <w:color w:val="FF0000"/>
          <w:lang w:eastAsia="ru-RU"/>
        </w:rPr>
        <w:t>именем</w:t>
      </w:r>
      <w:r w:rsidRPr="00892B69">
        <w:rPr>
          <w:color w:val="FF0000"/>
          <w:lang w:val="en-US" w:eastAsia="ru-RU"/>
        </w:rPr>
        <w:t xml:space="preserve"> recipe[</w:t>
      </w:r>
      <w:r w:rsidR="00560BC8">
        <w:rPr>
          <w:color w:val="FF0000"/>
          <w:lang w:val="en-US" w:eastAsia="ru-RU"/>
        </w:rPr>
        <w:t>‘</w:t>
      </w:r>
      <w:r w:rsidRPr="00892B69">
        <w:rPr>
          <w:color w:val="FF0000"/>
          <w:lang w:val="en-US" w:eastAsia="ru-RU"/>
        </w:rPr>
        <w:t>_source</w:t>
      </w:r>
      <w:proofErr w:type="gramStart"/>
      <w:r w:rsidR="00560BC8">
        <w:rPr>
          <w:color w:val="FF0000"/>
          <w:lang w:val="en-US" w:eastAsia="ru-RU"/>
        </w:rPr>
        <w:t>’</w:t>
      </w:r>
      <w:r w:rsidRPr="00892B69">
        <w:rPr>
          <w:color w:val="FF0000"/>
          <w:lang w:val="en-US" w:eastAsia="ru-RU"/>
        </w:rPr>
        <w:t>][</w:t>
      </w:r>
      <w:proofErr w:type="gramEnd"/>
      <w:r w:rsidR="00560BC8">
        <w:rPr>
          <w:color w:val="FF0000"/>
          <w:lang w:val="en-US" w:eastAsia="ru-RU"/>
        </w:rPr>
        <w:t>‘</w:t>
      </w:r>
      <w:r w:rsidRPr="00892B69">
        <w:rPr>
          <w:color w:val="FF0000"/>
          <w:lang w:val="en-US" w:eastAsia="ru-RU"/>
        </w:rPr>
        <w:t>name</w:t>
      </w:r>
      <w:r w:rsidR="00560BC8">
        <w:rPr>
          <w:color w:val="FF0000"/>
          <w:lang w:val="en-US" w:eastAsia="ru-RU"/>
        </w:rPr>
        <w:t>’</w:t>
      </w:r>
      <w:r w:rsidRPr="00892B69">
        <w:rPr>
          <w:color w:val="FF0000"/>
          <w:lang w:val="en-US" w:eastAsia="ru-RU"/>
        </w:rPr>
        <w:t>]</w:t>
      </w:r>
    </w:p>
    <w:p w14:paraId="61C76923" w14:textId="764626CF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892B69">
        <w:rPr>
          <w:color w:val="4472C4" w:themeColor="accent1"/>
          <w:lang w:val="en-US" w:eastAsia="ru-RU"/>
        </w:rPr>
        <w:t xml:space="preserve">                   </w:t>
      </w:r>
      <w:proofErr w:type="spellStart"/>
      <w:r w:rsidRPr="00333302">
        <w:rPr>
          <w:color w:val="4472C4" w:themeColor="accent1"/>
          <w:lang w:val="en-US" w:eastAsia="ru-RU"/>
        </w:rPr>
        <w:t>RecipeNode</w:t>
      </w:r>
      <w:proofErr w:type="spellEnd"/>
      <w:r w:rsidRPr="00333302">
        <w:rPr>
          <w:color w:val="4472C4" w:themeColor="accent1"/>
          <w:lang w:val="en-US" w:eastAsia="ru-RU"/>
        </w:rPr>
        <w:t xml:space="preserve"> = Node(</w:t>
      </w:r>
      <w:r w:rsidR="00560BC8">
        <w:rPr>
          <w:color w:val="4472C4" w:themeColor="accent1"/>
          <w:lang w:val="en-US" w:eastAsia="ru-RU"/>
        </w:rPr>
        <w:t>“</w:t>
      </w:r>
      <w:proofErr w:type="spellStart"/>
      <w:r w:rsidRPr="00333302">
        <w:rPr>
          <w:color w:val="4472C4" w:themeColor="accent1"/>
          <w:lang w:val="en-US" w:eastAsia="ru-RU"/>
        </w:rPr>
        <w:t>Recipe</w:t>
      </w:r>
      <w:proofErr w:type="gramStart"/>
      <w:r w:rsidR="00560BC8">
        <w:rPr>
          <w:color w:val="4472C4" w:themeColor="accent1"/>
          <w:lang w:val="en-US" w:eastAsia="ru-RU"/>
        </w:rPr>
        <w:t>”</w:t>
      </w:r>
      <w:r w:rsidRPr="00333302">
        <w:rPr>
          <w:color w:val="4472C4" w:themeColor="accent1"/>
          <w:lang w:val="en-US" w:eastAsia="ru-RU"/>
        </w:rPr>
        <w:t>,Name</w:t>
      </w:r>
      <w:proofErr w:type="spellEnd"/>
      <w:proofErr w:type="gramEnd"/>
      <w:r w:rsidRPr="00333302">
        <w:rPr>
          <w:color w:val="4472C4" w:themeColor="accent1"/>
          <w:lang w:val="en-US" w:eastAsia="ru-RU"/>
        </w:rPr>
        <w:t>=recipe[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_source</w:t>
      </w:r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][</w:t>
      </w:r>
      <w:r w:rsidR="00560BC8">
        <w:rPr>
          <w:color w:val="4472C4" w:themeColor="accent1"/>
          <w:lang w:val="en-US" w:eastAsia="ru-RU"/>
        </w:rPr>
        <w:t>‘</w:t>
      </w:r>
      <w:r w:rsidRPr="00333302">
        <w:rPr>
          <w:color w:val="4472C4" w:themeColor="accent1"/>
          <w:lang w:val="en-US" w:eastAsia="ru-RU"/>
        </w:rPr>
        <w:t>name</w:t>
      </w:r>
      <w:r w:rsidR="00560BC8">
        <w:rPr>
          <w:color w:val="4472C4" w:themeColor="accent1"/>
          <w:lang w:val="en-US" w:eastAsia="ru-RU"/>
        </w:rPr>
        <w:t>’</w:t>
      </w:r>
      <w:r w:rsidRPr="00333302">
        <w:rPr>
          <w:color w:val="4472C4" w:themeColor="accent1"/>
          <w:lang w:val="en-US" w:eastAsia="ru-RU"/>
        </w:rPr>
        <w:t>])</w:t>
      </w:r>
    </w:p>
    <w:p w14:paraId="3A195AA0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       </w:t>
      </w:r>
      <w:proofErr w:type="spellStart"/>
      <w:r w:rsidRPr="00333302">
        <w:rPr>
          <w:color w:val="4472C4" w:themeColor="accent1"/>
          <w:lang w:val="en-US" w:eastAsia="ru-RU"/>
        </w:rPr>
        <w:t>graph_</w:t>
      </w:r>
      <w:proofErr w:type="gramStart"/>
      <w:r w:rsidRPr="00333302">
        <w:rPr>
          <w:color w:val="4472C4" w:themeColor="accent1"/>
          <w:lang w:val="en-US" w:eastAsia="ru-RU"/>
        </w:rPr>
        <w:t>db.create</w:t>
      </w:r>
      <w:proofErr w:type="spellEnd"/>
      <w:proofErr w:type="gramEnd"/>
      <w:r w:rsidRPr="00333302">
        <w:rPr>
          <w:color w:val="4472C4" w:themeColor="accent1"/>
          <w:lang w:val="en-US" w:eastAsia="ru-RU"/>
        </w:rPr>
        <w:t>(</w:t>
      </w:r>
      <w:proofErr w:type="spellStart"/>
      <w:r w:rsidRPr="00333302">
        <w:rPr>
          <w:color w:val="4472C4" w:themeColor="accent1"/>
          <w:lang w:val="en-US" w:eastAsia="ru-RU"/>
        </w:rPr>
        <w:t>RecipeNode</w:t>
      </w:r>
      <w:proofErr w:type="spellEnd"/>
      <w:r w:rsidRPr="00333302">
        <w:rPr>
          <w:color w:val="4472C4" w:themeColor="accent1"/>
          <w:lang w:val="en-US" w:eastAsia="ru-RU"/>
        </w:rPr>
        <w:t>)</w:t>
      </w:r>
    </w:p>
    <w:p w14:paraId="5C85FB4F" w14:textId="77777777" w:rsidR="00892B69" w:rsidRPr="00892B69" w:rsidRDefault="00333302" w:rsidP="00333302">
      <w:pPr>
        <w:ind w:firstLine="709"/>
        <w:rPr>
          <w:color w:val="FF0000"/>
          <w:lang w:val="en-US" w:eastAsia="ru-RU"/>
        </w:rPr>
      </w:pPr>
      <w:r w:rsidRPr="00892B69">
        <w:rPr>
          <w:color w:val="FF0000"/>
          <w:lang w:val="en-US" w:eastAsia="ru-RU"/>
        </w:rPr>
        <w:t xml:space="preserve">            </w:t>
      </w:r>
      <w:r w:rsidR="00892B69" w:rsidRPr="00892B69">
        <w:rPr>
          <w:color w:val="FF0000"/>
          <w:lang w:val="en-US" w:eastAsia="ru-RU"/>
        </w:rPr>
        <w:t># C</w:t>
      </w:r>
      <w:r w:rsidR="00892B69" w:rsidRPr="00892B69">
        <w:rPr>
          <w:color w:val="FF0000"/>
          <w:lang w:eastAsia="ru-RU"/>
        </w:rPr>
        <w:t>вязать</w:t>
      </w:r>
      <w:r w:rsidR="00892B69" w:rsidRPr="00892B69">
        <w:rPr>
          <w:color w:val="FF0000"/>
          <w:lang w:val="en-US" w:eastAsia="ru-RU"/>
        </w:rPr>
        <w:t xml:space="preserve"> </w:t>
      </w:r>
      <w:r w:rsidR="00892B69" w:rsidRPr="00892B69">
        <w:rPr>
          <w:color w:val="FF0000"/>
          <w:lang w:eastAsia="ru-RU"/>
        </w:rPr>
        <w:t>в</w:t>
      </w:r>
      <w:r w:rsidR="00892B69" w:rsidRPr="00892B69">
        <w:rPr>
          <w:color w:val="FF0000"/>
          <w:lang w:val="en-US" w:eastAsia="ru-RU"/>
        </w:rPr>
        <w:t xml:space="preserve"> </w:t>
      </w:r>
      <w:r w:rsidR="00892B69" w:rsidRPr="00892B69">
        <w:rPr>
          <w:color w:val="FF0000"/>
          <w:lang w:eastAsia="ru-RU"/>
        </w:rPr>
        <w:t>графе</w:t>
      </w:r>
      <w:r w:rsidR="00892B69" w:rsidRPr="00892B69">
        <w:rPr>
          <w:color w:val="FF0000"/>
          <w:lang w:val="en-US" w:eastAsia="ru-RU"/>
        </w:rPr>
        <w:t xml:space="preserve"> </w:t>
      </w:r>
      <w:r w:rsidR="00892B69" w:rsidRPr="00892B69">
        <w:rPr>
          <w:color w:val="FF0000"/>
          <w:lang w:eastAsia="ru-RU"/>
        </w:rPr>
        <w:t>узел</w:t>
      </w:r>
      <w:r w:rsidR="00892B69" w:rsidRPr="00892B69">
        <w:rPr>
          <w:color w:val="FF0000"/>
          <w:lang w:val="en-US" w:eastAsia="ru-RU"/>
        </w:rPr>
        <w:t xml:space="preserve"> </w:t>
      </w:r>
      <w:r w:rsidR="00892B69" w:rsidRPr="00892B69">
        <w:rPr>
          <w:color w:val="FF0000"/>
          <w:lang w:eastAsia="ru-RU"/>
        </w:rPr>
        <w:t>рецепта</w:t>
      </w:r>
      <w:r w:rsidR="00892B69" w:rsidRPr="00892B69">
        <w:rPr>
          <w:color w:val="FF0000"/>
          <w:lang w:val="en-US" w:eastAsia="ru-RU"/>
        </w:rPr>
        <w:t xml:space="preserve"> (</w:t>
      </w:r>
      <w:proofErr w:type="spellStart"/>
      <w:r w:rsidR="00892B69" w:rsidRPr="00892B69">
        <w:rPr>
          <w:color w:val="FF0000"/>
          <w:lang w:val="en-US" w:eastAsia="ru-RU"/>
        </w:rPr>
        <w:t>RecipeNode</w:t>
      </w:r>
      <w:proofErr w:type="spellEnd"/>
      <w:r w:rsidR="00892B69" w:rsidRPr="00892B69">
        <w:rPr>
          <w:color w:val="FF0000"/>
          <w:lang w:val="en-US" w:eastAsia="ru-RU"/>
        </w:rPr>
        <w:t xml:space="preserve">) </w:t>
      </w:r>
      <w:r w:rsidR="00892B69" w:rsidRPr="00892B69">
        <w:rPr>
          <w:color w:val="FF0000"/>
          <w:lang w:eastAsia="ru-RU"/>
        </w:rPr>
        <w:t>и</w:t>
      </w:r>
      <w:r w:rsidR="00892B69" w:rsidRPr="00892B69">
        <w:rPr>
          <w:color w:val="FF0000"/>
          <w:lang w:val="en-US" w:eastAsia="ru-RU"/>
        </w:rPr>
        <w:t xml:space="preserve"> </w:t>
      </w:r>
      <w:r w:rsidR="00892B69" w:rsidRPr="00892B69">
        <w:rPr>
          <w:color w:val="FF0000"/>
          <w:lang w:eastAsia="ru-RU"/>
        </w:rPr>
        <w:t>узел</w:t>
      </w:r>
      <w:r w:rsidR="00892B69" w:rsidRPr="00892B69">
        <w:rPr>
          <w:color w:val="FF0000"/>
          <w:lang w:val="en-US" w:eastAsia="ru-RU"/>
        </w:rPr>
        <w:t xml:space="preserve"> </w:t>
      </w:r>
      <w:r w:rsidR="00892B69" w:rsidRPr="00892B69">
        <w:rPr>
          <w:color w:val="FF0000"/>
          <w:lang w:eastAsia="ru-RU"/>
        </w:rPr>
        <w:t>ингредиента</w:t>
      </w:r>
      <w:r w:rsidR="00892B69" w:rsidRPr="00892B69">
        <w:rPr>
          <w:color w:val="FF0000"/>
          <w:lang w:val="en-US" w:eastAsia="ru-RU"/>
        </w:rPr>
        <w:t xml:space="preserve"> (</w:t>
      </w:r>
      <w:proofErr w:type="spellStart"/>
      <w:r w:rsidR="00892B69" w:rsidRPr="00892B69">
        <w:rPr>
          <w:color w:val="FF0000"/>
          <w:lang w:val="en-US" w:eastAsia="ru-RU"/>
        </w:rPr>
        <w:t>IngredientNode</w:t>
      </w:r>
      <w:proofErr w:type="spellEnd"/>
      <w:r w:rsidR="00892B69" w:rsidRPr="00892B69">
        <w:rPr>
          <w:color w:val="FF0000"/>
          <w:lang w:val="en-US" w:eastAsia="ru-RU"/>
        </w:rPr>
        <w:t xml:space="preserve">) </w:t>
      </w:r>
    </w:p>
    <w:p w14:paraId="60E7F9EB" w14:textId="57E0889F" w:rsidR="00892B69" w:rsidRPr="00892B69" w:rsidRDefault="00892B69" w:rsidP="00333302">
      <w:pPr>
        <w:ind w:firstLine="709"/>
        <w:rPr>
          <w:color w:val="FF0000"/>
          <w:lang w:val="en-US" w:eastAsia="ru-RU"/>
        </w:rPr>
      </w:pPr>
      <w:r w:rsidRPr="00412605">
        <w:rPr>
          <w:color w:val="FF0000"/>
          <w:lang w:val="en-US" w:eastAsia="ru-RU"/>
        </w:rPr>
        <w:t xml:space="preserve">            </w:t>
      </w:r>
      <w:r w:rsidRPr="00892B69">
        <w:rPr>
          <w:color w:val="FF0000"/>
          <w:lang w:val="en-US" w:eastAsia="ru-RU"/>
        </w:rPr>
        <w:t xml:space="preserve"># </w:t>
      </w:r>
      <w:r w:rsidRPr="00892B69">
        <w:rPr>
          <w:color w:val="FF0000"/>
          <w:lang w:eastAsia="ru-RU"/>
        </w:rPr>
        <w:t>отношением</w:t>
      </w:r>
      <w:r w:rsidRPr="00892B69">
        <w:rPr>
          <w:color w:val="FF0000"/>
          <w:lang w:val="en-US" w:eastAsia="ru-RU"/>
        </w:rPr>
        <w:t xml:space="preserve"> (</w:t>
      </w:r>
      <w:r w:rsidRPr="00892B69">
        <w:rPr>
          <w:color w:val="FF0000"/>
          <w:lang w:eastAsia="ru-RU"/>
        </w:rPr>
        <w:t>связью</w:t>
      </w:r>
      <w:r w:rsidRPr="00892B69">
        <w:rPr>
          <w:color w:val="FF0000"/>
          <w:lang w:val="en-US" w:eastAsia="ru-RU"/>
        </w:rPr>
        <w:t xml:space="preserve">) </w:t>
      </w:r>
      <w:r w:rsidRPr="00892B69">
        <w:rPr>
          <w:color w:val="FF0000"/>
          <w:lang w:eastAsia="ru-RU"/>
        </w:rPr>
        <w:t>типа</w:t>
      </w:r>
      <w:r w:rsidRPr="00892B69">
        <w:rPr>
          <w:color w:val="FF0000"/>
          <w:lang w:val="en-US" w:eastAsia="ru-RU"/>
        </w:rPr>
        <w:t xml:space="preserve"> Contains</w:t>
      </w:r>
    </w:p>
    <w:p w14:paraId="79B69013" w14:textId="72B8A668" w:rsidR="00333302" w:rsidRPr="00333302" w:rsidRDefault="00892B69" w:rsidP="00333302">
      <w:pPr>
        <w:ind w:firstLine="709"/>
        <w:rPr>
          <w:color w:val="4472C4" w:themeColor="accent1"/>
          <w:lang w:val="en-US" w:eastAsia="ru-RU"/>
        </w:rPr>
      </w:pPr>
      <w:r w:rsidRPr="00892B69">
        <w:rPr>
          <w:color w:val="4472C4" w:themeColor="accent1"/>
          <w:lang w:val="en-US" w:eastAsia="ru-RU"/>
        </w:rPr>
        <w:t xml:space="preserve">            </w:t>
      </w:r>
      <w:proofErr w:type="spellStart"/>
      <w:r w:rsidR="00333302" w:rsidRPr="00333302">
        <w:rPr>
          <w:color w:val="4472C4" w:themeColor="accent1"/>
          <w:lang w:val="en-US" w:eastAsia="ru-RU"/>
        </w:rPr>
        <w:t>NodesRelationship</w:t>
      </w:r>
      <w:proofErr w:type="spellEnd"/>
      <w:r w:rsidR="00333302" w:rsidRPr="00333302">
        <w:rPr>
          <w:color w:val="4472C4" w:themeColor="accent1"/>
          <w:lang w:val="en-US" w:eastAsia="ru-RU"/>
        </w:rPr>
        <w:t xml:space="preserve"> = </w:t>
      </w:r>
      <w:proofErr w:type="gramStart"/>
      <w:r w:rsidR="00333302" w:rsidRPr="00333302">
        <w:rPr>
          <w:color w:val="4472C4" w:themeColor="accent1"/>
          <w:lang w:val="en-US" w:eastAsia="ru-RU"/>
        </w:rPr>
        <w:t>Relationship(</w:t>
      </w:r>
      <w:proofErr w:type="spellStart"/>
      <w:proofErr w:type="gramEnd"/>
      <w:r w:rsidR="00333302" w:rsidRPr="00333302">
        <w:rPr>
          <w:color w:val="4472C4" w:themeColor="accent1"/>
          <w:lang w:val="en-US" w:eastAsia="ru-RU"/>
        </w:rPr>
        <w:t>RecipeNode</w:t>
      </w:r>
      <w:proofErr w:type="spellEnd"/>
      <w:r w:rsidR="00333302" w:rsidRPr="00333302">
        <w:rPr>
          <w:color w:val="4472C4" w:themeColor="accent1"/>
          <w:lang w:val="en-US" w:eastAsia="ru-RU"/>
        </w:rPr>
        <w:t xml:space="preserve">, </w:t>
      </w:r>
      <w:r w:rsidR="00560BC8">
        <w:rPr>
          <w:color w:val="4472C4" w:themeColor="accent1"/>
          <w:lang w:val="en-US" w:eastAsia="ru-RU"/>
        </w:rPr>
        <w:t>“</w:t>
      </w:r>
      <w:bookmarkStart w:id="31" w:name="_Hlk26882065"/>
      <w:r w:rsidR="00333302" w:rsidRPr="00333302">
        <w:rPr>
          <w:color w:val="4472C4" w:themeColor="accent1"/>
          <w:lang w:val="en-US" w:eastAsia="ru-RU"/>
        </w:rPr>
        <w:t>Contains</w:t>
      </w:r>
      <w:bookmarkEnd w:id="31"/>
      <w:r w:rsidR="00560BC8">
        <w:rPr>
          <w:color w:val="4472C4" w:themeColor="accent1"/>
          <w:lang w:val="en-US" w:eastAsia="ru-RU"/>
        </w:rPr>
        <w:t>”</w:t>
      </w:r>
      <w:r w:rsidR="00333302" w:rsidRPr="00333302">
        <w:rPr>
          <w:color w:val="4472C4" w:themeColor="accent1"/>
          <w:lang w:val="en-US" w:eastAsia="ru-RU"/>
        </w:rPr>
        <w:t xml:space="preserve">, </w:t>
      </w:r>
      <w:proofErr w:type="spellStart"/>
      <w:r w:rsidR="00333302" w:rsidRPr="00333302">
        <w:rPr>
          <w:color w:val="4472C4" w:themeColor="accent1"/>
          <w:lang w:val="en-US" w:eastAsia="ru-RU"/>
        </w:rPr>
        <w:t>IngredientNode</w:t>
      </w:r>
      <w:proofErr w:type="spellEnd"/>
      <w:r w:rsidR="00333302" w:rsidRPr="00333302">
        <w:rPr>
          <w:color w:val="4472C4" w:themeColor="accent1"/>
          <w:lang w:val="en-US" w:eastAsia="ru-RU"/>
        </w:rPr>
        <w:t>)</w:t>
      </w:r>
    </w:p>
    <w:p w14:paraId="6BC234F1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</w:t>
      </w:r>
      <w:proofErr w:type="spellStart"/>
      <w:r w:rsidRPr="00333302">
        <w:rPr>
          <w:color w:val="4472C4" w:themeColor="accent1"/>
          <w:lang w:val="en-US" w:eastAsia="ru-RU"/>
        </w:rPr>
        <w:t>graph_</w:t>
      </w:r>
      <w:proofErr w:type="gramStart"/>
      <w:r w:rsidRPr="00333302">
        <w:rPr>
          <w:color w:val="4472C4" w:themeColor="accent1"/>
          <w:lang w:val="en-US" w:eastAsia="ru-RU"/>
        </w:rPr>
        <w:t>db.create</w:t>
      </w:r>
      <w:proofErr w:type="spellEnd"/>
      <w:proofErr w:type="gramEnd"/>
      <w:r w:rsidRPr="00333302">
        <w:rPr>
          <w:color w:val="4472C4" w:themeColor="accent1"/>
          <w:lang w:val="en-US" w:eastAsia="ru-RU"/>
        </w:rPr>
        <w:t>(</w:t>
      </w:r>
      <w:proofErr w:type="spellStart"/>
      <w:r w:rsidRPr="00333302">
        <w:rPr>
          <w:color w:val="4472C4" w:themeColor="accent1"/>
          <w:lang w:val="en-US" w:eastAsia="ru-RU"/>
        </w:rPr>
        <w:t>NodesRelationship</w:t>
      </w:r>
      <w:proofErr w:type="spellEnd"/>
      <w:r w:rsidRPr="00333302">
        <w:rPr>
          <w:color w:val="4472C4" w:themeColor="accent1"/>
          <w:lang w:val="en-US" w:eastAsia="ru-RU"/>
        </w:rPr>
        <w:t>)</w:t>
      </w:r>
    </w:p>
    <w:p w14:paraId="0B3CFCBF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except Exception as e:</w:t>
      </w:r>
    </w:p>
    <w:p w14:paraId="3DB8EAED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print(e)</w:t>
      </w:r>
    </w:p>
    <w:p w14:paraId="7A196122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   continue</w:t>
      </w:r>
    </w:p>
    <w:p w14:paraId="3AB049CA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</w:t>
      </w:r>
      <w:proofErr w:type="spellStart"/>
      <w:r w:rsidRPr="00333302">
        <w:rPr>
          <w:color w:val="4472C4" w:themeColor="accent1"/>
          <w:lang w:val="en-US" w:eastAsia="ru-RU"/>
        </w:rPr>
        <w:t>i</w:t>
      </w:r>
      <w:proofErr w:type="spellEnd"/>
      <w:r w:rsidRPr="00333302">
        <w:rPr>
          <w:color w:val="4472C4" w:themeColor="accent1"/>
          <w:lang w:val="en-US" w:eastAsia="ru-RU"/>
        </w:rPr>
        <w:t>+=1</w:t>
      </w:r>
    </w:p>
    <w:p w14:paraId="180BAEB7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j+=1</w:t>
      </w:r>
    </w:p>
    <w:p w14:paraId="133A5E47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if </w:t>
      </w:r>
      <w:proofErr w:type="spellStart"/>
      <w:r w:rsidRPr="00333302">
        <w:rPr>
          <w:color w:val="4472C4" w:themeColor="accent1"/>
          <w:lang w:val="en-US" w:eastAsia="ru-RU"/>
        </w:rPr>
        <w:t>i</w:t>
      </w:r>
      <w:proofErr w:type="spellEnd"/>
      <w:r w:rsidRPr="00333302">
        <w:rPr>
          <w:color w:val="4472C4" w:themeColor="accent1"/>
          <w:lang w:val="en-US" w:eastAsia="ru-RU"/>
        </w:rPr>
        <w:t>&gt;=10:</w:t>
      </w:r>
    </w:p>
    <w:p w14:paraId="413F7B52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i1+=</w:t>
      </w:r>
      <w:proofErr w:type="spellStart"/>
      <w:r w:rsidRPr="00333302">
        <w:rPr>
          <w:color w:val="4472C4" w:themeColor="accent1"/>
          <w:lang w:val="en-US" w:eastAsia="ru-RU"/>
        </w:rPr>
        <w:t>i</w:t>
      </w:r>
      <w:proofErr w:type="spellEnd"/>
    </w:p>
    <w:p w14:paraId="3B6AD51A" w14:textId="4E4813A9" w:rsidR="00333302" w:rsidRPr="00394B4F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</w:t>
      </w:r>
      <w:r w:rsidRPr="00394B4F">
        <w:rPr>
          <w:color w:val="4472C4" w:themeColor="accent1"/>
          <w:highlight w:val="green"/>
          <w:lang w:val="en-US" w:eastAsia="ru-RU"/>
        </w:rPr>
        <w:t xml:space="preserve">print </w:t>
      </w:r>
      <w:proofErr w:type="gramStart"/>
      <w:r w:rsidR="00394B4F" w:rsidRPr="00394B4F">
        <w:rPr>
          <w:color w:val="4472C4" w:themeColor="accent1"/>
          <w:highlight w:val="green"/>
          <w:lang w:val="en-US" w:eastAsia="ru-RU"/>
        </w:rPr>
        <w:t>(</w:t>
      </w:r>
      <w:r w:rsidR="00560BC8" w:rsidRPr="00394B4F">
        <w:rPr>
          <w:color w:val="4472C4" w:themeColor="accent1"/>
          <w:highlight w:val="green"/>
          <w:lang w:val="en-US" w:eastAsia="ru-RU"/>
        </w:rPr>
        <w:t>“</w:t>
      </w:r>
      <w:r w:rsidRPr="00394B4F">
        <w:rPr>
          <w:color w:val="4472C4" w:themeColor="accent1"/>
          <w:highlight w:val="green"/>
          <w:lang w:val="en-US" w:eastAsia="ru-RU"/>
        </w:rPr>
        <w:t xml:space="preserve"> ingredient</w:t>
      </w:r>
      <w:proofErr w:type="gramEnd"/>
      <w:r w:rsidRPr="00394B4F">
        <w:rPr>
          <w:color w:val="4472C4" w:themeColor="accent1"/>
          <w:highlight w:val="green"/>
          <w:lang w:val="en-US" w:eastAsia="ru-RU"/>
        </w:rPr>
        <w:t xml:space="preserve">: </w:t>
      </w:r>
      <w:r w:rsidR="00560BC8" w:rsidRPr="00394B4F">
        <w:rPr>
          <w:color w:val="4472C4" w:themeColor="accent1"/>
          <w:highlight w:val="green"/>
          <w:lang w:val="en-US" w:eastAsia="ru-RU"/>
        </w:rPr>
        <w:t>“</w:t>
      </w:r>
      <w:r w:rsidRPr="00394B4F">
        <w:rPr>
          <w:color w:val="4472C4" w:themeColor="accent1"/>
          <w:highlight w:val="green"/>
          <w:lang w:val="en-US" w:eastAsia="ru-RU"/>
        </w:rPr>
        <w:t xml:space="preserve"> + str(i1) +</w:t>
      </w:r>
      <w:r w:rsidR="00560BC8" w:rsidRPr="00394B4F">
        <w:rPr>
          <w:color w:val="4472C4" w:themeColor="accent1"/>
          <w:highlight w:val="green"/>
          <w:lang w:val="en-US" w:eastAsia="ru-RU"/>
        </w:rPr>
        <w:t>”</w:t>
      </w:r>
      <w:r w:rsidRPr="00394B4F">
        <w:rPr>
          <w:color w:val="4472C4" w:themeColor="accent1"/>
          <w:highlight w:val="green"/>
          <w:lang w:val="en-US" w:eastAsia="ru-RU"/>
        </w:rPr>
        <w:t xml:space="preserve"> from </w:t>
      </w:r>
      <w:r w:rsidR="00560BC8" w:rsidRPr="00394B4F">
        <w:rPr>
          <w:color w:val="4472C4" w:themeColor="accent1"/>
          <w:highlight w:val="green"/>
          <w:lang w:val="en-US" w:eastAsia="ru-RU"/>
        </w:rPr>
        <w:t>“</w:t>
      </w:r>
      <w:r w:rsidRPr="00394B4F">
        <w:rPr>
          <w:color w:val="4472C4" w:themeColor="accent1"/>
          <w:highlight w:val="green"/>
          <w:lang w:val="en-US" w:eastAsia="ru-RU"/>
        </w:rPr>
        <w:t>+ str(ng)</w:t>
      </w:r>
      <w:r w:rsidR="00394B4F" w:rsidRPr="00394B4F">
        <w:rPr>
          <w:color w:val="4472C4" w:themeColor="accent1"/>
          <w:highlight w:val="green"/>
          <w:lang w:val="en-US" w:eastAsia="ru-RU"/>
        </w:rPr>
        <w:t>)</w:t>
      </w:r>
    </w:p>
    <w:p w14:paraId="0C7E17E5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</w:t>
      </w:r>
      <w:proofErr w:type="spellStart"/>
      <w:r w:rsidRPr="00333302">
        <w:rPr>
          <w:color w:val="4472C4" w:themeColor="accent1"/>
          <w:lang w:val="en-US" w:eastAsia="ru-RU"/>
        </w:rPr>
        <w:t>i</w:t>
      </w:r>
      <w:proofErr w:type="spellEnd"/>
      <w:r w:rsidRPr="00333302">
        <w:rPr>
          <w:color w:val="4472C4" w:themeColor="accent1"/>
          <w:lang w:val="en-US" w:eastAsia="ru-RU"/>
        </w:rPr>
        <w:t>=0</w:t>
      </w:r>
    </w:p>
    <w:p w14:paraId="5C6770AD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if j&gt;=ng:</w:t>
      </w:r>
    </w:p>
    <w:p w14:paraId="075A7771" w14:textId="77777777" w:rsidR="00333302" w:rsidRPr="00333302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333302">
        <w:rPr>
          <w:color w:val="4472C4" w:themeColor="accent1"/>
          <w:lang w:val="en-US" w:eastAsia="ru-RU"/>
        </w:rPr>
        <w:t xml:space="preserve">         break</w:t>
      </w:r>
    </w:p>
    <w:p w14:paraId="088677EC" w14:textId="65DAEF8C" w:rsidR="00333302" w:rsidRPr="00960F6A" w:rsidRDefault="00333302" w:rsidP="00333302">
      <w:pPr>
        <w:ind w:firstLine="709"/>
        <w:rPr>
          <w:color w:val="4472C4" w:themeColor="accent1"/>
          <w:lang w:val="en-US" w:eastAsia="ru-RU"/>
        </w:rPr>
      </w:pPr>
      <w:r w:rsidRPr="00960F6A">
        <w:rPr>
          <w:color w:val="4472C4" w:themeColor="accent1"/>
          <w:lang w:val="en-US" w:eastAsia="ru-RU"/>
        </w:rPr>
        <w:t xml:space="preserve">    </w:t>
      </w:r>
      <w:r w:rsidRPr="00394B4F">
        <w:rPr>
          <w:color w:val="4472C4" w:themeColor="accent1"/>
          <w:highlight w:val="green"/>
          <w:lang w:val="en-US" w:eastAsia="ru-RU"/>
        </w:rPr>
        <w:t>print</w:t>
      </w:r>
      <w:r w:rsidRPr="00960F6A">
        <w:rPr>
          <w:color w:val="4472C4" w:themeColor="accent1"/>
          <w:highlight w:val="green"/>
          <w:lang w:val="en-US" w:eastAsia="ru-RU"/>
        </w:rPr>
        <w:t xml:space="preserve"> </w:t>
      </w:r>
      <w:r w:rsidR="00394B4F" w:rsidRPr="00960F6A">
        <w:rPr>
          <w:color w:val="4472C4" w:themeColor="accent1"/>
          <w:highlight w:val="green"/>
          <w:lang w:val="en-US" w:eastAsia="ru-RU"/>
        </w:rPr>
        <w:t>(</w:t>
      </w:r>
      <w:r w:rsidR="00573694" w:rsidRPr="00960F6A">
        <w:rPr>
          <w:color w:val="4472C4" w:themeColor="accent1"/>
          <w:highlight w:val="green"/>
          <w:lang w:val="en-US" w:eastAsia="ru-RU"/>
        </w:rPr>
        <w:t>“</w:t>
      </w:r>
      <w:r w:rsidRPr="00960F6A">
        <w:rPr>
          <w:color w:val="4472C4" w:themeColor="accent1"/>
          <w:highlight w:val="green"/>
          <w:lang w:val="en-US" w:eastAsia="ru-RU"/>
        </w:rPr>
        <w:t>*************************************</w:t>
      </w:r>
      <w:r w:rsidR="00573694" w:rsidRPr="00960F6A">
        <w:rPr>
          <w:color w:val="4472C4" w:themeColor="accent1"/>
          <w:highlight w:val="green"/>
          <w:lang w:val="en-US" w:eastAsia="ru-RU"/>
        </w:rPr>
        <w:t>”</w:t>
      </w:r>
      <w:r w:rsidR="00394B4F" w:rsidRPr="00960F6A">
        <w:rPr>
          <w:color w:val="4472C4" w:themeColor="accent1"/>
          <w:highlight w:val="green"/>
          <w:lang w:val="en-US" w:eastAsia="ru-RU"/>
        </w:rPr>
        <w:t>)</w:t>
      </w:r>
    </w:p>
    <w:p w14:paraId="56D4E1CE" w14:textId="68E4E317" w:rsidR="007E610B" w:rsidRPr="00960F6A" w:rsidRDefault="007E610B" w:rsidP="005618EC">
      <w:pPr>
        <w:ind w:firstLine="709"/>
        <w:rPr>
          <w:lang w:val="en-US" w:eastAsia="ru-RU"/>
        </w:rPr>
      </w:pPr>
    </w:p>
    <w:p w14:paraId="2AACD739" w14:textId="15A1DF78" w:rsidR="003638FC" w:rsidRDefault="00333302" w:rsidP="00333302">
      <w:pPr>
        <w:ind w:firstLine="709"/>
        <w:rPr>
          <w:lang w:eastAsia="ru-RU"/>
        </w:rPr>
      </w:pPr>
      <w:r w:rsidRPr="003638FC">
        <w:rPr>
          <w:highlight w:val="green"/>
          <w:lang w:eastAsia="ru-RU"/>
        </w:rPr>
        <w:t>2.</w:t>
      </w:r>
      <w:r w:rsidR="003638FC" w:rsidRPr="003638FC">
        <w:rPr>
          <w:highlight w:val="green"/>
          <w:lang w:eastAsia="ru-RU"/>
        </w:rPr>
        <w:t xml:space="preserve"> Внимание!</w:t>
      </w:r>
      <w:r w:rsidRPr="003638FC">
        <w:rPr>
          <w:highlight w:val="green"/>
          <w:lang w:eastAsia="ru-RU"/>
        </w:rPr>
        <w:t xml:space="preserve"> </w:t>
      </w:r>
      <w:r w:rsidR="00551038">
        <w:rPr>
          <w:highlight w:val="green"/>
          <w:lang w:eastAsia="ru-RU"/>
        </w:rPr>
        <w:t>В</w:t>
      </w:r>
      <w:r w:rsidR="00573694" w:rsidRPr="003638FC">
        <w:rPr>
          <w:highlight w:val="green"/>
          <w:lang w:eastAsia="ru-RU"/>
        </w:rPr>
        <w:t xml:space="preserve"> оператор </w:t>
      </w:r>
      <w:r w:rsidR="00573694" w:rsidRPr="003638FC">
        <w:rPr>
          <w:highlight w:val="green"/>
          <w:lang w:val="en-US" w:eastAsia="ru-RU"/>
        </w:rPr>
        <w:t>print</w:t>
      </w:r>
      <w:r w:rsidR="00573694" w:rsidRPr="003638FC">
        <w:rPr>
          <w:highlight w:val="green"/>
          <w:lang w:eastAsia="ru-RU"/>
        </w:rPr>
        <w:t xml:space="preserve"> </w:t>
      </w:r>
      <w:r w:rsidR="00551038">
        <w:rPr>
          <w:highlight w:val="green"/>
          <w:lang w:eastAsia="ru-RU"/>
        </w:rPr>
        <w:t>должны быть</w:t>
      </w:r>
      <w:r w:rsidR="003638FC" w:rsidRPr="003638FC">
        <w:rPr>
          <w:highlight w:val="green"/>
          <w:lang w:eastAsia="ru-RU"/>
        </w:rPr>
        <w:t xml:space="preserve"> круглые скобки, как показано выше.</w:t>
      </w:r>
      <w:r w:rsidR="00573694" w:rsidRPr="00573694">
        <w:rPr>
          <w:lang w:eastAsia="ru-RU"/>
        </w:rPr>
        <w:t xml:space="preserve"> </w:t>
      </w:r>
    </w:p>
    <w:p w14:paraId="20D65613" w14:textId="77777777" w:rsidR="003638FC" w:rsidRDefault="003638FC" w:rsidP="00333302">
      <w:pPr>
        <w:ind w:firstLine="709"/>
        <w:rPr>
          <w:lang w:eastAsia="ru-RU"/>
        </w:rPr>
      </w:pPr>
    </w:p>
    <w:p w14:paraId="480AEC96" w14:textId="2A6C1009" w:rsidR="00333302" w:rsidRPr="00573694" w:rsidRDefault="003638FC" w:rsidP="00333302">
      <w:pPr>
        <w:ind w:firstLine="709"/>
        <w:rPr>
          <w:lang w:eastAsia="ru-RU"/>
        </w:rPr>
      </w:pPr>
      <w:r>
        <w:rPr>
          <w:lang w:eastAsia="ru-RU"/>
        </w:rPr>
        <w:t xml:space="preserve">3. </w:t>
      </w:r>
      <w:r w:rsidR="00573694" w:rsidRPr="00573694">
        <w:rPr>
          <w:lang w:eastAsia="ru-RU"/>
        </w:rPr>
        <w:t>З</w:t>
      </w:r>
      <w:r w:rsidR="00333302" w:rsidRPr="00573694">
        <w:rPr>
          <w:lang w:eastAsia="ru-RU"/>
        </w:rPr>
        <w:t xml:space="preserve">апустите программу </w:t>
      </w:r>
      <w:r w:rsidR="00333302" w:rsidRPr="00573694">
        <w:rPr>
          <w:lang w:val="en-US" w:eastAsia="ru-RU"/>
        </w:rPr>
        <w:t>f</w:t>
      </w:r>
      <w:r w:rsidR="00333302" w:rsidRPr="00573694">
        <w:rPr>
          <w:lang w:eastAsia="ru-RU"/>
        </w:rPr>
        <w:t>2.</w:t>
      </w:r>
      <w:proofErr w:type="spellStart"/>
      <w:r w:rsidR="00333302" w:rsidRPr="00573694">
        <w:rPr>
          <w:lang w:val="en-US" w:eastAsia="ru-RU"/>
        </w:rPr>
        <w:t>py</w:t>
      </w:r>
      <w:proofErr w:type="spellEnd"/>
    </w:p>
    <w:p w14:paraId="66231D71" w14:textId="77777777" w:rsidR="00333302" w:rsidRPr="00573694" w:rsidRDefault="00333302" w:rsidP="00333302">
      <w:pPr>
        <w:ind w:firstLine="709"/>
        <w:rPr>
          <w:lang w:eastAsia="ru-RU"/>
        </w:rPr>
      </w:pPr>
    </w:p>
    <w:p w14:paraId="24F8837B" w14:textId="27647089" w:rsidR="00333302" w:rsidRPr="00960F6A" w:rsidRDefault="00394B4F" w:rsidP="00394B4F">
      <w:pPr>
        <w:ind w:firstLine="709"/>
        <w:rPr>
          <w:color w:val="FF0000"/>
          <w:lang w:eastAsia="ru-RU"/>
        </w:rPr>
      </w:pPr>
      <w:r w:rsidRPr="00573694">
        <w:rPr>
          <w:color w:val="FF0000"/>
          <w:lang w:val="en-US" w:eastAsia="ru-RU"/>
        </w:rPr>
        <w:t>python</w:t>
      </w:r>
      <w:r w:rsidRPr="00960F6A">
        <w:rPr>
          <w:color w:val="FF0000"/>
          <w:lang w:eastAsia="ru-RU"/>
        </w:rPr>
        <w:t xml:space="preserve">3 </w:t>
      </w:r>
      <w:r w:rsidRPr="00573694">
        <w:rPr>
          <w:color w:val="FF0000"/>
          <w:lang w:val="en-US" w:eastAsia="ru-RU"/>
        </w:rPr>
        <w:t>f</w:t>
      </w:r>
      <w:r w:rsidRPr="00960F6A">
        <w:rPr>
          <w:color w:val="FF0000"/>
          <w:lang w:eastAsia="ru-RU"/>
        </w:rPr>
        <w:t>2.</w:t>
      </w:r>
      <w:proofErr w:type="spellStart"/>
      <w:r w:rsidRPr="00573694">
        <w:rPr>
          <w:color w:val="FF0000"/>
          <w:lang w:val="en-US" w:eastAsia="ru-RU"/>
        </w:rPr>
        <w:t>py</w:t>
      </w:r>
      <w:proofErr w:type="spellEnd"/>
      <w:r w:rsidRPr="00960F6A">
        <w:rPr>
          <w:color w:val="FF0000"/>
          <w:lang w:eastAsia="ru-RU"/>
        </w:rPr>
        <w:t xml:space="preserve">    // </w:t>
      </w:r>
      <w:r w:rsidRPr="00573694">
        <w:rPr>
          <w:color w:val="FF0000"/>
          <w:lang w:eastAsia="ru-RU"/>
        </w:rPr>
        <w:t>запуск</w:t>
      </w:r>
      <w:r w:rsidRPr="00960F6A">
        <w:rPr>
          <w:color w:val="FF0000"/>
          <w:lang w:eastAsia="ru-RU"/>
        </w:rPr>
        <w:t xml:space="preserve"> </w:t>
      </w:r>
      <w:r w:rsidRPr="00573694">
        <w:rPr>
          <w:color w:val="FF0000"/>
          <w:lang w:eastAsia="ru-RU"/>
        </w:rPr>
        <w:t>файла</w:t>
      </w:r>
      <w:r w:rsidRPr="00960F6A">
        <w:rPr>
          <w:color w:val="FF0000"/>
          <w:lang w:eastAsia="ru-RU"/>
        </w:rPr>
        <w:t xml:space="preserve"> </w:t>
      </w:r>
      <w:r w:rsidRPr="00573694">
        <w:rPr>
          <w:color w:val="FF0000"/>
          <w:lang w:val="en-US" w:eastAsia="ru-RU"/>
        </w:rPr>
        <w:t>f</w:t>
      </w:r>
      <w:r w:rsidRPr="00960F6A">
        <w:rPr>
          <w:color w:val="FF0000"/>
          <w:lang w:eastAsia="ru-RU"/>
        </w:rPr>
        <w:t>2.</w:t>
      </w:r>
      <w:proofErr w:type="spellStart"/>
      <w:r w:rsidRPr="00573694">
        <w:rPr>
          <w:color w:val="FF0000"/>
          <w:lang w:val="en-US" w:eastAsia="ru-RU"/>
        </w:rPr>
        <w:t>py</w:t>
      </w:r>
      <w:proofErr w:type="spellEnd"/>
      <w:r w:rsidRPr="00960F6A">
        <w:rPr>
          <w:color w:val="FF0000"/>
          <w:lang w:eastAsia="ru-RU"/>
        </w:rPr>
        <w:t xml:space="preserve"> </w:t>
      </w:r>
      <w:r w:rsidRPr="00573694">
        <w:rPr>
          <w:color w:val="FF0000"/>
          <w:lang w:eastAsia="ru-RU"/>
        </w:rPr>
        <w:t>с</w:t>
      </w:r>
      <w:r w:rsidRPr="00960F6A">
        <w:rPr>
          <w:color w:val="FF0000"/>
          <w:lang w:eastAsia="ru-RU"/>
        </w:rPr>
        <w:t xml:space="preserve"> </w:t>
      </w:r>
      <w:r w:rsidRPr="00573694">
        <w:rPr>
          <w:color w:val="FF0000"/>
          <w:lang w:eastAsia="ru-RU"/>
        </w:rPr>
        <w:t>помощью</w:t>
      </w:r>
      <w:r w:rsidRPr="00960F6A">
        <w:rPr>
          <w:color w:val="FF0000"/>
          <w:lang w:eastAsia="ru-RU"/>
        </w:rPr>
        <w:t xml:space="preserve"> </w:t>
      </w:r>
      <w:r w:rsidRPr="00573694">
        <w:rPr>
          <w:color w:val="FF0000"/>
          <w:lang w:val="en-US" w:eastAsia="ru-RU"/>
        </w:rPr>
        <w:t>python</w:t>
      </w:r>
      <w:r w:rsidRPr="00960F6A">
        <w:rPr>
          <w:color w:val="FF0000"/>
          <w:lang w:eastAsia="ru-RU"/>
        </w:rPr>
        <w:t>3</w:t>
      </w:r>
    </w:p>
    <w:p w14:paraId="4869BBC3" w14:textId="77777777" w:rsidR="00394B4F" w:rsidRPr="00960F6A" w:rsidRDefault="00394B4F" w:rsidP="00333302">
      <w:pPr>
        <w:ind w:firstLine="709"/>
        <w:rPr>
          <w:lang w:eastAsia="ru-RU"/>
        </w:rPr>
      </w:pPr>
    </w:p>
    <w:p w14:paraId="6CD8C8BE" w14:textId="573286C9" w:rsidR="00333302" w:rsidRPr="00333302" w:rsidRDefault="00333302" w:rsidP="00333302">
      <w:pPr>
        <w:ind w:firstLine="709"/>
        <w:rPr>
          <w:lang w:eastAsia="ru-RU"/>
        </w:rPr>
      </w:pPr>
      <w:r w:rsidRPr="00333302">
        <w:rPr>
          <w:lang w:eastAsia="ru-RU"/>
        </w:rPr>
        <w:lastRenderedPageBreak/>
        <w:t>Дождитесь окончания выполнения прог</w:t>
      </w:r>
      <w:r>
        <w:rPr>
          <w:lang w:eastAsia="ru-RU"/>
        </w:rPr>
        <w:t>р</w:t>
      </w:r>
      <w:r w:rsidRPr="00333302">
        <w:rPr>
          <w:lang w:eastAsia="ru-RU"/>
        </w:rPr>
        <w:t>аммы.</w:t>
      </w:r>
    </w:p>
    <w:p w14:paraId="2FE8C55E" w14:textId="1DCFB312" w:rsidR="00333302" w:rsidRDefault="00333302" w:rsidP="005618EC">
      <w:pPr>
        <w:ind w:firstLine="709"/>
        <w:rPr>
          <w:lang w:eastAsia="ru-RU"/>
        </w:rPr>
      </w:pPr>
    </w:p>
    <w:p w14:paraId="44157675" w14:textId="066E33D5" w:rsidR="00333302" w:rsidRDefault="00333302" w:rsidP="005618EC">
      <w:pPr>
        <w:ind w:firstLine="709"/>
        <w:rPr>
          <w:lang w:eastAsia="ru-RU"/>
        </w:rPr>
      </w:pPr>
    </w:p>
    <w:p w14:paraId="4CC7373D" w14:textId="3208416F" w:rsidR="00333302" w:rsidRDefault="00333302" w:rsidP="00CD02F2">
      <w:pPr>
        <w:pStyle w:val="1"/>
      </w:pPr>
      <w:bookmarkStart w:id="32" w:name="_Toc26961727"/>
      <w:r w:rsidRPr="00333302">
        <w:t>Этап 4. Исследование данных</w:t>
      </w:r>
      <w:bookmarkEnd w:id="32"/>
    </w:p>
    <w:p w14:paraId="01C315B9" w14:textId="34250EE2" w:rsidR="00CD02F2" w:rsidRDefault="00CD02F2" w:rsidP="00CD02F2">
      <w:pPr>
        <w:rPr>
          <w:lang w:eastAsia="ru-RU"/>
        </w:rPr>
      </w:pPr>
    </w:p>
    <w:p w14:paraId="0CB8C22F" w14:textId="7E332181" w:rsidR="00CD02F2" w:rsidRPr="006B0763" w:rsidRDefault="00560BC8" w:rsidP="00560BC8">
      <w:pPr>
        <w:ind w:firstLine="709"/>
        <w:rPr>
          <w:lang w:val="en-US" w:eastAsia="ru-RU"/>
        </w:rPr>
      </w:pPr>
      <w:r>
        <w:rPr>
          <w:lang w:eastAsia="ru-RU"/>
        </w:rPr>
        <w:t xml:space="preserve">1. </w:t>
      </w:r>
      <w:r w:rsidRPr="00412605">
        <w:rPr>
          <w:highlight w:val="yellow"/>
          <w:lang w:eastAsia="ru-RU"/>
        </w:rPr>
        <w:t>Запрос 1.</w:t>
      </w:r>
      <w:r w:rsidR="00412605">
        <w:rPr>
          <w:lang w:eastAsia="ru-RU"/>
        </w:rPr>
        <w:t xml:space="preserve"> Какие ингредиенты чаще всего встречаются в рецептах. Ниже</w:t>
      </w:r>
      <w:r w:rsidR="00412605" w:rsidRPr="006B0763">
        <w:rPr>
          <w:lang w:val="en-US" w:eastAsia="ru-RU"/>
        </w:rPr>
        <w:t xml:space="preserve"> </w:t>
      </w:r>
      <w:r w:rsidR="00412605">
        <w:rPr>
          <w:lang w:eastAsia="ru-RU"/>
        </w:rPr>
        <w:t>приведена</w:t>
      </w:r>
      <w:r w:rsidR="00412605" w:rsidRPr="006B0763">
        <w:rPr>
          <w:lang w:val="en-US" w:eastAsia="ru-RU"/>
        </w:rPr>
        <w:t xml:space="preserve"> </w:t>
      </w:r>
      <w:r w:rsidR="00412605">
        <w:rPr>
          <w:lang w:eastAsia="ru-RU"/>
        </w:rPr>
        <w:t>программа</w:t>
      </w:r>
      <w:r w:rsidR="00412605" w:rsidRPr="006B0763">
        <w:rPr>
          <w:lang w:val="en-US" w:eastAsia="ru-RU"/>
        </w:rPr>
        <w:t xml:space="preserve"> </w:t>
      </w:r>
      <w:r w:rsidR="00412605">
        <w:rPr>
          <w:lang w:eastAsia="ru-RU"/>
        </w:rPr>
        <w:t>запроса</w:t>
      </w:r>
      <w:r w:rsidR="00412605" w:rsidRPr="006B0763">
        <w:rPr>
          <w:lang w:val="en-US" w:eastAsia="ru-RU"/>
        </w:rPr>
        <w:t xml:space="preserve"> </w:t>
      </w:r>
      <w:r w:rsidR="00412605">
        <w:rPr>
          <w:lang w:eastAsia="ru-RU"/>
        </w:rPr>
        <w:t>на</w:t>
      </w:r>
      <w:r w:rsidR="00412605" w:rsidRPr="006B0763">
        <w:rPr>
          <w:lang w:val="en-US" w:eastAsia="ru-RU"/>
        </w:rPr>
        <w:t xml:space="preserve"> </w:t>
      </w:r>
      <w:r w:rsidR="00412605">
        <w:rPr>
          <w:lang w:val="en-US" w:eastAsia="ru-RU"/>
        </w:rPr>
        <w:t>Python</w:t>
      </w:r>
      <w:r w:rsidR="00412605" w:rsidRPr="006B0763">
        <w:rPr>
          <w:lang w:val="en-US" w:eastAsia="ru-RU"/>
        </w:rPr>
        <w:t>:</w:t>
      </w:r>
    </w:p>
    <w:p w14:paraId="6A618F8A" w14:textId="77777777" w:rsidR="00412605" w:rsidRPr="00412605" w:rsidRDefault="00412605" w:rsidP="00412605">
      <w:pPr>
        <w:ind w:firstLine="709"/>
        <w:rPr>
          <w:lang w:val="en-US" w:eastAsia="ru-RU"/>
        </w:rPr>
      </w:pPr>
      <w:r w:rsidRPr="00412605">
        <w:rPr>
          <w:lang w:val="en-US" w:eastAsia="ru-RU"/>
        </w:rPr>
        <w:t># query 1</w:t>
      </w:r>
    </w:p>
    <w:p w14:paraId="3BCC96C5" w14:textId="4B27E9BA" w:rsidR="00412605" w:rsidRPr="00412605" w:rsidRDefault="00412605" w:rsidP="00412605">
      <w:pPr>
        <w:ind w:firstLine="709"/>
        <w:rPr>
          <w:lang w:val="en-US" w:eastAsia="ru-RU"/>
        </w:rPr>
      </w:pPr>
      <w:r w:rsidRPr="00412605">
        <w:rPr>
          <w:lang w:val="en-US" w:eastAsia="ru-RU"/>
        </w:rPr>
        <w:t>from py2neo import Graph, Node, Relationship</w:t>
      </w:r>
    </w:p>
    <w:p w14:paraId="32C0E426" w14:textId="77777777" w:rsidR="00412605" w:rsidRPr="00412605" w:rsidRDefault="00412605" w:rsidP="00412605">
      <w:pPr>
        <w:ind w:firstLine="709"/>
        <w:rPr>
          <w:lang w:val="en-US" w:eastAsia="ru-RU"/>
        </w:rPr>
      </w:pPr>
    </w:p>
    <w:p w14:paraId="2CFD64D1" w14:textId="77777777" w:rsidR="00412605" w:rsidRPr="00412605" w:rsidRDefault="00412605" w:rsidP="00412605">
      <w:pPr>
        <w:ind w:firstLine="709"/>
        <w:rPr>
          <w:lang w:val="en-US" w:eastAsia="ru-RU"/>
        </w:rPr>
      </w:pPr>
      <w:proofErr w:type="spellStart"/>
      <w:r w:rsidRPr="00412605">
        <w:rPr>
          <w:lang w:val="en-US" w:eastAsia="ru-RU"/>
        </w:rPr>
        <w:t>graph_db</w:t>
      </w:r>
      <w:proofErr w:type="spellEnd"/>
      <w:r w:rsidRPr="00412605">
        <w:rPr>
          <w:lang w:val="en-US" w:eastAsia="ru-RU"/>
        </w:rPr>
        <w:t xml:space="preserve"> = </w:t>
      </w:r>
      <w:proofErr w:type="gramStart"/>
      <w:r w:rsidRPr="00412605">
        <w:rPr>
          <w:lang w:val="en-US" w:eastAsia="ru-RU"/>
        </w:rPr>
        <w:t>Graph(</w:t>
      </w:r>
      <w:proofErr w:type="gramEnd"/>
      <w:r w:rsidRPr="00412605">
        <w:rPr>
          <w:lang w:val="en-US" w:eastAsia="ru-RU"/>
        </w:rPr>
        <w:t>"bolt://localhost:7687", auth=('neo4j', 'iu6-magisters'))</w:t>
      </w:r>
    </w:p>
    <w:p w14:paraId="24398865" w14:textId="77777777" w:rsidR="00412605" w:rsidRDefault="00412605" w:rsidP="00412605">
      <w:pPr>
        <w:ind w:firstLine="709"/>
        <w:rPr>
          <w:lang w:val="en-US" w:eastAsia="ru-RU"/>
        </w:rPr>
      </w:pPr>
    </w:p>
    <w:p w14:paraId="5524D3DD" w14:textId="2DB8C3BA" w:rsidR="00412605" w:rsidRPr="00412605" w:rsidRDefault="00412605" w:rsidP="00412605">
      <w:pPr>
        <w:ind w:firstLine="709"/>
        <w:rPr>
          <w:lang w:val="en-US" w:eastAsia="ru-RU"/>
        </w:rPr>
      </w:pPr>
      <w:r w:rsidRPr="00412605">
        <w:rPr>
          <w:lang w:val="en-US" w:eastAsia="ru-RU"/>
        </w:rPr>
        <w:t>try:</w:t>
      </w:r>
    </w:p>
    <w:p w14:paraId="00E0B54F" w14:textId="3A933611" w:rsidR="00412605" w:rsidRPr="00412605" w:rsidRDefault="00412605" w:rsidP="00412605">
      <w:pPr>
        <w:ind w:left="993"/>
        <w:rPr>
          <w:lang w:val="en-US" w:eastAsia="ru-RU"/>
        </w:rPr>
      </w:pPr>
      <w:r w:rsidRPr="00412605">
        <w:rPr>
          <w:lang w:val="en-US" w:eastAsia="ru-RU"/>
        </w:rPr>
        <w:t>cur=</w:t>
      </w:r>
      <w:proofErr w:type="spellStart"/>
      <w:proofErr w:type="gramStart"/>
      <w:r w:rsidRPr="00412605">
        <w:rPr>
          <w:lang w:val="en-US" w:eastAsia="ru-RU"/>
        </w:rPr>
        <w:t>graph_db.run</w:t>
      </w:r>
      <w:proofErr w:type="spellEnd"/>
      <w:r w:rsidRPr="00412605">
        <w:rPr>
          <w:highlight w:val="yellow"/>
          <w:lang w:val="en-US" w:eastAsia="ru-RU"/>
        </w:rPr>
        <w:t>(</w:t>
      </w:r>
      <w:proofErr w:type="gramEnd"/>
      <w:r w:rsidRPr="00412605">
        <w:rPr>
          <w:highlight w:val="yellow"/>
          <w:lang w:val="en-US" w:eastAsia="ru-RU"/>
        </w:rPr>
        <w:t>"MATCH (</w:t>
      </w:r>
      <w:proofErr w:type="spellStart"/>
      <w:r w:rsidRPr="00412605">
        <w:rPr>
          <w:highlight w:val="yellow"/>
          <w:lang w:val="en-US" w:eastAsia="ru-RU"/>
        </w:rPr>
        <w:t>REC:Recipe</w:t>
      </w:r>
      <w:proofErr w:type="spellEnd"/>
      <w:r w:rsidRPr="00412605">
        <w:rPr>
          <w:highlight w:val="yellow"/>
          <w:lang w:val="en-US" w:eastAsia="ru-RU"/>
        </w:rPr>
        <w:t>)-[</w:t>
      </w:r>
      <w:proofErr w:type="spellStart"/>
      <w:r w:rsidRPr="00412605">
        <w:rPr>
          <w:highlight w:val="yellow"/>
          <w:lang w:val="en-US" w:eastAsia="ru-RU"/>
        </w:rPr>
        <w:t>r:Contains</w:t>
      </w:r>
      <w:proofErr w:type="spellEnd"/>
      <w:r w:rsidRPr="00412605">
        <w:rPr>
          <w:highlight w:val="yellow"/>
          <w:lang w:val="en-US" w:eastAsia="ru-RU"/>
        </w:rPr>
        <w:t>]-&gt;(</w:t>
      </w:r>
      <w:proofErr w:type="spellStart"/>
      <w:r w:rsidRPr="00412605">
        <w:rPr>
          <w:highlight w:val="yellow"/>
          <w:lang w:val="en-US" w:eastAsia="ru-RU"/>
        </w:rPr>
        <w:t>ING:Ingredient</w:t>
      </w:r>
      <w:proofErr w:type="spellEnd"/>
      <w:r w:rsidRPr="00412605">
        <w:rPr>
          <w:highlight w:val="yellow"/>
          <w:lang w:val="en-US" w:eastAsia="ru-RU"/>
        </w:rPr>
        <w:t xml:space="preserve">) WITH ING,     count(r)     AS num RETURN </w:t>
      </w:r>
      <w:proofErr w:type="spellStart"/>
      <w:r w:rsidRPr="00412605">
        <w:rPr>
          <w:highlight w:val="yellow"/>
          <w:lang w:val="en-US" w:eastAsia="ru-RU"/>
        </w:rPr>
        <w:t>ING.Name</w:t>
      </w:r>
      <w:proofErr w:type="spellEnd"/>
      <w:r w:rsidRPr="00412605">
        <w:rPr>
          <w:highlight w:val="yellow"/>
          <w:lang w:val="en-US" w:eastAsia="ru-RU"/>
        </w:rPr>
        <w:t xml:space="preserve"> as Name, num ORDER BY num DESC LIMIT 10;")</w:t>
      </w:r>
    </w:p>
    <w:p w14:paraId="35F68CA3" w14:textId="47771225" w:rsidR="00412605" w:rsidRPr="00FB08DF" w:rsidRDefault="00412605" w:rsidP="00412605">
      <w:pPr>
        <w:ind w:firstLine="709"/>
        <w:rPr>
          <w:highlight w:val="green"/>
          <w:lang w:val="en-US" w:eastAsia="ru-RU"/>
        </w:rPr>
      </w:pPr>
      <w:r w:rsidRPr="00FB08DF">
        <w:rPr>
          <w:highlight w:val="green"/>
          <w:lang w:val="en-US" w:eastAsia="ru-RU"/>
        </w:rPr>
        <w:t>except Exception:</w:t>
      </w:r>
    </w:p>
    <w:p w14:paraId="4E7E1EB5" w14:textId="31BA31DE" w:rsidR="00412605" w:rsidRPr="00412605" w:rsidRDefault="00412605" w:rsidP="00412605">
      <w:pPr>
        <w:ind w:firstLine="709"/>
        <w:rPr>
          <w:lang w:val="en-US" w:eastAsia="ru-RU"/>
        </w:rPr>
      </w:pPr>
      <w:r w:rsidRPr="00FB08DF">
        <w:rPr>
          <w:highlight w:val="green"/>
          <w:lang w:val="en-US" w:eastAsia="ru-RU"/>
        </w:rPr>
        <w:t xml:space="preserve">           </w:t>
      </w:r>
      <w:proofErr w:type="gramStart"/>
      <w:r w:rsidRPr="00FB08DF">
        <w:rPr>
          <w:highlight w:val="green"/>
          <w:lang w:val="en-US" w:eastAsia="ru-RU"/>
        </w:rPr>
        <w:t>print(</w:t>
      </w:r>
      <w:proofErr w:type="gramEnd"/>
      <w:r w:rsidR="00C87125" w:rsidRPr="00FB08DF">
        <w:rPr>
          <w:highlight w:val="green"/>
          <w:lang w:val="en-US" w:eastAsia="ru-RU"/>
        </w:rPr>
        <w:t>Exception</w:t>
      </w:r>
      <w:r w:rsidRPr="00FB08DF">
        <w:rPr>
          <w:highlight w:val="green"/>
          <w:lang w:val="en-US" w:eastAsia="ru-RU"/>
        </w:rPr>
        <w:t>)</w:t>
      </w:r>
    </w:p>
    <w:p w14:paraId="576CE942" w14:textId="77777777" w:rsidR="00412605" w:rsidRPr="00412605" w:rsidRDefault="00412605" w:rsidP="00412605">
      <w:pPr>
        <w:ind w:firstLine="709"/>
        <w:rPr>
          <w:lang w:val="en-US" w:eastAsia="ru-RU"/>
        </w:rPr>
      </w:pPr>
    </w:p>
    <w:p w14:paraId="083D6B36" w14:textId="77777777" w:rsidR="00412605" w:rsidRPr="00412605" w:rsidRDefault="00412605" w:rsidP="00412605">
      <w:pPr>
        <w:ind w:firstLine="709"/>
        <w:rPr>
          <w:lang w:val="en-US" w:eastAsia="ru-RU"/>
        </w:rPr>
      </w:pPr>
      <w:r w:rsidRPr="00412605">
        <w:rPr>
          <w:lang w:val="en-US" w:eastAsia="ru-RU"/>
        </w:rPr>
        <w:t xml:space="preserve">while </w:t>
      </w:r>
      <w:proofErr w:type="spellStart"/>
      <w:r w:rsidRPr="00412605">
        <w:rPr>
          <w:lang w:val="en-US" w:eastAsia="ru-RU"/>
        </w:rPr>
        <w:t>cur.</w:t>
      </w:r>
      <w:proofErr w:type="gramStart"/>
      <w:r w:rsidRPr="00412605">
        <w:rPr>
          <w:lang w:val="en-US" w:eastAsia="ru-RU"/>
        </w:rPr>
        <w:t>forward</w:t>
      </w:r>
      <w:proofErr w:type="spellEnd"/>
      <w:r w:rsidRPr="00412605">
        <w:rPr>
          <w:lang w:val="en-US" w:eastAsia="ru-RU"/>
        </w:rPr>
        <w:t>(</w:t>
      </w:r>
      <w:proofErr w:type="gramEnd"/>
      <w:r w:rsidRPr="00412605">
        <w:rPr>
          <w:lang w:val="en-US" w:eastAsia="ru-RU"/>
        </w:rPr>
        <w:t>):</w:t>
      </w:r>
    </w:p>
    <w:p w14:paraId="152DD6B8" w14:textId="33FF0268" w:rsidR="00412605" w:rsidRPr="00404A2B" w:rsidRDefault="00412605" w:rsidP="00412605">
      <w:pPr>
        <w:ind w:firstLine="709"/>
        <w:rPr>
          <w:lang w:eastAsia="ru-RU"/>
        </w:rPr>
      </w:pPr>
      <w:r w:rsidRPr="00412605">
        <w:rPr>
          <w:lang w:val="en-US" w:eastAsia="ru-RU"/>
        </w:rPr>
        <w:t xml:space="preserve">    </w:t>
      </w:r>
      <w:r w:rsidRPr="00404A2B">
        <w:rPr>
          <w:highlight w:val="green"/>
          <w:lang w:val="en-US" w:eastAsia="ru-RU"/>
        </w:rPr>
        <w:t>print</w:t>
      </w:r>
      <w:r w:rsidRPr="005469B4">
        <w:rPr>
          <w:highlight w:val="green"/>
          <w:lang w:eastAsia="ru-RU"/>
        </w:rPr>
        <w:t xml:space="preserve"> </w:t>
      </w:r>
      <w:r w:rsidR="00404A2B" w:rsidRPr="00404A2B">
        <w:rPr>
          <w:highlight w:val="green"/>
          <w:lang w:eastAsia="ru-RU"/>
        </w:rPr>
        <w:t>(</w:t>
      </w:r>
      <w:proofErr w:type="gramStart"/>
      <w:r w:rsidRPr="00404A2B">
        <w:rPr>
          <w:highlight w:val="green"/>
          <w:lang w:val="en-US" w:eastAsia="ru-RU"/>
        </w:rPr>
        <w:t>cur</w:t>
      </w:r>
      <w:r w:rsidRPr="005469B4">
        <w:rPr>
          <w:highlight w:val="green"/>
          <w:lang w:eastAsia="ru-RU"/>
        </w:rPr>
        <w:t>.</w:t>
      </w:r>
      <w:r w:rsidRPr="00404A2B">
        <w:rPr>
          <w:highlight w:val="green"/>
          <w:lang w:val="en-US" w:eastAsia="ru-RU"/>
        </w:rPr>
        <w:t>current</w:t>
      </w:r>
      <w:proofErr w:type="gramEnd"/>
      <w:r w:rsidR="00404A2B" w:rsidRPr="00404A2B">
        <w:rPr>
          <w:highlight w:val="green"/>
          <w:lang w:eastAsia="ru-RU"/>
        </w:rPr>
        <w:t>)</w:t>
      </w:r>
    </w:p>
    <w:p w14:paraId="0205BE6C" w14:textId="77777777" w:rsidR="00FB08DF" w:rsidRDefault="00FB08DF" w:rsidP="00412605">
      <w:pPr>
        <w:ind w:firstLine="709"/>
        <w:rPr>
          <w:lang w:eastAsia="ru-RU"/>
        </w:rPr>
      </w:pPr>
    </w:p>
    <w:p w14:paraId="3092EFBD" w14:textId="6D3DBE1E" w:rsidR="00412605" w:rsidRPr="00FB08DF" w:rsidRDefault="00FB08DF" w:rsidP="00412605">
      <w:pPr>
        <w:ind w:firstLine="709"/>
        <w:rPr>
          <w:lang w:eastAsia="ru-RU"/>
        </w:rPr>
      </w:pPr>
      <w:r w:rsidRPr="00FB08DF">
        <w:rPr>
          <w:highlight w:val="green"/>
          <w:lang w:eastAsia="ru-RU"/>
        </w:rPr>
        <w:t xml:space="preserve">Внимание! Следите за отступами и скобками для </w:t>
      </w:r>
      <w:r w:rsidRPr="00FB08DF">
        <w:rPr>
          <w:highlight w:val="green"/>
          <w:lang w:val="en-US" w:eastAsia="ru-RU"/>
        </w:rPr>
        <w:t>print</w:t>
      </w:r>
      <w:r>
        <w:rPr>
          <w:lang w:eastAsia="ru-RU"/>
        </w:rPr>
        <w:t>.</w:t>
      </w:r>
    </w:p>
    <w:p w14:paraId="37E86FE9" w14:textId="7F557543" w:rsidR="002550F7" w:rsidRDefault="00412605" w:rsidP="002550F7">
      <w:pPr>
        <w:ind w:firstLine="709"/>
        <w:rPr>
          <w:rFonts w:eastAsiaTheme="minorHAnsi" w:cstheme="minorBidi"/>
          <w:bCs w:val="0"/>
          <w:color w:val="0000FF"/>
          <w:szCs w:val="22"/>
          <w:u w:val="single"/>
          <w:lang w:eastAsia="en-US"/>
        </w:rPr>
      </w:pPr>
      <w:r w:rsidRPr="002550F7">
        <w:rPr>
          <w:color w:val="FF0000"/>
          <w:lang w:eastAsia="ru-RU"/>
        </w:rPr>
        <w:t>Пояснения</w:t>
      </w:r>
      <w:r>
        <w:rPr>
          <w:lang w:eastAsia="ru-RU"/>
        </w:rPr>
        <w:t xml:space="preserve">. Выделенный </w:t>
      </w:r>
      <w:r w:rsidR="00776B0B">
        <w:rPr>
          <w:lang w:eastAsia="ru-RU"/>
        </w:rPr>
        <w:t xml:space="preserve">выше </w:t>
      </w:r>
      <w:r>
        <w:rPr>
          <w:lang w:eastAsia="ru-RU"/>
        </w:rPr>
        <w:t xml:space="preserve">текст – это запрос к </w:t>
      </w:r>
      <w:proofErr w:type="spellStart"/>
      <w:r>
        <w:rPr>
          <w:lang w:eastAsia="ru-RU"/>
        </w:rPr>
        <w:t>графовой</w:t>
      </w:r>
      <w:proofErr w:type="spellEnd"/>
      <w:r>
        <w:rPr>
          <w:lang w:eastAsia="ru-RU"/>
        </w:rPr>
        <w:t xml:space="preserve"> базе данных на языке </w:t>
      </w:r>
      <w:r w:rsidR="002550F7">
        <w:rPr>
          <w:lang w:val="en-US" w:eastAsia="ru-RU"/>
        </w:rPr>
        <w:t>C</w:t>
      </w:r>
      <w:proofErr w:type="spellStart"/>
      <w:r w:rsidR="002550F7" w:rsidRPr="002550F7">
        <w:rPr>
          <w:lang w:eastAsia="ru-RU"/>
        </w:rPr>
        <w:t>ypher</w:t>
      </w:r>
      <w:proofErr w:type="spellEnd"/>
      <w:r w:rsidR="002550F7">
        <w:rPr>
          <w:lang w:eastAsia="ru-RU"/>
        </w:rPr>
        <w:t xml:space="preserve">. Документацию по </w:t>
      </w:r>
      <w:r w:rsidR="002550F7">
        <w:rPr>
          <w:lang w:val="en-US" w:eastAsia="ru-RU"/>
        </w:rPr>
        <w:t>C</w:t>
      </w:r>
      <w:proofErr w:type="spellStart"/>
      <w:r w:rsidR="002550F7" w:rsidRPr="002550F7">
        <w:rPr>
          <w:lang w:eastAsia="ru-RU"/>
        </w:rPr>
        <w:t>ypher</w:t>
      </w:r>
      <w:proofErr w:type="spellEnd"/>
      <w:r w:rsidR="002550F7" w:rsidRPr="002550F7">
        <w:rPr>
          <w:lang w:eastAsia="ru-RU"/>
        </w:rPr>
        <w:t xml:space="preserve"> </w:t>
      </w:r>
      <w:r w:rsidR="002550F7">
        <w:rPr>
          <w:lang w:eastAsia="ru-RU"/>
        </w:rPr>
        <w:t xml:space="preserve">см в </w:t>
      </w:r>
      <w:hyperlink r:id="rId8" w:history="1"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https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://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neo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4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j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.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com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/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docs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/</w:t>
        </w:r>
        <w:bookmarkStart w:id="33" w:name="_Hlk26885188"/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cypher</w:t>
        </w:r>
        <w:bookmarkEnd w:id="33"/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-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manual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/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val="en-US" w:eastAsia="en-US"/>
          </w:rPr>
          <w:t>current</w:t>
        </w:r>
        <w:r w:rsidR="002550F7" w:rsidRPr="002550F7">
          <w:rPr>
            <w:rFonts w:eastAsiaTheme="minorHAnsi" w:cstheme="minorBidi"/>
            <w:bCs w:val="0"/>
            <w:color w:val="0000FF"/>
            <w:szCs w:val="22"/>
            <w:u w:val="single"/>
            <w:lang w:eastAsia="en-US"/>
          </w:rPr>
          <w:t>/</w:t>
        </w:r>
      </w:hyperlink>
      <w:r w:rsidR="002550F7">
        <w:rPr>
          <w:rFonts w:eastAsiaTheme="minorHAnsi" w:cstheme="minorBidi"/>
          <w:bCs w:val="0"/>
          <w:color w:val="0000FF"/>
          <w:szCs w:val="22"/>
          <w:u w:val="single"/>
          <w:lang w:eastAsia="en-US"/>
        </w:rPr>
        <w:t xml:space="preserve"> . </w:t>
      </w:r>
    </w:p>
    <w:p w14:paraId="0EF1A424" w14:textId="44578567" w:rsidR="002550F7" w:rsidRDefault="002550F7" w:rsidP="002550F7">
      <w:pPr>
        <w:ind w:firstLine="709"/>
        <w:rPr>
          <w:lang w:eastAsia="ru-RU"/>
        </w:rPr>
      </w:pPr>
      <w:r>
        <w:rPr>
          <w:lang w:eastAsia="ru-RU"/>
        </w:rPr>
        <w:t xml:space="preserve">Здесь </w:t>
      </w:r>
      <w:proofErr w:type="gramStart"/>
      <w:r w:rsidRPr="002550F7">
        <w:rPr>
          <w:lang w:val="en-US" w:eastAsia="ru-RU"/>
        </w:rPr>
        <w:t>Recipe</w:t>
      </w:r>
      <w:r>
        <w:rPr>
          <w:lang w:eastAsia="ru-RU"/>
        </w:rPr>
        <w:t xml:space="preserve">, </w:t>
      </w:r>
      <w:r w:rsidRPr="002550F7">
        <w:rPr>
          <w:lang w:eastAsia="ru-RU"/>
        </w:rPr>
        <w:t xml:space="preserve"> </w:t>
      </w:r>
      <w:r w:rsidRPr="002550F7">
        <w:rPr>
          <w:lang w:val="en-US" w:eastAsia="ru-RU"/>
        </w:rPr>
        <w:t>Ingredient</w:t>
      </w:r>
      <w:proofErr w:type="gramEnd"/>
      <w:r>
        <w:rPr>
          <w:lang w:eastAsia="ru-RU"/>
        </w:rPr>
        <w:t xml:space="preserve"> это метки (аналог классов) узлов графа,</w:t>
      </w:r>
      <w:r w:rsidRPr="002550F7">
        <w:rPr>
          <w:lang w:eastAsia="ru-RU"/>
        </w:rPr>
        <w:t xml:space="preserve"> </w:t>
      </w:r>
      <w:r>
        <w:rPr>
          <w:lang w:eastAsia="ru-RU"/>
        </w:rPr>
        <w:t xml:space="preserve">а </w:t>
      </w:r>
      <w:r w:rsidRPr="002550F7">
        <w:rPr>
          <w:lang w:val="en-US" w:eastAsia="ru-RU"/>
        </w:rPr>
        <w:t>Contains</w:t>
      </w:r>
      <w:r>
        <w:rPr>
          <w:lang w:eastAsia="ru-RU"/>
        </w:rPr>
        <w:t xml:space="preserve"> – тип отношения между узлами. </w:t>
      </w:r>
      <w:r w:rsidRPr="002550F7">
        <w:rPr>
          <w:lang w:val="en-US" w:eastAsia="ru-RU"/>
        </w:rPr>
        <w:t>REC</w:t>
      </w:r>
      <w:r w:rsidRPr="002550F7">
        <w:rPr>
          <w:lang w:eastAsia="ru-RU"/>
        </w:rPr>
        <w:t xml:space="preserve">, </w:t>
      </w:r>
      <w:r w:rsidRPr="002550F7">
        <w:rPr>
          <w:lang w:val="en-US" w:eastAsia="ru-RU"/>
        </w:rPr>
        <w:t>ING</w:t>
      </w:r>
      <w:r w:rsidRPr="002550F7">
        <w:rPr>
          <w:lang w:eastAsia="ru-RU"/>
        </w:rPr>
        <w:t xml:space="preserve">, </w:t>
      </w:r>
      <w:r w:rsidRPr="002550F7">
        <w:rPr>
          <w:lang w:val="en-US" w:eastAsia="ru-RU"/>
        </w:rPr>
        <w:t>r</w:t>
      </w:r>
      <w:r w:rsidRPr="002550F7">
        <w:rPr>
          <w:lang w:eastAsia="ru-RU"/>
        </w:rPr>
        <w:t xml:space="preserve"> – </w:t>
      </w:r>
      <w:r>
        <w:rPr>
          <w:lang w:eastAsia="ru-RU"/>
        </w:rPr>
        <w:t xml:space="preserve">это переменные. </w:t>
      </w:r>
      <w:r w:rsidR="002F7090">
        <w:rPr>
          <w:lang w:eastAsia="ru-RU"/>
        </w:rPr>
        <w:t xml:space="preserve">Читается так: узел </w:t>
      </w:r>
      <w:r w:rsidR="002F7090" w:rsidRPr="002550F7">
        <w:rPr>
          <w:lang w:val="en-US" w:eastAsia="ru-RU"/>
        </w:rPr>
        <w:t>REC</w:t>
      </w:r>
      <w:r w:rsidR="002F7090">
        <w:rPr>
          <w:lang w:eastAsia="ru-RU"/>
        </w:rPr>
        <w:t xml:space="preserve"> (рецепт) связан с узлом </w:t>
      </w:r>
      <w:r w:rsidR="002F7090">
        <w:rPr>
          <w:lang w:val="en-US" w:eastAsia="ru-RU"/>
        </w:rPr>
        <w:t>ING</w:t>
      </w:r>
      <w:r w:rsidR="002F7090" w:rsidRPr="002F7090">
        <w:rPr>
          <w:lang w:eastAsia="ru-RU"/>
        </w:rPr>
        <w:t xml:space="preserve"> </w:t>
      </w:r>
      <w:r w:rsidR="002F7090">
        <w:rPr>
          <w:lang w:eastAsia="ru-RU"/>
        </w:rPr>
        <w:t xml:space="preserve">(ингредиент) отношением </w:t>
      </w:r>
      <w:r w:rsidR="002F7090">
        <w:rPr>
          <w:lang w:val="en-US" w:eastAsia="ru-RU"/>
        </w:rPr>
        <w:t>r</w:t>
      </w:r>
      <w:r w:rsidR="002F7090" w:rsidRPr="002F7090">
        <w:rPr>
          <w:lang w:eastAsia="ru-RU"/>
        </w:rPr>
        <w:t xml:space="preserve"> (</w:t>
      </w:r>
      <w:r w:rsidR="00465F2F">
        <w:rPr>
          <w:lang w:eastAsia="ru-RU"/>
        </w:rPr>
        <w:t xml:space="preserve">содержит). Система перебирает все возможные варианты, удовлетворяющие этому условию, и для каждого </w:t>
      </w:r>
      <w:r w:rsidR="003E034D">
        <w:rPr>
          <w:lang w:val="en-US" w:eastAsia="ru-RU"/>
        </w:rPr>
        <w:t>ING</w:t>
      </w:r>
      <w:r w:rsidR="00465F2F">
        <w:rPr>
          <w:lang w:eastAsia="ru-RU"/>
        </w:rPr>
        <w:t xml:space="preserve"> определяет число отношений </w:t>
      </w:r>
      <w:r w:rsidR="00465F2F">
        <w:rPr>
          <w:lang w:val="en-US" w:eastAsia="ru-RU"/>
        </w:rPr>
        <w:t>r</w:t>
      </w:r>
      <w:r w:rsidR="00465F2F" w:rsidRPr="00465F2F">
        <w:rPr>
          <w:lang w:eastAsia="ru-RU"/>
        </w:rPr>
        <w:t xml:space="preserve"> (WITH ING, </w:t>
      </w:r>
      <w:proofErr w:type="spellStart"/>
      <w:r w:rsidR="00465F2F" w:rsidRPr="00465F2F">
        <w:rPr>
          <w:lang w:eastAsia="ru-RU"/>
        </w:rPr>
        <w:t>count</w:t>
      </w:r>
      <w:proofErr w:type="spellEnd"/>
      <w:r w:rsidR="00465F2F" w:rsidRPr="00465F2F">
        <w:rPr>
          <w:lang w:eastAsia="ru-RU"/>
        </w:rPr>
        <w:t xml:space="preserve">(r) AS </w:t>
      </w:r>
      <w:proofErr w:type="spellStart"/>
      <w:r w:rsidR="00465F2F" w:rsidRPr="00465F2F">
        <w:rPr>
          <w:lang w:eastAsia="ru-RU"/>
        </w:rPr>
        <w:t>num</w:t>
      </w:r>
      <w:proofErr w:type="spellEnd"/>
      <w:r w:rsidR="00465F2F" w:rsidRPr="00465F2F">
        <w:rPr>
          <w:lang w:eastAsia="ru-RU"/>
        </w:rPr>
        <w:t>)</w:t>
      </w:r>
      <w:r w:rsidR="00465F2F">
        <w:rPr>
          <w:lang w:eastAsia="ru-RU"/>
        </w:rPr>
        <w:t xml:space="preserve">. Это аналог </w:t>
      </w:r>
      <w:r w:rsidR="00465F2F">
        <w:rPr>
          <w:lang w:val="en-US" w:eastAsia="ru-RU"/>
        </w:rPr>
        <w:t>group</w:t>
      </w:r>
      <w:r w:rsidR="00465F2F" w:rsidRPr="006B0763">
        <w:rPr>
          <w:lang w:eastAsia="ru-RU"/>
        </w:rPr>
        <w:t xml:space="preserve"> </w:t>
      </w:r>
      <w:r w:rsidR="00465F2F">
        <w:rPr>
          <w:lang w:val="en-US" w:eastAsia="ru-RU"/>
        </w:rPr>
        <w:t>by</w:t>
      </w:r>
      <w:r w:rsidR="005027E0" w:rsidRPr="00BE45A6">
        <w:rPr>
          <w:lang w:eastAsia="ru-RU"/>
        </w:rPr>
        <w:t xml:space="preserve"> </w:t>
      </w:r>
      <w:r w:rsidR="005027E0">
        <w:rPr>
          <w:lang w:val="en-US" w:eastAsia="ru-RU"/>
        </w:rPr>
        <w:t>ING</w:t>
      </w:r>
      <w:r w:rsidR="00465F2F">
        <w:rPr>
          <w:lang w:eastAsia="ru-RU"/>
        </w:rPr>
        <w:t>.</w:t>
      </w:r>
    </w:p>
    <w:p w14:paraId="0C5B65C2" w14:textId="383F10B1" w:rsidR="00473452" w:rsidRPr="00473452" w:rsidRDefault="00473452" w:rsidP="00473452">
      <w:pPr>
        <w:ind w:firstLine="709"/>
        <w:rPr>
          <w:lang w:eastAsia="ru-RU"/>
        </w:rPr>
      </w:pPr>
      <w:r>
        <w:rPr>
          <w:lang w:eastAsia="ru-RU"/>
        </w:rPr>
        <w:t xml:space="preserve">Оператор </w:t>
      </w:r>
      <w:proofErr w:type="spellStart"/>
      <w:proofErr w:type="gramStart"/>
      <w:r w:rsidRPr="00473452">
        <w:rPr>
          <w:lang w:eastAsia="ru-RU"/>
        </w:rPr>
        <w:t>graph_db.run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 возвращает курсор (множество записей, сформированных </w:t>
      </w:r>
      <w:r>
        <w:rPr>
          <w:lang w:val="en-US" w:eastAsia="ru-RU"/>
        </w:rPr>
        <w:t>C</w:t>
      </w:r>
      <w:proofErr w:type="spellStart"/>
      <w:r w:rsidRPr="002550F7">
        <w:rPr>
          <w:lang w:eastAsia="ru-RU"/>
        </w:rPr>
        <w:t>ypher</w:t>
      </w:r>
      <w:proofErr w:type="spellEnd"/>
      <w:r>
        <w:rPr>
          <w:lang w:eastAsia="ru-RU"/>
        </w:rPr>
        <w:t xml:space="preserve">). </w:t>
      </w:r>
      <w:proofErr w:type="gramStart"/>
      <w:r>
        <w:rPr>
          <w:lang w:eastAsia="ru-RU"/>
        </w:rPr>
        <w:t xml:space="preserve">Оператор </w:t>
      </w:r>
      <w:r w:rsidRPr="006B0763">
        <w:rPr>
          <w:lang w:eastAsia="ru-RU"/>
        </w:rPr>
        <w:t xml:space="preserve"> </w:t>
      </w:r>
      <w:r w:rsidRPr="00412605">
        <w:rPr>
          <w:lang w:val="en-US" w:eastAsia="ru-RU"/>
        </w:rPr>
        <w:t>print</w:t>
      </w:r>
      <w:proofErr w:type="gramEnd"/>
      <w:r w:rsidRPr="006B0763">
        <w:rPr>
          <w:lang w:eastAsia="ru-RU"/>
        </w:rPr>
        <w:t xml:space="preserve"> </w:t>
      </w:r>
      <w:r w:rsidRPr="00412605">
        <w:rPr>
          <w:lang w:val="en-US" w:eastAsia="ru-RU"/>
        </w:rPr>
        <w:t>cur</w:t>
      </w:r>
      <w:r w:rsidRPr="006B0763">
        <w:rPr>
          <w:lang w:eastAsia="ru-RU"/>
        </w:rPr>
        <w:t>.</w:t>
      </w:r>
      <w:r w:rsidRPr="00412605">
        <w:rPr>
          <w:lang w:val="en-US" w:eastAsia="ru-RU"/>
        </w:rPr>
        <w:t>current</w:t>
      </w:r>
      <w:r>
        <w:rPr>
          <w:lang w:eastAsia="ru-RU"/>
        </w:rPr>
        <w:t xml:space="preserve"> в цикле печатает эти записи.</w:t>
      </w:r>
    </w:p>
    <w:p w14:paraId="01DC39E0" w14:textId="78A5053D" w:rsidR="00465F2F" w:rsidRDefault="00465F2F" w:rsidP="002550F7">
      <w:pPr>
        <w:ind w:firstLine="709"/>
        <w:rPr>
          <w:lang w:eastAsia="ru-RU"/>
        </w:rPr>
      </w:pPr>
    </w:p>
    <w:p w14:paraId="6DC6DE36" w14:textId="29E3A8E1" w:rsidR="00465F2F" w:rsidRPr="00465F2F" w:rsidRDefault="00465F2F" w:rsidP="002550F7">
      <w:pPr>
        <w:ind w:firstLine="709"/>
        <w:rPr>
          <w:color w:val="FF0000"/>
          <w:lang w:eastAsia="ru-RU"/>
        </w:rPr>
      </w:pPr>
      <w:r w:rsidRPr="00465F2F">
        <w:rPr>
          <w:color w:val="FF0000"/>
          <w:lang w:eastAsia="ru-RU"/>
        </w:rPr>
        <w:t>Задание.</w:t>
      </w:r>
    </w:p>
    <w:p w14:paraId="1DD27A56" w14:textId="1A87EBB0" w:rsidR="00465F2F" w:rsidRDefault="00465F2F" w:rsidP="002550F7">
      <w:pPr>
        <w:ind w:firstLine="709"/>
        <w:rPr>
          <w:lang w:eastAsia="ru-RU"/>
        </w:rPr>
      </w:pPr>
      <w:r>
        <w:rPr>
          <w:lang w:eastAsia="ru-RU"/>
        </w:rPr>
        <w:t xml:space="preserve">1. </w:t>
      </w:r>
      <w:r w:rsidRPr="00465F2F">
        <w:rPr>
          <w:highlight w:val="yellow"/>
          <w:lang w:eastAsia="ru-RU"/>
        </w:rPr>
        <w:t>Запрос 2</w:t>
      </w:r>
      <w:r w:rsidR="00E366CC">
        <w:rPr>
          <w:lang w:eastAsia="ru-RU"/>
        </w:rPr>
        <w:t>:</w:t>
      </w:r>
      <w:r>
        <w:rPr>
          <w:lang w:eastAsia="ru-RU"/>
        </w:rPr>
        <w:t xml:space="preserve"> </w:t>
      </w:r>
      <w:r w:rsidR="00E366CC">
        <w:rPr>
          <w:lang w:eastAsia="ru-RU"/>
        </w:rPr>
        <w:t>какие рецепты требуют больше всего ингредиентов. Написать запрос и выполнить его.</w:t>
      </w:r>
    </w:p>
    <w:p w14:paraId="29D32B85" w14:textId="5EC79C3D" w:rsidR="00E366CC" w:rsidRDefault="00E366CC" w:rsidP="002550F7">
      <w:pPr>
        <w:ind w:firstLine="709"/>
        <w:rPr>
          <w:lang w:eastAsia="ru-RU"/>
        </w:rPr>
      </w:pPr>
      <w:r>
        <w:rPr>
          <w:lang w:eastAsia="ru-RU"/>
        </w:rPr>
        <w:t>Примечание. Это можно сделать по аналогии с предыдущим запросом.</w:t>
      </w:r>
    </w:p>
    <w:p w14:paraId="2AC1B2EB" w14:textId="1505474A" w:rsidR="00E366CC" w:rsidRDefault="00E366CC" w:rsidP="002550F7">
      <w:pPr>
        <w:ind w:firstLine="709"/>
        <w:rPr>
          <w:lang w:eastAsia="ru-RU"/>
        </w:rPr>
      </w:pPr>
      <w:r>
        <w:rPr>
          <w:lang w:eastAsia="ru-RU"/>
        </w:rPr>
        <w:t xml:space="preserve">2. </w:t>
      </w:r>
      <w:r w:rsidRPr="00E366CC">
        <w:rPr>
          <w:highlight w:val="yellow"/>
          <w:lang w:eastAsia="ru-RU"/>
        </w:rPr>
        <w:t>Запрос 3</w:t>
      </w:r>
      <w:r>
        <w:rPr>
          <w:lang w:eastAsia="ru-RU"/>
        </w:rPr>
        <w:t xml:space="preserve">: </w:t>
      </w:r>
      <w:r w:rsidR="00473452">
        <w:rPr>
          <w:lang w:eastAsia="ru-RU"/>
        </w:rPr>
        <w:t>перечислить ингредиенты, связанные с конкретным рецептом (взять первый рецепт из предыдущего запроса).</w:t>
      </w:r>
      <w:r w:rsidR="00467685" w:rsidRPr="00467685">
        <w:rPr>
          <w:lang w:eastAsia="ru-RU"/>
        </w:rPr>
        <w:t xml:space="preserve"> </w:t>
      </w:r>
      <w:r w:rsidR="00467685">
        <w:rPr>
          <w:lang w:eastAsia="ru-RU"/>
        </w:rPr>
        <w:t>Написать запрос и выполнить его.</w:t>
      </w:r>
    </w:p>
    <w:p w14:paraId="102DE38D" w14:textId="2874A190" w:rsidR="00473452" w:rsidRDefault="00473452" w:rsidP="002550F7">
      <w:pPr>
        <w:ind w:firstLine="709"/>
        <w:rPr>
          <w:lang w:eastAsia="ru-RU"/>
        </w:rPr>
      </w:pPr>
      <w:r>
        <w:rPr>
          <w:lang w:eastAsia="ru-RU"/>
        </w:rPr>
        <w:t xml:space="preserve">Примечание. В предыдущем </w:t>
      </w:r>
      <w:r w:rsidR="007B7BB3">
        <w:rPr>
          <w:lang w:eastAsia="ru-RU"/>
        </w:rPr>
        <w:t xml:space="preserve">запросе надо указать, что </w:t>
      </w:r>
      <w:r w:rsidR="00B9784A">
        <w:rPr>
          <w:lang w:eastAsia="ru-RU"/>
        </w:rPr>
        <w:t xml:space="preserve">запрос выполняется для конкретного рецепта: </w:t>
      </w:r>
      <w:r w:rsidR="00B9784A" w:rsidRPr="00B9784A">
        <w:rPr>
          <w:lang w:eastAsia="ru-RU"/>
        </w:rPr>
        <w:t>{</w:t>
      </w:r>
      <w:proofErr w:type="spellStart"/>
      <w:r w:rsidR="00B9784A" w:rsidRPr="00B9784A">
        <w:rPr>
          <w:lang w:eastAsia="ru-RU"/>
        </w:rPr>
        <w:t>Name:'</w:t>
      </w:r>
      <w:r w:rsidR="00B9784A">
        <w:rPr>
          <w:lang w:eastAsia="ru-RU"/>
        </w:rPr>
        <w:t>рецепт</w:t>
      </w:r>
      <w:proofErr w:type="spellEnd"/>
      <w:r w:rsidR="00B9784A" w:rsidRPr="00B9784A">
        <w:rPr>
          <w:lang w:eastAsia="ru-RU"/>
        </w:rPr>
        <w:t>'</w:t>
      </w:r>
      <w:proofErr w:type="gramStart"/>
      <w:r w:rsidR="00B9784A" w:rsidRPr="00B9784A">
        <w:rPr>
          <w:lang w:eastAsia="ru-RU"/>
        </w:rPr>
        <w:t>}</w:t>
      </w:r>
      <w:r w:rsidR="00B9784A">
        <w:rPr>
          <w:lang w:eastAsia="ru-RU"/>
        </w:rPr>
        <w:t xml:space="preserve"> .</w:t>
      </w:r>
      <w:proofErr w:type="gramEnd"/>
    </w:p>
    <w:p w14:paraId="1D66EC81" w14:textId="55772A86" w:rsidR="00B9784A" w:rsidRDefault="00B9784A" w:rsidP="002550F7">
      <w:pPr>
        <w:ind w:firstLine="709"/>
        <w:rPr>
          <w:lang w:eastAsia="ru-RU"/>
        </w:rPr>
      </w:pPr>
      <w:r>
        <w:rPr>
          <w:lang w:eastAsia="ru-RU"/>
        </w:rPr>
        <w:t xml:space="preserve">3. </w:t>
      </w:r>
      <w:r w:rsidRPr="00B9784A">
        <w:rPr>
          <w:highlight w:val="yellow"/>
          <w:lang w:eastAsia="ru-RU"/>
        </w:rPr>
        <w:t>Задача 1</w:t>
      </w:r>
      <w:proofErr w:type="gramStart"/>
      <w:r>
        <w:rPr>
          <w:lang w:eastAsia="ru-RU"/>
        </w:rPr>
        <w:t>: Включить</w:t>
      </w:r>
      <w:proofErr w:type="gramEnd"/>
      <w:r>
        <w:rPr>
          <w:lang w:eastAsia="ru-RU"/>
        </w:rPr>
        <w:t xml:space="preserve"> в граф узел пользователя с именем </w:t>
      </w:r>
      <w:proofErr w:type="spellStart"/>
      <w:r w:rsidRPr="00B9784A">
        <w:rPr>
          <w:lang w:eastAsia="ru-RU"/>
        </w:rPr>
        <w:t>Ragnar</w:t>
      </w:r>
      <w:proofErr w:type="spellEnd"/>
      <w:r w:rsidRPr="00B9784A">
        <w:rPr>
          <w:lang w:eastAsia="ru-RU"/>
        </w:rPr>
        <w:t xml:space="preserve"> </w:t>
      </w:r>
      <w:r>
        <w:rPr>
          <w:lang w:eastAsia="ru-RU"/>
        </w:rPr>
        <w:t>и описать его предпочтения.</w:t>
      </w:r>
      <w:r w:rsidR="00467685">
        <w:rPr>
          <w:lang w:eastAsia="ru-RU"/>
        </w:rPr>
        <w:t xml:space="preserve"> Написать программу и выполнить её.</w:t>
      </w:r>
    </w:p>
    <w:p w14:paraId="2397058E" w14:textId="683E7C66" w:rsidR="00B9784A" w:rsidRDefault="00B9784A" w:rsidP="002550F7">
      <w:pPr>
        <w:ind w:firstLine="709"/>
        <w:rPr>
          <w:lang w:eastAsia="ru-RU"/>
        </w:rPr>
      </w:pPr>
      <w:r>
        <w:rPr>
          <w:lang w:eastAsia="ru-RU"/>
        </w:rPr>
        <w:t>Примечание. Начало программы должно выглядеть так:</w:t>
      </w:r>
    </w:p>
    <w:p w14:paraId="403746F2" w14:textId="77777777" w:rsidR="00496711" w:rsidRDefault="00496711" w:rsidP="002550F7">
      <w:pPr>
        <w:ind w:firstLine="709"/>
        <w:rPr>
          <w:lang w:eastAsia="ru-RU"/>
        </w:rPr>
      </w:pPr>
    </w:p>
    <w:p w14:paraId="6B37B891" w14:textId="77777777" w:rsidR="00496711" w:rsidRPr="00496711" w:rsidRDefault="00496711" w:rsidP="00496711">
      <w:pPr>
        <w:ind w:firstLine="709"/>
        <w:rPr>
          <w:rFonts w:eastAsiaTheme="minorHAnsi" w:cstheme="minorBidi"/>
          <w:bCs w:val="0"/>
          <w:szCs w:val="22"/>
          <w:lang w:val="en-US" w:eastAsia="en-US"/>
        </w:rPr>
      </w:pPr>
      <w:proofErr w:type="spellStart"/>
      <w:r w:rsidRPr="00130661">
        <w:rPr>
          <w:rFonts w:eastAsiaTheme="minorHAnsi" w:cstheme="minorBidi"/>
          <w:bCs w:val="0"/>
          <w:color w:val="FF0000"/>
          <w:szCs w:val="22"/>
          <w:lang w:val="en-US" w:eastAsia="en-US"/>
        </w:rPr>
        <w:t>UserNode</w:t>
      </w:r>
      <w:proofErr w:type="spellEnd"/>
      <w:r w:rsidRPr="00496711">
        <w:rPr>
          <w:rFonts w:eastAsiaTheme="minorHAnsi" w:cstheme="minorBidi"/>
          <w:bCs w:val="0"/>
          <w:szCs w:val="22"/>
          <w:lang w:val="en-US" w:eastAsia="en-US"/>
        </w:rPr>
        <w:t>=</w:t>
      </w:r>
      <w:proofErr w:type="spellStart"/>
      <w:r w:rsidRPr="00496711">
        <w:rPr>
          <w:rFonts w:eastAsiaTheme="minorHAnsi" w:cstheme="minorBidi"/>
          <w:bCs w:val="0"/>
          <w:szCs w:val="22"/>
          <w:lang w:val="en-US" w:eastAsia="en-US"/>
        </w:rPr>
        <w:t>graph_</w:t>
      </w:r>
      <w:proofErr w:type="gramStart"/>
      <w:r w:rsidRPr="00496711">
        <w:rPr>
          <w:rFonts w:eastAsiaTheme="minorHAnsi" w:cstheme="minorBidi"/>
          <w:bCs w:val="0"/>
          <w:szCs w:val="22"/>
          <w:lang w:val="en-US" w:eastAsia="en-US"/>
        </w:rPr>
        <w:t>db.nodes</w:t>
      </w:r>
      <w:proofErr w:type="gramEnd"/>
      <w:r w:rsidRPr="00496711">
        <w:rPr>
          <w:rFonts w:eastAsiaTheme="minorHAnsi" w:cstheme="minorBidi"/>
          <w:bCs w:val="0"/>
          <w:szCs w:val="22"/>
          <w:lang w:val="en-US" w:eastAsia="en-US"/>
        </w:rPr>
        <w:t>.match</w:t>
      </w:r>
      <w:proofErr w:type="spellEnd"/>
      <w:r w:rsidRPr="00496711">
        <w:rPr>
          <w:rFonts w:eastAsiaTheme="minorHAnsi" w:cstheme="minorBidi"/>
          <w:bCs w:val="0"/>
          <w:szCs w:val="22"/>
          <w:lang w:val="en-US" w:eastAsia="en-US"/>
        </w:rPr>
        <w:t>("User", Name="Ragnar").first()</w:t>
      </w:r>
    </w:p>
    <w:p w14:paraId="52366EF4" w14:textId="53B07581" w:rsidR="00B9784A" w:rsidRPr="00496711" w:rsidRDefault="00496711" w:rsidP="00496711">
      <w:pPr>
        <w:ind w:firstLine="709"/>
        <w:rPr>
          <w:rFonts w:eastAsiaTheme="minorHAnsi" w:cstheme="minorBidi"/>
          <w:bCs w:val="0"/>
          <w:szCs w:val="22"/>
          <w:lang w:eastAsia="en-US"/>
        </w:rPr>
      </w:pPr>
      <w:proofErr w:type="spellStart"/>
      <w:r w:rsidRPr="00496711">
        <w:rPr>
          <w:rFonts w:eastAsiaTheme="minorHAnsi" w:cstheme="minorBidi"/>
          <w:bCs w:val="0"/>
          <w:szCs w:val="22"/>
          <w:lang w:eastAsia="en-US"/>
        </w:rPr>
        <w:t>if</w:t>
      </w:r>
      <w:proofErr w:type="spellEnd"/>
      <w:r w:rsidRPr="00496711">
        <w:rPr>
          <w:rFonts w:eastAsiaTheme="minorHAnsi" w:cstheme="minorBidi"/>
          <w:bCs w:val="0"/>
          <w:szCs w:val="22"/>
          <w:lang w:eastAsia="en-US"/>
        </w:rPr>
        <w:t xml:space="preserve">   </w:t>
      </w:r>
      <w:proofErr w:type="spellStart"/>
      <w:r w:rsidRPr="00496711">
        <w:rPr>
          <w:rFonts w:eastAsiaTheme="minorHAnsi" w:cstheme="minorBidi"/>
          <w:bCs w:val="0"/>
          <w:szCs w:val="22"/>
          <w:lang w:eastAsia="en-US"/>
        </w:rPr>
        <w:t>UserNode</w:t>
      </w:r>
      <w:proofErr w:type="spellEnd"/>
      <w:r w:rsidRPr="00496711">
        <w:rPr>
          <w:rFonts w:eastAsiaTheme="minorHAnsi" w:cstheme="minorBidi"/>
          <w:bCs w:val="0"/>
          <w:szCs w:val="22"/>
          <w:lang w:eastAsia="en-US"/>
        </w:rPr>
        <w:t>==</w:t>
      </w:r>
      <w:proofErr w:type="spellStart"/>
      <w:r w:rsidRPr="00496711">
        <w:rPr>
          <w:rFonts w:eastAsiaTheme="minorHAnsi" w:cstheme="minorBidi"/>
          <w:bCs w:val="0"/>
          <w:szCs w:val="22"/>
          <w:lang w:eastAsia="en-US"/>
        </w:rPr>
        <w:t>None</w:t>
      </w:r>
      <w:proofErr w:type="spellEnd"/>
      <w:r w:rsidRPr="00496711">
        <w:rPr>
          <w:rFonts w:eastAsiaTheme="minorHAnsi" w:cstheme="minorBidi"/>
          <w:bCs w:val="0"/>
          <w:szCs w:val="22"/>
          <w:lang w:eastAsia="en-US"/>
        </w:rPr>
        <w:t>:</w:t>
      </w:r>
    </w:p>
    <w:p w14:paraId="7FDBB7CE" w14:textId="07044DEA" w:rsidR="00412605" w:rsidRDefault="00496711" w:rsidP="00412605">
      <w:pPr>
        <w:ind w:firstLine="709"/>
        <w:rPr>
          <w:lang w:eastAsia="ru-RU"/>
        </w:rPr>
      </w:pPr>
      <w:r>
        <w:rPr>
          <w:lang w:eastAsia="ru-RU"/>
        </w:rPr>
        <w:t xml:space="preserve">     </w:t>
      </w:r>
      <w:r w:rsidR="00537480">
        <w:rPr>
          <w:lang w:eastAsia="ru-RU"/>
        </w:rPr>
        <w:t xml:space="preserve">далее следуют </w:t>
      </w:r>
      <w:r>
        <w:rPr>
          <w:lang w:eastAsia="ru-RU"/>
        </w:rPr>
        <w:t xml:space="preserve">операторы </w:t>
      </w:r>
      <w:r w:rsidR="00537480">
        <w:rPr>
          <w:lang w:eastAsia="ru-RU"/>
        </w:rPr>
        <w:t xml:space="preserve">для </w:t>
      </w:r>
      <w:r>
        <w:rPr>
          <w:lang w:eastAsia="ru-RU"/>
        </w:rPr>
        <w:t>создания</w:t>
      </w:r>
    </w:p>
    <w:p w14:paraId="2C740EAA" w14:textId="14136319" w:rsidR="00537480" w:rsidRDefault="00496711" w:rsidP="00412605">
      <w:pPr>
        <w:ind w:firstLine="709"/>
        <w:rPr>
          <w:rFonts w:eastAsiaTheme="minorHAnsi" w:cstheme="minorBidi"/>
          <w:bCs w:val="0"/>
          <w:szCs w:val="22"/>
          <w:lang w:eastAsia="en-US"/>
        </w:rPr>
      </w:pPr>
      <w:r>
        <w:rPr>
          <w:lang w:eastAsia="ru-RU"/>
        </w:rPr>
        <w:t xml:space="preserve">     - узла типа (с меткой) </w:t>
      </w:r>
      <w:r w:rsidRPr="00496711">
        <w:rPr>
          <w:rFonts w:eastAsiaTheme="minorHAnsi" w:cstheme="minorBidi"/>
          <w:bCs w:val="0"/>
          <w:szCs w:val="22"/>
          <w:lang w:eastAsia="en-US"/>
        </w:rPr>
        <w:t>"</w:t>
      </w:r>
      <w:r w:rsidRPr="00496711">
        <w:rPr>
          <w:rFonts w:eastAsiaTheme="minorHAnsi" w:cstheme="minorBidi"/>
          <w:bCs w:val="0"/>
          <w:szCs w:val="22"/>
          <w:lang w:val="en-US" w:eastAsia="en-US"/>
        </w:rPr>
        <w:t>User</w:t>
      </w:r>
      <w:r w:rsidRPr="00496711">
        <w:rPr>
          <w:rFonts w:eastAsiaTheme="minorHAnsi" w:cstheme="minorBidi"/>
          <w:bCs w:val="0"/>
          <w:szCs w:val="22"/>
          <w:lang w:eastAsia="en-US"/>
        </w:rPr>
        <w:t>"</w:t>
      </w:r>
      <w:r>
        <w:rPr>
          <w:rFonts w:eastAsiaTheme="minorHAnsi" w:cstheme="minorBidi"/>
          <w:bCs w:val="0"/>
          <w:szCs w:val="22"/>
          <w:lang w:eastAsia="en-US"/>
        </w:rPr>
        <w:t xml:space="preserve"> с </w:t>
      </w:r>
      <w:r w:rsidRPr="00496711">
        <w:rPr>
          <w:rFonts w:eastAsiaTheme="minorHAnsi" w:cstheme="minorBidi"/>
          <w:bCs w:val="0"/>
          <w:szCs w:val="22"/>
          <w:lang w:val="en-US" w:eastAsia="en-US"/>
        </w:rPr>
        <w:t>Name</w:t>
      </w:r>
      <w:r w:rsidRPr="00496711">
        <w:rPr>
          <w:rFonts w:eastAsiaTheme="minorHAnsi" w:cstheme="minorBidi"/>
          <w:bCs w:val="0"/>
          <w:szCs w:val="22"/>
          <w:lang w:eastAsia="en-US"/>
        </w:rPr>
        <w:t>="</w:t>
      </w:r>
      <w:r w:rsidRPr="00496711">
        <w:rPr>
          <w:rFonts w:eastAsiaTheme="minorHAnsi" w:cstheme="minorBidi"/>
          <w:bCs w:val="0"/>
          <w:szCs w:val="22"/>
          <w:lang w:val="en-US" w:eastAsia="en-US"/>
        </w:rPr>
        <w:t>Ragnar</w:t>
      </w:r>
      <w:r w:rsidRPr="00496711">
        <w:rPr>
          <w:rFonts w:eastAsiaTheme="minorHAnsi" w:cstheme="minorBidi"/>
          <w:bCs w:val="0"/>
          <w:szCs w:val="22"/>
          <w:lang w:eastAsia="en-US"/>
        </w:rPr>
        <w:t>"</w:t>
      </w:r>
      <w:r w:rsidR="00CC6650">
        <w:rPr>
          <w:rFonts w:eastAsiaTheme="minorHAnsi" w:cstheme="minorBidi"/>
          <w:bCs w:val="0"/>
          <w:szCs w:val="22"/>
          <w:lang w:eastAsia="en-US"/>
        </w:rPr>
        <w:t xml:space="preserve">, используя </w:t>
      </w:r>
      <w:proofErr w:type="gramStart"/>
      <w:r w:rsidR="00130661">
        <w:rPr>
          <w:rFonts w:eastAsiaTheme="minorHAnsi" w:cstheme="minorBidi"/>
          <w:bCs w:val="0"/>
          <w:szCs w:val="22"/>
          <w:lang w:eastAsia="en-US"/>
        </w:rPr>
        <w:t>функции</w:t>
      </w:r>
      <w:r w:rsidR="00CC6650">
        <w:rPr>
          <w:rFonts w:eastAsiaTheme="minorHAnsi" w:cstheme="minorBidi"/>
          <w:bCs w:val="0"/>
          <w:szCs w:val="22"/>
          <w:lang w:eastAsia="en-US"/>
        </w:rPr>
        <w:t xml:space="preserve">  </w:t>
      </w:r>
      <w:proofErr w:type="spellStart"/>
      <w:r w:rsidR="00CC6650" w:rsidRPr="00CC6650">
        <w:rPr>
          <w:rFonts w:eastAsiaTheme="minorHAnsi" w:cstheme="minorBidi"/>
          <w:bCs w:val="0"/>
          <w:szCs w:val="22"/>
          <w:lang w:eastAsia="en-US"/>
        </w:rPr>
        <w:t>Node</w:t>
      </w:r>
      <w:proofErr w:type="spellEnd"/>
      <w:proofErr w:type="gramEnd"/>
      <w:r w:rsidR="00537480">
        <w:rPr>
          <w:rFonts w:eastAsiaTheme="minorHAnsi" w:cstheme="minorBidi"/>
          <w:bCs w:val="0"/>
          <w:szCs w:val="22"/>
          <w:lang w:eastAsia="en-US"/>
        </w:rPr>
        <w:t>()</w:t>
      </w:r>
      <w:r w:rsidR="00CC6650">
        <w:rPr>
          <w:rFonts w:eastAsiaTheme="minorHAnsi" w:cstheme="minorBidi"/>
          <w:bCs w:val="0"/>
          <w:szCs w:val="22"/>
          <w:lang w:eastAsia="en-US"/>
        </w:rPr>
        <w:t xml:space="preserve"> и </w:t>
      </w:r>
      <w:r w:rsidR="00537480">
        <w:rPr>
          <w:rFonts w:eastAsiaTheme="minorHAnsi" w:cstheme="minorBidi"/>
          <w:bCs w:val="0"/>
          <w:szCs w:val="22"/>
          <w:lang w:eastAsia="en-US"/>
        </w:rPr>
        <w:t xml:space="preserve">  </w:t>
      </w:r>
    </w:p>
    <w:p w14:paraId="3E8A20AD" w14:textId="6A1B7E65" w:rsidR="00496711" w:rsidRDefault="00537480" w:rsidP="00412605">
      <w:pPr>
        <w:ind w:firstLine="709"/>
        <w:rPr>
          <w:lang w:eastAsia="ru-RU"/>
        </w:rPr>
      </w:pPr>
      <w:r>
        <w:rPr>
          <w:rFonts w:eastAsiaTheme="minorHAnsi" w:cstheme="minorBidi"/>
          <w:bCs w:val="0"/>
          <w:szCs w:val="22"/>
          <w:lang w:eastAsia="en-US"/>
        </w:rPr>
        <w:t xml:space="preserve">       </w:t>
      </w:r>
      <w:proofErr w:type="spellStart"/>
      <w:r w:rsidRPr="00537480">
        <w:rPr>
          <w:rFonts w:eastAsiaTheme="minorHAnsi" w:cstheme="minorBidi"/>
          <w:bCs w:val="0"/>
          <w:szCs w:val="22"/>
          <w:lang w:eastAsia="en-US"/>
        </w:rPr>
        <w:t>graph_</w:t>
      </w:r>
      <w:proofErr w:type="gramStart"/>
      <w:r w:rsidRPr="00537480">
        <w:rPr>
          <w:rFonts w:eastAsiaTheme="minorHAnsi" w:cstheme="minorBidi"/>
          <w:bCs w:val="0"/>
          <w:szCs w:val="22"/>
          <w:lang w:eastAsia="en-US"/>
        </w:rPr>
        <w:t>db.create</w:t>
      </w:r>
      <w:proofErr w:type="spellEnd"/>
      <w:proofErr w:type="gramEnd"/>
      <w:r w:rsidRPr="00537480">
        <w:rPr>
          <w:rFonts w:eastAsiaTheme="minorHAnsi" w:cstheme="minorBidi"/>
          <w:bCs w:val="0"/>
          <w:szCs w:val="22"/>
          <w:lang w:eastAsia="en-US"/>
        </w:rPr>
        <w:t>()</w:t>
      </w:r>
      <w:r>
        <w:rPr>
          <w:rFonts w:eastAsiaTheme="minorHAnsi" w:cstheme="minorBidi"/>
          <w:bCs w:val="0"/>
          <w:szCs w:val="22"/>
          <w:lang w:eastAsia="en-US"/>
        </w:rPr>
        <w:t>,</w:t>
      </w:r>
    </w:p>
    <w:p w14:paraId="682E3D3B" w14:textId="77777777" w:rsidR="00776B0B" w:rsidRDefault="00496711" w:rsidP="00CC6650">
      <w:pPr>
        <w:ind w:left="709"/>
        <w:rPr>
          <w:rFonts w:eastAsiaTheme="minorHAnsi" w:cstheme="minorBidi"/>
          <w:bCs w:val="0"/>
          <w:szCs w:val="22"/>
          <w:lang w:eastAsia="en-US"/>
        </w:rPr>
      </w:pPr>
      <w:r>
        <w:rPr>
          <w:lang w:eastAsia="ru-RU"/>
        </w:rPr>
        <w:t xml:space="preserve">     - отношений типа </w:t>
      </w:r>
      <w:r w:rsidR="00CC6650" w:rsidRPr="00CC6650">
        <w:rPr>
          <w:lang w:eastAsia="ru-RU"/>
        </w:rPr>
        <w:t>"</w:t>
      </w:r>
      <w:proofErr w:type="spellStart"/>
      <w:r w:rsidR="00CC6650" w:rsidRPr="00CC6650">
        <w:rPr>
          <w:lang w:eastAsia="ru-RU"/>
        </w:rPr>
        <w:t>Likes</w:t>
      </w:r>
      <w:proofErr w:type="spellEnd"/>
      <w:r w:rsidR="00CC6650" w:rsidRPr="00CC6650">
        <w:rPr>
          <w:lang w:eastAsia="ru-RU"/>
        </w:rPr>
        <w:t>"</w:t>
      </w:r>
      <w:r w:rsidR="00CC6650">
        <w:rPr>
          <w:lang w:eastAsia="ru-RU"/>
        </w:rPr>
        <w:t xml:space="preserve"> (нравится)</w:t>
      </w:r>
      <w:r w:rsidR="00CC6650" w:rsidRPr="00CC6650">
        <w:rPr>
          <w:lang w:eastAsia="ru-RU"/>
        </w:rPr>
        <w:t xml:space="preserve"> </w:t>
      </w:r>
      <w:proofErr w:type="gramStart"/>
      <w:r>
        <w:rPr>
          <w:lang w:eastAsia="ru-RU"/>
        </w:rPr>
        <w:t xml:space="preserve">между  </w:t>
      </w:r>
      <w:proofErr w:type="spellStart"/>
      <w:r w:rsidRPr="00496711">
        <w:rPr>
          <w:rFonts w:eastAsiaTheme="minorHAnsi" w:cstheme="minorBidi"/>
          <w:bCs w:val="0"/>
          <w:szCs w:val="22"/>
          <w:lang w:val="en-US" w:eastAsia="en-US"/>
        </w:rPr>
        <w:t>UserNode</w:t>
      </w:r>
      <w:proofErr w:type="spellEnd"/>
      <w:proofErr w:type="gramEnd"/>
      <w:r>
        <w:rPr>
          <w:rFonts w:eastAsiaTheme="minorHAnsi" w:cstheme="minorBidi"/>
          <w:bCs w:val="0"/>
          <w:szCs w:val="22"/>
          <w:lang w:eastAsia="en-US"/>
        </w:rPr>
        <w:t xml:space="preserve"> и некоторыми рецептами (взять 3 </w:t>
      </w:r>
      <w:r w:rsidR="00CC6650">
        <w:rPr>
          <w:rFonts w:eastAsiaTheme="minorHAnsi" w:cstheme="minorBidi"/>
          <w:bCs w:val="0"/>
          <w:szCs w:val="22"/>
          <w:lang w:eastAsia="en-US"/>
        </w:rPr>
        <w:t xml:space="preserve"> </w:t>
      </w:r>
      <w:r w:rsidR="00776B0B">
        <w:rPr>
          <w:rFonts w:eastAsiaTheme="minorHAnsi" w:cstheme="minorBidi"/>
          <w:bCs w:val="0"/>
          <w:szCs w:val="22"/>
          <w:lang w:eastAsia="en-US"/>
        </w:rPr>
        <w:t xml:space="preserve"> </w:t>
      </w:r>
    </w:p>
    <w:p w14:paraId="3B8E9DF4" w14:textId="64D7BF6F" w:rsidR="002550F7" w:rsidRDefault="00776B0B" w:rsidP="00CC6650">
      <w:pPr>
        <w:ind w:left="709"/>
        <w:rPr>
          <w:rFonts w:eastAsiaTheme="minorHAnsi" w:cstheme="minorBidi"/>
          <w:bCs w:val="0"/>
          <w:szCs w:val="22"/>
          <w:lang w:eastAsia="en-US"/>
        </w:rPr>
      </w:pPr>
      <w:r>
        <w:rPr>
          <w:rFonts w:eastAsiaTheme="minorHAnsi" w:cstheme="minorBidi"/>
          <w:bCs w:val="0"/>
          <w:szCs w:val="22"/>
          <w:lang w:eastAsia="en-US"/>
        </w:rPr>
        <w:t xml:space="preserve">       первых </w:t>
      </w:r>
      <w:r w:rsidR="00CC6650">
        <w:rPr>
          <w:rFonts w:eastAsiaTheme="minorHAnsi" w:cstheme="minorBidi"/>
          <w:bCs w:val="0"/>
          <w:szCs w:val="22"/>
          <w:lang w:eastAsia="en-US"/>
        </w:rPr>
        <w:t>рецепта из запроса 2</w:t>
      </w:r>
      <w:r w:rsidR="009D65AA">
        <w:rPr>
          <w:rFonts w:eastAsiaTheme="minorHAnsi" w:cstheme="minorBidi"/>
          <w:bCs w:val="0"/>
          <w:szCs w:val="22"/>
          <w:lang w:eastAsia="en-US"/>
        </w:rPr>
        <w:t>;</w:t>
      </w:r>
      <w:r w:rsidR="00CC6650">
        <w:rPr>
          <w:rFonts w:eastAsiaTheme="minorHAnsi" w:cstheme="minorBidi"/>
          <w:bCs w:val="0"/>
          <w:szCs w:val="22"/>
          <w:lang w:eastAsia="en-US"/>
        </w:rPr>
        <w:t xml:space="preserve"> для каждого такого рецепта нужно:</w:t>
      </w:r>
    </w:p>
    <w:p w14:paraId="2FA9A82D" w14:textId="27D65224" w:rsidR="00130661" w:rsidRDefault="00CC6650" w:rsidP="00CC6650">
      <w:pPr>
        <w:ind w:left="709"/>
        <w:rPr>
          <w:rFonts w:eastAsiaTheme="minorHAnsi" w:cstheme="minorBidi"/>
          <w:bCs w:val="0"/>
          <w:szCs w:val="22"/>
          <w:lang w:eastAsia="en-US"/>
        </w:rPr>
      </w:pPr>
      <w:r w:rsidRPr="00130661">
        <w:rPr>
          <w:rFonts w:eastAsiaTheme="minorHAnsi" w:cstheme="minorBidi"/>
          <w:bCs w:val="0"/>
          <w:szCs w:val="22"/>
          <w:lang w:eastAsia="en-US"/>
        </w:rPr>
        <w:t xml:space="preserve">       1) </w:t>
      </w:r>
      <w:r>
        <w:rPr>
          <w:rFonts w:eastAsiaTheme="minorHAnsi" w:cstheme="minorBidi"/>
          <w:bCs w:val="0"/>
          <w:szCs w:val="22"/>
          <w:lang w:eastAsia="en-US"/>
        </w:rPr>
        <w:t>найти</w:t>
      </w:r>
      <w:r w:rsidRPr="00130661">
        <w:rPr>
          <w:rFonts w:eastAsiaTheme="minorHAnsi" w:cstheme="minorBidi"/>
          <w:bCs w:val="0"/>
          <w:szCs w:val="22"/>
          <w:lang w:eastAsia="en-US"/>
        </w:rPr>
        <w:t xml:space="preserve"> </w:t>
      </w:r>
      <w:r>
        <w:rPr>
          <w:rFonts w:eastAsiaTheme="minorHAnsi" w:cstheme="minorBidi"/>
          <w:bCs w:val="0"/>
          <w:szCs w:val="22"/>
          <w:lang w:eastAsia="en-US"/>
        </w:rPr>
        <w:t>узел</w:t>
      </w:r>
      <w:r w:rsidRPr="00130661">
        <w:rPr>
          <w:rFonts w:eastAsiaTheme="minorHAnsi" w:cstheme="minorBidi"/>
          <w:bCs w:val="0"/>
          <w:szCs w:val="22"/>
          <w:lang w:eastAsia="en-US"/>
        </w:rPr>
        <w:t xml:space="preserve"> </w:t>
      </w:r>
      <w:proofErr w:type="spellStart"/>
      <w:r w:rsidR="00130661" w:rsidRPr="00130661">
        <w:rPr>
          <w:rFonts w:eastAsiaTheme="minorHAnsi" w:cstheme="minorBidi"/>
          <w:bCs w:val="0"/>
          <w:color w:val="FF0000"/>
          <w:szCs w:val="22"/>
          <w:lang w:eastAsia="en-US"/>
        </w:rPr>
        <w:t>RecipeRef</w:t>
      </w:r>
      <w:proofErr w:type="spellEnd"/>
      <w:r w:rsidR="00130661" w:rsidRPr="00130661">
        <w:rPr>
          <w:rFonts w:eastAsiaTheme="minorHAnsi" w:cstheme="minorBidi"/>
          <w:bCs w:val="0"/>
          <w:color w:val="FF0000"/>
          <w:szCs w:val="22"/>
          <w:lang w:eastAsia="en-US"/>
        </w:rPr>
        <w:t xml:space="preserve"> </w:t>
      </w:r>
      <w:r>
        <w:rPr>
          <w:rFonts w:eastAsiaTheme="minorHAnsi" w:cstheme="minorBidi"/>
          <w:bCs w:val="0"/>
          <w:szCs w:val="22"/>
          <w:lang w:eastAsia="en-US"/>
        </w:rPr>
        <w:t>типа</w:t>
      </w:r>
      <w:r w:rsidRPr="00130661">
        <w:rPr>
          <w:rFonts w:eastAsiaTheme="minorHAnsi" w:cstheme="minorBidi"/>
          <w:bCs w:val="0"/>
          <w:szCs w:val="22"/>
          <w:lang w:eastAsia="en-US"/>
        </w:rPr>
        <w:t xml:space="preserve"> "</w:t>
      </w:r>
      <w:r w:rsidRPr="00CC6650">
        <w:rPr>
          <w:rFonts w:eastAsiaTheme="minorHAnsi" w:cstheme="minorBidi"/>
          <w:bCs w:val="0"/>
          <w:szCs w:val="22"/>
          <w:lang w:val="en-US" w:eastAsia="en-US"/>
        </w:rPr>
        <w:t>Recipe</w:t>
      </w:r>
      <w:r w:rsidRPr="00130661">
        <w:rPr>
          <w:rFonts w:eastAsiaTheme="minorHAnsi" w:cstheme="minorBidi"/>
          <w:bCs w:val="0"/>
          <w:szCs w:val="22"/>
          <w:lang w:eastAsia="en-US"/>
        </w:rPr>
        <w:t xml:space="preserve">" </w:t>
      </w:r>
      <w:r>
        <w:rPr>
          <w:rFonts w:eastAsiaTheme="minorHAnsi" w:cstheme="minorBidi"/>
          <w:bCs w:val="0"/>
          <w:szCs w:val="22"/>
          <w:lang w:eastAsia="en-US"/>
        </w:rPr>
        <w:t>с</w:t>
      </w:r>
      <w:r w:rsidRPr="00130661">
        <w:rPr>
          <w:rFonts w:eastAsiaTheme="minorHAnsi" w:cstheme="minorBidi"/>
          <w:bCs w:val="0"/>
          <w:szCs w:val="22"/>
          <w:lang w:eastAsia="en-US"/>
        </w:rPr>
        <w:t xml:space="preserve"> </w:t>
      </w:r>
      <w:r w:rsidR="00130661">
        <w:rPr>
          <w:rFonts w:eastAsiaTheme="minorHAnsi" w:cstheme="minorBidi"/>
          <w:bCs w:val="0"/>
          <w:szCs w:val="22"/>
          <w:lang w:val="en-US" w:eastAsia="en-US"/>
        </w:rPr>
        <w:t>Name</w:t>
      </w:r>
      <w:r w:rsidR="00130661" w:rsidRPr="00130661">
        <w:rPr>
          <w:rFonts w:eastAsiaTheme="minorHAnsi" w:cstheme="minorBidi"/>
          <w:bCs w:val="0"/>
          <w:szCs w:val="22"/>
          <w:lang w:eastAsia="en-US"/>
        </w:rPr>
        <w:t>=</w:t>
      </w:r>
      <w:r w:rsidR="00130661">
        <w:rPr>
          <w:rFonts w:eastAsiaTheme="minorHAnsi" w:cstheme="minorBidi"/>
          <w:bCs w:val="0"/>
          <w:szCs w:val="22"/>
          <w:lang w:eastAsia="en-US"/>
        </w:rPr>
        <w:t>рецепт</w:t>
      </w:r>
      <w:r w:rsidRPr="00130661">
        <w:rPr>
          <w:rFonts w:eastAsiaTheme="minorHAnsi" w:cstheme="minorBidi"/>
          <w:bCs w:val="0"/>
          <w:szCs w:val="22"/>
          <w:lang w:eastAsia="en-US"/>
        </w:rPr>
        <w:t xml:space="preserve">, </w:t>
      </w:r>
      <w:r w:rsidR="00130661">
        <w:rPr>
          <w:rFonts w:eastAsiaTheme="minorHAnsi" w:cstheme="minorBidi"/>
          <w:bCs w:val="0"/>
          <w:szCs w:val="22"/>
          <w:lang w:eastAsia="en-US"/>
        </w:rPr>
        <w:t xml:space="preserve">используя функцию </w:t>
      </w:r>
    </w:p>
    <w:p w14:paraId="55198998" w14:textId="70DFCE28" w:rsidR="00130661" w:rsidRPr="00130661" w:rsidRDefault="00130661" w:rsidP="00CC6650">
      <w:pPr>
        <w:ind w:left="709"/>
        <w:rPr>
          <w:rFonts w:eastAsiaTheme="minorHAnsi" w:cstheme="minorBidi"/>
          <w:bCs w:val="0"/>
          <w:szCs w:val="22"/>
          <w:lang w:val="en-US" w:eastAsia="en-US"/>
        </w:rPr>
      </w:pPr>
      <w:r w:rsidRPr="006B0763">
        <w:rPr>
          <w:rFonts w:eastAsiaTheme="minorHAnsi" w:cstheme="minorBidi"/>
          <w:bCs w:val="0"/>
          <w:szCs w:val="22"/>
          <w:lang w:eastAsia="en-US"/>
        </w:rPr>
        <w:t xml:space="preserve">        </w:t>
      </w:r>
      <w:r w:rsidR="009D65AA" w:rsidRPr="006B0763">
        <w:rPr>
          <w:rFonts w:eastAsiaTheme="minorHAnsi" w:cstheme="minorBidi"/>
          <w:bCs w:val="0"/>
          <w:szCs w:val="22"/>
          <w:lang w:eastAsia="en-US"/>
        </w:rPr>
        <w:t xml:space="preserve">   </w:t>
      </w:r>
      <w:proofErr w:type="spellStart"/>
      <w:r w:rsidR="00CC6650" w:rsidRPr="00496711">
        <w:rPr>
          <w:rFonts w:eastAsiaTheme="minorHAnsi" w:cstheme="minorBidi"/>
          <w:bCs w:val="0"/>
          <w:szCs w:val="22"/>
          <w:lang w:val="en-US" w:eastAsia="en-US"/>
        </w:rPr>
        <w:t>graph</w:t>
      </w:r>
      <w:r w:rsidR="00CC6650" w:rsidRPr="00130661">
        <w:rPr>
          <w:rFonts w:eastAsiaTheme="minorHAnsi" w:cstheme="minorBidi"/>
          <w:bCs w:val="0"/>
          <w:szCs w:val="22"/>
          <w:lang w:val="en-US" w:eastAsia="en-US"/>
        </w:rPr>
        <w:t>_</w:t>
      </w:r>
      <w:proofErr w:type="gramStart"/>
      <w:r w:rsidR="00CC6650" w:rsidRPr="00496711">
        <w:rPr>
          <w:rFonts w:eastAsiaTheme="minorHAnsi" w:cstheme="minorBidi"/>
          <w:bCs w:val="0"/>
          <w:szCs w:val="22"/>
          <w:lang w:val="en-US" w:eastAsia="en-US"/>
        </w:rPr>
        <w:t>db</w:t>
      </w:r>
      <w:r w:rsidR="00CC6650" w:rsidRPr="00130661">
        <w:rPr>
          <w:rFonts w:eastAsiaTheme="minorHAnsi" w:cstheme="minorBidi"/>
          <w:bCs w:val="0"/>
          <w:szCs w:val="22"/>
          <w:lang w:val="en-US" w:eastAsia="en-US"/>
        </w:rPr>
        <w:t>.</w:t>
      </w:r>
      <w:r w:rsidR="00CC6650" w:rsidRPr="00496711">
        <w:rPr>
          <w:rFonts w:eastAsiaTheme="minorHAnsi" w:cstheme="minorBidi"/>
          <w:bCs w:val="0"/>
          <w:szCs w:val="22"/>
          <w:lang w:val="en-US" w:eastAsia="en-US"/>
        </w:rPr>
        <w:t>nodes</w:t>
      </w:r>
      <w:proofErr w:type="gramEnd"/>
      <w:r w:rsidR="00CC6650" w:rsidRPr="00130661">
        <w:rPr>
          <w:rFonts w:eastAsiaTheme="minorHAnsi" w:cstheme="minorBidi"/>
          <w:bCs w:val="0"/>
          <w:szCs w:val="22"/>
          <w:lang w:val="en-US" w:eastAsia="en-US"/>
        </w:rPr>
        <w:t>.</w:t>
      </w:r>
      <w:r w:rsidR="00CC6650" w:rsidRPr="00496711">
        <w:rPr>
          <w:rFonts w:eastAsiaTheme="minorHAnsi" w:cstheme="minorBidi"/>
          <w:bCs w:val="0"/>
          <w:szCs w:val="22"/>
          <w:lang w:val="en-US" w:eastAsia="en-US"/>
        </w:rPr>
        <w:t>match</w:t>
      </w:r>
      <w:proofErr w:type="spellEnd"/>
      <w:r w:rsidR="00CC6650" w:rsidRPr="00130661">
        <w:rPr>
          <w:rFonts w:eastAsiaTheme="minorHAnsi" w:cstheme="minorBidi"/>
          <w:bCs w:val="0"/>
          <w:szCs w:val="22"/>
          <w:lang w:val="en-US" w:eastAsia="en-US"/>
        </w:rPr>
        <w:t>().</w:t>
      </w:r>
      <w:r w:rsidR="00CC6650" w:rsidRPr="00496711">
        <w:rPr>
          <w:rFonts w:eastAsiaTheme="minorHAnsi" w:cstheme="minorBidi"/>
          <w:bCs w:val="0"/>
          <w:szCs w:val="22"/>
          <w:lang w:val="en-US" w:eastAsia="en-US"/>
        </w:rPr>
        <w:t>first</w:t>
      </w:r>
      <w:r w:rsidR="00CC6650" w:rsidRPr="00130661">
        <w:rPr>
          <w:rFonts w:eastAsiaTheme="minorHAnsi" w:cstheme="minorBidi"/>
          <w:bCs w:val="0"/>
          <w:szCs w:val="22"/>
          <w:lang w:val="en-US" w:eastAsia="en-US"/>
        </w:rPr>
        <w:t>()</w:t>
      </w:r>
      <w:r w:rsidRPr="00130661">
        <w:rPr>
          <w:rFonts w:eastAsiaTheme="minorHAnsi" w:cstheme="minorBidi"/>
          <w:bCs w:val="0"/>
          <w:szCs w:val="22"/>
          <w:lang w:val="en-US" w:eastAsia="en-US"/>
        </w:rPr>
        <w:t xml:space="preserve"> (</w:t>
      </w:r>
      <w:r>
        <w:rPr>
          <w:rFonts w:eastAsiaTheme="minorHAnsi" w:cstheme="minorBidi"/>
          <w:bCs w:val="0"/>
          <w:szCs w:val="22"/>
          <w:lang w:eastAsia="en-US"/>
        </w:rPr>
        <w:t>см</w:t>
      </w:r>
      <w:r w:rsidRPr="00130661">
        <w:rPr>
          <w:rFonts w:eastAsiaTheme="minorHAnsi" w:cstheme="minorBidi"/>
          <w:bCs w:val="0"/>
          <w:szCs w:val="22"/>
          <w:lang w:val="en-US" w:eastAsia="en-US"/>
        </w:rPr>
        <w:t xml:space="preserve">. </w:t>
      </w:r>
      <w:r>
        <w:rPr>
          <w:rFonts w:eastAsiaTheme="minorHAnsi" w:cstheme="minorBidi"/>
          <w:bCs w:val="0"/>
          <w:szCs w:val="22"/>
          <w:lang w:eastAsia="en-US"/>
        </w:rPr>
        <w:t>выше</w:t>
      </w:r>
      <w:r w:rsidRPr="00130661">
        <w:rPr>
          <w:rFonts w:eastAsiaTheme="minorHAnsi" w:cstheme="minorBidi"/>
          <w:bCs w:val="0"/>
          <w:szCs w:val="22"/>
          <w:lang w:val="en-US" w:eastAsia="en-US"/>
        </w:rPr>
        <w:t>),</w:t>
      </w:r>
    </w:p>
    <w:p w14:paraId="0D49BCDD" w14:textId="77777777" w:rsidR="009D65AA" w:rsidRPr="006B0763" w:rsidRDefault="00130661" w:rsidP="00CC6650">
      <w:pPr>
        <w:ind w:left="709"/>
        <w:rPr>
          <w:lang w:eastAsia="ru-RU"/>
        </w:rPr>
      </w:pPr>
      <w:r w:rsidRPr="00130661">
        <w:rPr>
          <w:rFonts w:eastAsiaTheme="minorHAnsi" w:cstheme="minorBidi"/>
          <w:bCs w:val="0"/>
          <w:szCs w:val="22"/>
          <w:lang w:val="en-US" w:eastAsia="en-US"/>
        </w:rPr>
        <w:lastRenderedPageBreak/>
        <w:t xml:space="preserve">       </w:t>
      </w:r>
      <w:r w:rsidRPr="006B0763">
        <w:rPr>
          <w:rFonts w:eastAsiaTheme="minorHAnsi" w:cstheme="minorBidi"/>
          <w:bCs w:val="0"/>
          <w:szCs w:val="22"/>
          <w:lang w:eastAsia="en-US"/>
        </w:rPr>
        <w:t xml:space="preserve">2) </w:t>
      </w:r>
      <w:r>
        <w:rPr>
          <w:rFonts w:eastAsiaTheme="minorHAnsi" w:cstheme="minorBidi"/>
          <w:bCs w:val="0"/>
          <w:szCs w:val="22"/>
          <w:lang w:eastAsia="en-US"/>
        </w:rPr>
        <w:t>создать</w:t>
      </w:r>
      <w:r w:rsidRPr="006B0763">
        <w:rPr>
          <w:rFonts w:eastAsiaTheme="minorHAnsi" w:cstheme="minorBidi"/>
          <w:bCs w:val="0"/>
          <w:szCs w:val="22"/>
          <w:lang w:eastAsia="en-US"/>
        </w:rPr>
        <w:t xml:space="preserve"> </w:t>
      </w:r>
      <w:r>
        <w:rPr>
          <w:rFonts w:eastAsiaTheme="minorHAnsi" w:cstheme="minorBidi"/>
          <w:bCs w:val="0"/>
          <w:szCs w:val="22"/>
          <w:lang w:eastAsia="en-US"/>
        </w:rPr>
        <w:t>отношение</w:t>
      </w:r>
      <w:r w:rsidRPr="006B0763">
        <w:rPr>
          <w:rFonts w:eastAsiaTheme="minorHAnsi" w:cstheme="minorBidi"/>
          <w:bCs w:val="0"/>
          <w:szCs w:val="22"/>
          <w:lang w:eastAsia="en-US"/>
        </w:rPr>
        <w:t xml:space="preserve"> </w:t>
      </w:r>
      <w:proofErr w:type="gramStart"/>
      <w:r>
        <w:rPr>
          <w:rFonts w:eastAsiaTheme="minorHAnsi" w:cstheme="minorBidi"/>
          <w:bCs w:val="0"/>
          <w:szCs w:val="22"/>
          <w:lang w:eastAsia="en-US"/>
        </w:rPr>
        <w:t>типа</w:t>
      </w:r>
      <w:r w:rsidRPr="006B0763">
        <w:rPr>
          <w:rFonts w:eastAsiaTheme="minorHAnsi" w:cstheme="minorBidi"/>
          <w:bCs w:val="0"/>
          <w:szCs w:val="22"/>
          <w:lang w:eastAsia="en-US"/>
        </w:rPr>
        <w:t xml:space="preserve">  </w:t>
      </w:r>
      <w:r w:rsidRPr="006B0763">
        <w:rPr>
          <w:lang w:eastAsia="ru-RU"/>
        </w:rPr>
        <w:t>"</w:t>
      </w:r>
      <w:proofErr w:type="gramEnd"/>
      <w:r w:rsidRPr="00130661">
        <w:rPr>
          <w:color w:val="FF0000"/>
          <w:lang w:val="en-US" w:eastAsia="ru-RU"/>
        </w:rPr>
        <w:t>Likes</w:t>
      </w:r>
      <w:r w:rsidRPr="006B0763">
        <w:rPr>
          <w:lang w:eastAsia="ru-RU"/>
        </w:rPr>
        <w:t xml:space="preserve">" </w:t>
      </w:r>
      <w:r>
        <w:rPr>
          <w:lang w:eastAsia="ru-RU"/>
        </w:rPr>
        <w:t>между</w:t>
      </w:r>
      <w:r w:rsidRPr="006B0763">
        <w:rPr>
          <w:lang w:eastAsia="ru-RU"/>
        </w:rPr>
        <w:t xml:space="preserve"> </w:t>
      </w:r>
      <w:r>
        <w:rPr>
          <w:lang w:eastAsia="ru-RU"/>
        </w:rPr>
        <w:t>узлами</w:t>
      </w:r>
      <w:r w:rsidRPr="006B0763">
        <w:rPr>
          <w:lang w:eastAsia="ru-RU"/>
        </w:rPr>
        <w:t xml:space="preserve"> </w:t>
      </w:r>
      <w:proofErr w:type="spellStart"/>
      <w:r w:rsidRPr="00130661">
        <w:rPr>
          <w:color w:val="FF0000"/>
          <w:lang w:val="en-US" w:eastAsia="ru-RU"/>
        </w:rPr>
        <w:t>UserNode</w:t>
      </w:r>
      <w:proofErr w:type="spellEnd"/>
      <w:r w:rsidRPr="006B0763">
        <w:rPr>
          <w:color w:val="FF0000"/>
          <w:lang w:eastAsia="ru-RU"/>
        </w:rPr>
        <w:t xml:space="preserve"> </w:t>
      </w:r>
      <w:r>
        <w:rPr>
          <w:lang w:eastAsia="ru-RU"/>
        </w:rPr>
        <w:t>и</w:t>
      </w:r>
      <w:r w:rsidRPr="006B0763">
        <w:rPr>
          <w:lang w:eastAsia="ru-RU"/>
        </w:rPr>
        <w:t xml:space="preserve"> </w:t>
      </w:r>
      <w:proofErr w:type="spellStart"/>
      <w:r w:rsidRPr="00130661">
        <w:rPr>
          <w:color w:val="FF0000"/>
          <w:lang w:val="en-US" w:eastAsia="ru-RU"/>
        </w:rPr>
        <w:t>RecipeRef</w:t>
      </w:r>
      <w:proofErr w:type="spellEnd"/>
      <w:r w:rsidRPr="006B0763">
        <w:rPr>
          <w:lang w:eastAsia="ru-RU"/>
        </w:rPr>
        <w:t xml:space="preserve">, </w:t>
      </w:r>
      <w:r>
        <w:rPr>
          <w:lang w:eastAsia="ru-RU"/>
        </w:rPr>
        <w:t>используя</w:t>
      </w:r>
      <w:r w:rsidRPr="006B0763">
        <w:rPr>
          <w:lang w:eastAsia="ru-RU"/>
        </w:rPr>
        <w:t xml:space="preserve"> </w:t>
      </w:r>
      <w:r w:rsidR="009D65AA" w:rsidRPr="006B0763">
        <w:rPr>
          <w:lang w:eastAsia="ru-RU"/>
        </w:rPr>
        <w:t xml:space="preserve"> </w:t>
      </w:r>
    </w:p>
    <w:p w14:paraId="10879691" w14:textId="7A6C964C" w:rsidR="00CC6650" w:rsidRDefault="009D65AA" w:rsidP="00CC6650">
      <w:pPr>
        <w:ind w:left="709"/>
        <w:rPr>
          <w:rFonts w:eastAsiaTheme="minorHAnsi" w:cstheme="minorBidi"/>
          <w:bCs w:val="0"/>
          <w:szCs w:val="22"/>
          <w:lang w:val="en-US" w:eastAsia="en-US"/>
        </w:rPr>
      </w:pPr>
      <w:r w:rsidRPr="006B0763">
        <w:rPr>
          <w:lang w:eastAsia="ru-RU"/>
        </w:rPr>
        <w:t xml:space="preserve">           </w:t>
      </w:r>
      <w:r w:rsidR="00130661">
        <w:rPr>
          <w:lang w:eastAsia="ru-RU"/>
        </w:rPr>
        <w:t>функции</w:t>
      </w:r>
      <w:r w:rsidR="00130661" w:rsidRPr="00130661">
        <w:rPr>
          <w:lang w:val="en-US"/>
        </w:rPr>
        <w:t xml:space="preserve"> </w:t>
      </w:r>
      <w:proofErr w:type="gramStart"/>
      <w:r w:rsidR="00130661" w:rsidRPr="00130661">
        <w:rPr>
          <w:lang w:val="en-US" w:eastAsia="ru-RU"/>
        </w:rPr>
        <w:t>Relationship(</w:t>
      </w:r>
      <w:proofErr w:type="gramEnd"/>
      <w:r w:rsidR="00130661" w:rsidRPr="00130661">
        <w:rPr>
          <w:lang w:val="en-US" w:eastAsia="ru-RU"/>
        </w:rPr>
        <w:t xml:space="preserve">) </w:t>
      </w:r>
      <w:r w:rsidR="00130661">
        <w:rPr>
          <w:lang w:eastAsia="ru-RU"/>
        </w:rPr>
        <w:t>и</w:t>
      </w:r>
      <w:r w:rsidR="00130661" w:rsidRPr="00130661">
        <w:rPr>
          <w:lang w:val="en-US" w:eastAsia="ru-RU"/>
        </w:rPr>
        <w:t xml:space="preserve"> </w:t>
      </w:r>
      <w:proofErr w:type="spellStart"/>
      <w:r w:rsidR="00130661" w:rsidRPr="00130661">
        <w:rPr>
          <w:rFonts w:eastAsiaTheme="minorHAnsi" w:cstheme="minorBidi"/>
          <w:bCs w:val="0"/>
          <w:szCs w:val="22"/>
          <w:lang w:val="en-US" w:eastAsia="en-US"/>
        </w:rPr>
        <w:t>graph_db.create</w:t>
      </w:r>
      <w:proofErr w:type="spellEnd"/>
      <w:r w:rsidR="00130661" w:rsidRPr="00130661">
        <w:rPr>
          <w:rFonts w:eastAsiaTheme="minorHAnsi" w:cstheme="minorBidi"/>
          <w:bCs w:val="0"/>
          <w:szCs w:val="22"/>
          <w:lang w:val="en-US" w:eastAsia="en-US"/>
        </w:rPr>
        <w:t>()</w:t>
      </w:r>
      <w:r w:rsidRPr="009D65AA">
        <w:rPr>
          <w:rFonts w:eastAsiaTheme="minorHAnsi" w:cstheme="minorBidi"/>
          <w:bCs w:val="0"/>
          <w:szCs w:val="22"/>
          <w:lang w:val="en-US" w:eastAsia="en-US"/>
        </w:rPr>
        <w:t>.</w:t>
      </w:r>
    </w:p>
    <w:p w14:paraId="32CEDD64" w14:textId="451021DD" w:rsidR="00BC7A2E" w:rsidRDefault="00BC7A2E" w:rsidP="00CC6650">
      <w:pPr>
        <w:ind w:left="709"/>
        <w:rPr>
          <w:rFonts w:eastAsiaTheme="minorHAnsi" w:cstheme="minorBidi"/>
          <w:bCs w:val="0"/>
          <w:szCs w:val="22"/>
          <w:lang w:val="en-US" w:eastAsia="en-US"/>
        </w:rPr>
      </w:pPr>
    </w:p>
    <w:p w14:paraId="3DFDCDF5" w14:textId="299AF5CD" w:rsidR="005625E2" w:rsidRPr="00411711" w:rsidRDefault="009D65AA" w:rsidP="005625E2">
      <w:pPr>
        <w:suppressAutoHyphens w:val="0"/>
        <w:spacing w:line="259" w:lineRule="auto"/>
        <w:ind w:firstLine="709"/>
      </w:pPr>
      <w:r w:rsidRPr="006B0763">
        <w:rPr>
          <w:rFonts w:eastAsiaTheme="minorHAnsi" w:cstheme="minorBidi"/>
          <w:bCs w:val="0"/>
          <w:szCs w:val="22"/>
          <w:lang w:val="en-US" w:eastAsia="en-US"/>
        </w:rPr>
        <w:t xml:space="preserve">    </w:t>
      </w:r>
      <w:r>
        <w:rPr>
          <w:rFonts w:eastAsiaTheme="minorHAnsi" w:cstheme="minorBidi"/>
          <w:bCs w:val="0"/>
          <w:szCs w:val="22"/>
          <w:lang w:eastAsia="en-US"/>
        </w:rPr>
        <w:t>Примеры</w:t>
      </w:r>
      <w:r w:rsidRPr="00BC7A2E">
        <w:rPr>
          <w:rFonts w:eastAsiaTheme="minorHAnsi" w:cstheme="minorBidi"/>
          <w:bCs w:val="0"/>
          <w:szCs w:val="22"/>
          <w:lang w:eastAsia="en-US"/>
        </w:rPr>
        <w:t xml:space="preserve"> </w:t>
      </w:r>
      <w:r>
        <w:rPr>
          <w:rFonts w:eastAsiaTheme="minorHAnsi" w:cstheme="minorBidi"/>
          <w:bCs w:val="0"/>
          <w:szCs w:val="22"/>
          <w:lang w:eastAsia="en-US"/>
        </w:rPr>
        <w:t>использования</w:t>
      </w:r>
      <w:r w:rsidRPr="00BC7A2E">
        <w:rPr>
          <w:rFonts w:eastAsiaTheme="minorHAnsi" w:cstheme="minorBidi"/>
          <w:bCs w:val="0"/>
          <w:szCs w:val="22"/>
          <w:lang w:eastAsia="en-US"/>
        </w:rPr>
        <w:t xml:space="preserve"> </w:t>
      </w:r>
      <w:r>
        <w:rPr>
          <w:rFonts w:eastAsiaTheme="minorHAnsi" w:cstheme="minorBidi"/>
          <w:bCs w:val="0"/>
          <w:szCs w:val="22"/>
          <w:lang w:eastAsia="en-US"/>
        </w:rPr>
        <w:t>функций</w:t>
      </w:r>
      <w:r w:rsidRPr="00BC7A2E">
        <w:rPr>
          <w:rFonts w:eastAsiaTheme="minorHAnsi" w:cstheme="minorBidi"/>
          <w:bCs w:val="0"/>
          <w:szCs w:val="22"/>
          <w:lang w:eastAsia="en-US"/>
        </w:rPr>
        <w:t xml:space="preserve"> </w:t>
      </w:r>
      <w:proofErr w:type="gramStart"/>
      <w:r w:rsidRPr="00BC7A2E">
        <w:rPr>
          <w:rFonts w:eastAsiaTheme="minorHAnsi" w:cstheme="minorBidi"/>
          <w:bCs w:val="0"/>
          <w:szCs w:val="22"/>
          <w:lang w:val="en-US" w:eastAsia="en-US"/>
        </w:rPr>
        <w:t>Node</w:t>
      </w:r>
      <w:r w:rsidRPr="00BC7A2E">
        <w:rPr>
          <w:rFonts w:eastAsiaTheme="minorHAnsi" w:cstheme="minorBidi"/>
          <w:bCs w:val="0"/>
          <w:szCs w:val="22"/>
          <w:lang w:eastAsia="en-US"/>
        </w:rPr>
        <w:t>(</w:t>
      </w:r>
      <w:proofErr w:type="gramEnd"/>
      <w:r w:rsidRPr="00BC7A2E">
        <w:rPr>
          <w:rFonts w:eastAsiaTheme="minorHAnsi" w:cstheme="minorBidi"/>
          <w:bCs w:val="0"/>
          <w:szCs w:val="22"/>
          <w:lang w:eastAsia="en-US"/>
        </w:rPr>
        <w:t>),</w:t>
      </w:r>
      <w:r w:rsidR="00BC7A2E" w:rsidRPr="00BC7A2E">
        <w:rPr>
          <w:rFonts w:eastAsiaTheme="minorHAnsi" w:cstheme="minorBidi"/>
          <w:bCs w:val="0"/>
          <w:szCs w:val="22"/>
          <w:lang w:eastAsia="en-US"/>
        </w:rPr>
        <w:t xml:space="preserve"> </w:t>
      </w:r>
      <w:r w:rsidR="00BC7A2E" w:rsidRPr="00130661">
        <w:rPr>
          <w:lang w:val="en-US" w:eastAsia="ru-RU"/>
        </w:rPr>
        <w:t>Relationship</w:t>
      </w:r>
      <w:r w:rsidR="00BC7A2E" w:rsidRPr="00BC7A2E">
        <w:rPr>
          <w:lang w:eastAsia="ru-RU"/>
        </w:rPr>
        <w:t xml:space="preserve">() </w:t>
      </w:r>
      <w:r>
        <w:rPr>
          <w:rFonts w:eastAsiaTheme="minorHAnsi" w:cstheme="minorBidi"/>
          <w:bCs w:val="0"/>
          <w:szCs w:val="22"/>
          <w:lang w:eastAsia="en-US"/>
        </w:rPr>
        <w:t>и</w:t>
      </w:r>
      <w:r w:rsidR="00BC7A2E" w:rsidRPr="00BC7A2E">
        <w:rPr>
          <w:rFonts w:eastAsiaTheme="minorHAnsi" w:cstheme="minorBidi"/>
          <w:bCs w:val="0"/>
          <w:szCs w:val="22"/>
          <w:lang w:eastAsia="en-US"/>
        </w:rPr>
        <w:t xml:space="preserve"> </w:t>
      </w:r>
      <w:r w:rsidR="00BC7A2E" w:rsidRPr="00BC7A2E">
        <w:rPr>
          <w:rFonts w:eastAsiaTheme="minorHAnsi" w:cstheme="minorBidi"/>
          <w:bCs w:val="0"/>
          <w:szCs w:val="22"/>
          <w:lang w:val="en-US" w:eastAsia="en-US"/>
        </w:rPr>
        <w:t>graph</w:t>
      </w:r>
      <w:r w:rsidR="00BC7A2E" w:rsidRPr="00BC7A2E">
        <w:rPr>
          <w:rFonts w:eastAsiaTheme="minorHAnsi" w:cstheme="minorBidi"/>
          <w:bCs w:val="0"/>
          <w:szCs w:val="22"/>
          <w:lang w:eastAsia="en-US"/>
        </w:rPr>
        <w:t>_</w:t>
      </w:r>
      <w:proofErr w:type="spellStart"/>
      <w:r w:rsidR="00BC7A2E" w:rsidRPr="00BC7A2E">
        <w:rPr>
          <w:rFonts w:eastAsiaTheme="minorHAnsi" w:cstheme="minorBidi"/>
          <w:bCs w:val="0"/>
          <w:szCs w:val="22"/>
          <w:lang w:val="en-US" w:eastAsia="en-US"/>
        </w:rPr>
        <w:t>db</w:t>
      </w:r>
      <w:proofErr w:type="spellEnd"/>
      <w:r w:rsidR="00BC7A2E" w:rsidRPr="00BC7A2E">
        <w:rPr>
          <w:rFonts w:eastAsiaTheme="minorHAnsi" w:cstheme="minorBidi"/>
          <w:bCs w:val="0"/>
          <w:szCs w:val="22"/>
          <w:lang w:eastAsia="en-US"/>
        </w:rPr>
        <w:t>.</w:t>
      </w:r>
      <w:r w:rsidR="00BC7A2E" w:rsidRPr="00BC7A2E">
        <w:rPr>
          <w:rFonts w:eastAsiaTheme="minorHAnsi" w:cstheme="minorBidi"/>
          <w:bCs w:val="0"/>
          <w:szCs w:val="22"/>
          <w:lang w:val="en-US" w:eastAsia="en-US"/>
        </w:rPr>
        <w:t>create</w:t>
      </w:r>
      <w:r w:rsidR="00BC7A2E" w:rsidRPr="00BC7A2E">
        <w:rPr>
          <w:rFonts w:eastAsiaTheme="minorHAnsi" w:cstheme="minorBidi"/>
          <w:bCs w:val="0"/>
          <w:szCs w:val="22"/>
          <w:lang w:eastAsia="en-US"/>
        </w:rPr>
        <w:t xml:space="preserve">() </w:t>
      </w:r>
      <w:r w:rsidR="00BC7A2E">
        <w:rPr>
          <w:rFonts w:eastAsiaTheme="minorHAnsi" w:cstheme="minorBidi"/>
          <w:bCs w:val="0"/>
          <w:szCs w:val="22"/>
          <w:lang w:eastAsia="en-US"/>
        </w:rPr>
        <w:t xml:space="preserve">приведены в программе </w:t>
      </w:r>
      <w:r w:rsidR="00BC7A2E">
        <w:rPr>
          <w:rFonts w:eastAsiaTheme="minorHAnsi" w:cstheme="minorBidi"/>
          <w:bCs w:val="0"/>
          <w:szCs w:val="22"/>
          <w:lang w:val="en-US" w:eastAsia="en-US"/>
        </w:rPr>
        <w:t>f</w:t>
      </w:r>
      <w:r w:rsidR="00BC7A2E" w:rsidRPr="00BC7A2E">
        <w:rPr>
          <w:rFonts w:eastAsiaTheme="minorHAnsi" w:cstheme="minorBidi"/>
          <w:bCs w:val="0"/>
          <w:szCs w:val="22"/>
          <w:lang w:eastAsia="en-US"/>
        </w:rPr>
        <w:t>2.</w:t>
      </w:r>
      <w:proofErr w:type="spellStart"/>
      <w:r w:rsidR="00BC7A2E">
        <w:rPr>
          <w:rFonts w:eastAsiaTheme="minorHAnsi" w:cstheme="minorBidi"/>
          <w:bCs w:val="0"/>
          <w:szCs w:val="22"/>
          <w:lang w:val="en-US" w:eastAsia="en-US"/>
        </w:rPr>
        <w:t>py</w:t>
      </w:r>
      <w:proofErr w:type="spellEnd"/>
      <w:r w:rsidR="00BC7A2E" w:rsidRPr="00BC7A2E">
        <w:rPr>
          <w:rFonts w:eastAsiaTheme="minorHAnsi" w:cstheme="minorBidi"/>
          <w:bCs w:val="0"/>
          <w:szCs w:val="22"/>
          <w:lang w:eastAsia="en-US"/>
        </w:rPr>
        <w:t xml:space="preserve"> (</w:t>
      </w:r>
      <w:r w:rsidR="00BC7A2E">
        <w:rPr>
          <w:rFonts w:eastAsiaTheme="minorHAnsi" w:cstheme="minorBidi"/>
          <w:bCs w:val="0"/>
          <w:szCs w:val="22"/>
          <w:lang w:eastAsia="en-US"/>
        </w:rPr>
        <w:t xml:space="preserve">см. пункт </w:t>
      </w:r>
      <w:r w:rsidR="00450879">
        <w:rPr>
          <w:rFonts w:eastAsiaTheme="minorHAnsi" w:cstheme="minorBidi"/>
          <w:bCs w:val="0"/>
          <w:szCs w:val="22"/>
          <w:lang w:eastAsia="en-US"/>
        </w:rPr>
        <w:fldChar w:fldCharType="begin"/>
      </w:r>
      <w:r w:rsidR="00450879">
        <w:rPr>
          <w:rFonts w:eastAsiaTheme="minorHAnsi" w:cstheme="minorBidi"/>
          <w:bCs w:val="0"/>
          <w:szCs w:val="22"/>
          <w:lang w:eastAsia="en-US"/>
        </w:rPr>
        <w:instrText xml:space="preserve"> REF _Ref26890381 \r \h </w:instrText>
      </w:r>
      <w:r w:rsidR="00450879">
        <w:rPr>
          <w:rFonts w:eastAsiaTheme="minorHAnsi" w:cstheme="minorBidi"/>
          <w:bCs w:val="0"/>
          <w:szCs w:val="22"/>
          <w:lang w:eastAsia="en-US"/>
        </w:rPr>
      </w:r>
      <w:r w:rsidR="00450879">
        <w:rPr>
          <w:rFonts w:eastAsiaTheme="minorHAnsi" w:cstheme="minorBidi"/>
          <w:bCs w:val="0"/>
          <w:szCs w:val="22"/>
          <w:lang w:eastAsia="en-US"/>
        </w:rPr>
        <w:fldChar w:fldCharType="separate"/>
      </w:r>
      <w:r w:rsidR="00C166A5">
        <w:rPr>
          <w:rFonts w:eastAsiaTheme="minorHAnsi" w:cstheme="minorBidi"/>
          <w:bCs w:val="0"/>
          <w:szCs w:val="22"/>
          <w:lang w:eastAsia="en-US"/>
        </w:rPr>
        <w:t>3.4</w:t>
      </w:r>
      <w:r w:rsidR="00450879">
        <w:rPr>
          <w:rFonts w:eastAsiaTheme="minorHAnsi" w:cstheme="minorBidi"/>
          <w:bCs w:val="0"/>
          <w:szCs w:val="22"/>
          <w:lang w:eastAsia="en-US"/>
        </w:rPr>
        <w:fldChar w:fldCharType="end"/>
      </w:r>
      <w:r w:rsidR="00450879">
        <w:rPr>
          <w:rFonts w:eastAsiaTheme="minorHAnsi" w:cstheme="minorBidi"/>
          <w:bCs w:val="0"/>
          <w:szCs w:val="22"/>
          <w:lang w:eastAsia="en-US"/>
        </w:rPr>
        <w:t>)</w:t>
      </w:r>
      <w:r w:rsidR="005625E2">
        <w:rPr>
          <w:rFonts w:eastAsiaTheme="minorHAnsi" w:cstheme="minorBidi"/>
          <w:bCs w:val="0"/>
          <w:szCs w:val="22"/>
          <w:lang w:eastAsia="en-US"/>
        </w:rPr>
        <w:t xml:space="preserve">. </w:t>
      </w:r>
    </w:p>
    <w:p w14:paraId="6517790F" w14:textId="060A03E4" w:rsidR="009D65AA" w:rsidRDefault="009D65AA" w:rsidP="009D65AA">
      <w:pPr>
        <w:ind w:left="709"/>
        <w:rPr>
          <w:rFonts w:eastAsiaTheme="minorHAnsi" w:cstheme="minorBidi"/>
          <w:bCs w:val="0"/>
          <w:szCs w:val="22"/>
          <w:lang w:eastAsia="en-US"/>
        </w:rPr>
      </w:pPr>
      <w:r w:rsidRPr="00BC7A2E">
        <w:rPr>
          <w:rFonts w:eastAsiaTheme="minorHAnsi" w:cstheme="minorBidi"/>
          <w:bCs w:val="0"/>
          <w:szCs w:val="22"/>
          <w:lang w:eastAsia="en-US"/>
        </w:rPr>
        <w:t xml:space="preserve">       </w:t>
      </w:r>
    </w:p>
    <w:p w14:paraId="4944026B" w14:textId="57A733BD" w:rsidR="00450879" w:rsidRDefault="00450879" w:rsidP="009D65AA">
      <w:pPr>
        <w:ind w:left="709"/>
        <w:rPr>
          <w:rFonts w:eastAsiaTheme="minorHAnsi" w:cstheme="minorBidi"/>
          <w:bCs w:val="0"/>
          <w:szCs w:val="22"/>
          <w:lang w:eastAsia="en-US"/>
        </w:rPr>
      </w:pPr>
      <w:r>
        <w:rPr>
          <w:rFonts w:eastAsiaTheme="minorHAnsi" w:cstheme="minorBidi"/>
          <w:bCs w:val="0"/>
          <w:szCs w:val="22"/>
          <w:lang w:eastAsia="en-US"/>
        </w:rPr>
        <w:t xml:space="preserve">4. </w:t>
      </w:r>
      <w:r w:rsidRPr="00450879">
        <w:rPr>
          <w:rFonts w:eastAsiaTheme="minorHAnsi" w:cstheme="minorBidi"/>
          <w:bCs w:val="0"/>
          <w:szCs w:val="22"/>
          <w:highlight w:val="yellow"/>
          <w:lang w:eastAsia="en-US"/>
        </w:rPr>
        <w:t>Запрос 4</w:t>
      </w:r>
      <w:r>
        <w:rPr>
          <w:rFonts w:eastAsiaTheme="minorHAnsi" w:cstheme="minorBidi"/>
          <w:bCs w:val="0"/>
          <w:szCs w:val="22"/>
          <w:lang w:eastAsia="en-US"/>
        </w:rPr>
        <w:t xml:space="preserve">: определить </w:t>
      </w:r>
      <w:r w:rsidR="00BA2072">
        <w:rPr>
          <w:rFonts w:eastAsiaTheme="minorHAnsi" w:cstheme="minorBidi"/>
          <w:bCs w:val="0"/>
          <w:szCs w:val="22"/>
          <w:lang w:eastAsia="en-US"/>
        </w:rPr>
        <w:t xml:space="preserve">5 </w:t>
      </w:r>
      <w:r>
        <w:rPr>
          <w:rFonts w:eastAsiaTheme="minorHAnsi" w:cstheme="minorBidi"/>
          <w:bCs w:val="0"/>
          <w:szCs w:val="22"/>
          <w:lang w:eastAsia="en-US"/>
        </w:rPr>
        <w:t>рецепт</w:t>
      </w:r>
      <w:r w:rsidR="00BA2072">
        <w:rPr>
          <w:rFonts w:eastAsiaTheme="minorHAnsi" w:cstheme="minorBidi"/>
          <w:bCs w:val="0"/>
          <w:szCs w:val="22"/>
          <w:lang w:eastAsia="en-US"/>
        </w:rPr>
        <w:t>ов</w:t>
      </w:r>
      <w:r>
        <w:rPr>
          <w:rFonts w:eastAsiaTheme="minorHAnsi" w:cstheme="minorBidi"/>
          <w:bCs w:val="0"/>
          <w:szCs w:val="22"/>
          <w:lang w:eastAsia="en-US"/>
        </w:rPr>
        <w:t xml:space="preserve">, которые можно рекомендовать пользователю </w:t>
      </w:r>
      <w:proofErr w:type="spellStart"/>
      <w:r w:rsidRPr="00450879">
        <w:rPr>
          <w:rFonts w:eastAsiaTheme="minorHAnsi" w:cstheme="minorBidi"/>
          <w:bCs w:val="0"/>
          <w:szCs w:val="22"/>
          <w:lang w:eastAsia="en-US"/>
        </w:rPr>
        <w:t>Ragnar</w:t>
      </w:r>
      <w:proofErr w:type="spellEnd"/>
      <w:r>
        <w:rPr>
          <w:rFonts w:eastAsiaTheme="minorHAnsi" w:cstheme="minorBidi"/>
          <w:bCs w:val="0"/>
          <w:szCs w:val="22"/>
          <w:lang w:eastAsia="en-US"/>
        </w:rPr>
        <w:t xml:space="preserve"> на основе его предпочтений.</w:t>
      </w:r>
      <w:r w:rsidR="00467685">
        <w:rPr>
          <w:rFonts w:eastAsiaTheme="minorHAnsi" w:cstheme="minorBidi"/>
          <w:bCs w:val="0"/>
          <w:szCs w:val="22"/>
          <w:lang w:eastAsia="en-US"/>
        </w:rPr>
        <w:t xml:space="preserve"> </w:t>
      </w:r>
    </w:p>
    <w:p w14:paraId="6AF4B870" w14:textId="685659D9" w:rsidR="00450879" w:rsidRDefault="00450879" w:rsidP="009D65AA">
      <w:pPr>
        <w:ind w:left="709"/>
        <w:rPr>
          <w:rFonts w:eastAsiaTheme="minorHAnsi" w:cstheme="minorBidi"/>
          <w:bCs w:val="0"/>
          <w:szCs w:val="22"/>
          <w:lang w:eastAsia="en-US"/>
        </w:rPr>
      </w:pPr>
      <w:r>
        <w:rPr>
          <w:rFonts w:eastAsiaTheme="minorHAnsi" w:cstheme="minorBidi"/>
          <w:bCs w:val="0"/>
          <w:szCs w:val="22"/>
          <w:lang w:eastAsia="en-US"/>
        </w:rPr>
        <w:t xml:space="preserve">Примечание. </w:t>
      </w:r>
      <w:r w:rsidR="00A95D63">
        <w:rPr>
          <w:rFonts w:eastAsiaTheme="minorHAnsi" w:cstheme="minorBidi"/>
          <w:bCs w:val="0"/>
          <w:szCs w:val="22"/>
          <w:lang w:eastAsia="en-US"/>
        </w:rPr>
        <w:t xml:space="preserve"> Для этой цели используйте следующий запрос на языке </w:t>
      </w:r>
      <w:proofErr w:type="spellStart"/>
      <w:r w:rsidR="00A95D63" w:rsidRPr="00A95D63">
        <w:rPr>
          <w:rFonts w:eastAsiaTheme="minorHAnsi" w:cstheme="minorBidi"/>
          <w:bCs w:val="0"/>
          <w:szCs w:val="22"/>
          <w:lang w:eastAsia="en-US"/>
        </w:rPr>
        <w:t>Cypher</w:t>
      </w:r>
      <w:proofErr w:type="spellEnd"/>
      <w:r w:rsidR="00A95D63">
        <w:rPr>
          <w:rFonts w:eastAsiaTheme="minorHAnsi" w:cstheme="minorBidi"/>
          <w:bCs w:val="0"/>
          <w:szCs w:val="22"/>
          <w:lang w:eastAsia="en-US"/>
        </w:rPr>
        <w:t>:</w:t>
      </w:r>
    </w:p>
    <w:p w14:paraId="53C1B89E" w14:textId="49D4569F" w:rsidR="007C406A" w:rsidRDefault="007C406A" w:rsidP="009D65AA">
      <w:pPr>
        <w:ind w:left="709"/>
        <w:rPr>
          <w:rFonts w:eastAsiaTheme="minorHAnsi" w:cstheme="minorBidi"/>
          <w:bCs w:val="0"/>
          <w:szCs w:val="22"/>
          <w:lang w:eastAsia="en-US"/>
        </w:rPr>
      </w:pPr>
    </w:p>
    <w:p w14:paraId="720BE7B4" w14:textId="6947BBA4" w:rsidR="007C406A" w:rsidRDefault="007C406A" w:rsidP="009D65AA">
      <w:pPr>
        <w:ind w:left="709"/>
        <w:rPr>
          <w:rFonts w:eastAsiaTheme="minorHAnsi" w:cstheme="minorBidi"/>
          <w:bCs w:val="0"/>
          <w:szCs w:val="22"/>
          <w:lang w:val="en-US" w:eastAsia="en-US"/>
        </w:rPr>
      </w:pPr>
      <w:r w:rsidRPr="007C406A">
        <w:rPr>
          <w:rFonts w:eastAsiaTheme="minorHAnsi" w:cstheme="minorBidi"/>
          <w:bCs w:val="0"/>
          <w:szCs w:val="22"/>
          <w:lang w:val="en-US" w:eastAsia="en-US"/>
        </w:rPr>
        <w:t>"MATCH (USR</w:t>
      </w:r>
      <w:proofErr w:type="gramStart"/>
      <w:r w:rsidRPr="007C406A">
        <w:rPr>
          <w:rFonts w:eastAsiaTheme="minorHAnsi" w:cstheme="minorBidi"/>
          <w:bCs w:val="0"/>
          <w:szCs w:val="22"/>
          <w:lang w:val="en-US" w:eastAsia="en-US"/>
        </w:rPr>
        <w:t>1:User</w:t>
      </w:r>
      <w:proofErr w:type="gramEnd"/>
      <w:r w:rsidRPr="007C406A">
        <w:rPr>
          <w:rFonts w:eastAsiaTheme="minorHAnsi" w:cstheme="minorBidi"/>
          <w:bCs w:val="0"/>
          <w:szCs w:val="22"/>
          <w:lang w:val="en-US" w:eastAsia="en-US"/>
        </w:rPr>
        <w:t xml:space="preserve">{Name:'Ragnar'})-[l1:Likes]-&gt;(REC1:Recipe),(REC1)-[c1:Contains]-&gt;(ING1:Ingredient) WITH  ING1,REC1 MATCH (REC2:Recipe)-[c2:Contains]-&gt;(ING1:Ingredient) WHERE REC1 &lt;&gt; REC2 RETURN REC2.Name,count(ING1) AS </w:t>
      </w:r>
      <w:proofErr w:type="spellStart"/>
      <w:r w:rsidRPr="007C406A">
        <w:rPr>
          <w:rFonts w:eastAsiaTheme="minorHAnsi" w:cstheme="minorBidi"/>
          <w:bCs w:val="0"/>
          <w:szCs w:val="22"/>
          <w:lang w:val="en-US" w:eastAsia="en-US"/>
        </w:rPr>
        <w:t>IngCount</w:t>
      </w:r>
      <w:proofErr w:type="spellEnd"/>
      <w:r w:rsidRPr="007C406A">
        <w:rPr>
          <w:rFonts w:eastAsiaTheme="minorHAnsi" w:cstheme="minorBidi"/>
          <w:bCs w:val="0"/>
          <w:szCs w:val="22"/>
          <w:lang w:val="en-US" w:eastAsia="en-US"/>
        </w:rPr>
        <w:t xml:space="preserve"> ORDER BY </w:t>
      </w:r>
      <w:proofErr w:type="spellStart"/>
      <w:r w:rsidRPr="007C406A">
        <w:rPr>
          <w:rFonts w:eastAsiaTheme="minorHAnsi" w:cstheme="minorBidi"/>
          <w:bCs w:val="0"/>
          <w:szCs w:val="22"/>
          <w:lang w:val="en-US" w:eastAsia="en-US"/>
        </w:rPr>
        <w:t>IngCount</w:t>
      </w:r>
      <w:proofErr w:type="spellEnd"/>
      <w:r w:rsidRPr="007C406A">
        <w:rPr>
          <w:rFonts w:eastAsiaTheme="minorHAnsi" w:cstheme="minorBidi"/>
          <w:bCs w:val="0"/>
          <w:szCs w:val="22"/>
          <w:lang w:val="en-US" w:eastAsia="en-US"/>
        </w:rPr>
        <w:t xml:space="preserve"> DESC LIMIT 20;"</w:t>
      </w:r>
    </w:p>
    <w:p w14:paraId="7FF67357" w14:textId="2CB3DEF9" w:rsidR="00BA2072" w:rsidRDefault="00BA2072" w:rsidP="009D65AA">
      <w:pPr>
        <w:ind w:left="709"/>
        <w:rPr>
          <w:rFonts w:eastAsiaTheme="minorHAnsi" w:cstheme="minorBidi"/>
          <w:bCs w:val="0"/>
          <w:szCs w:val="22"/>
          <w:lang w:val="en-US" w:eastAsia="en-US"/>
        </w:rPr>
      </w:pPr>
    </w:p>
    <w:p w14:paraId="0B7DAE6F" w14:textId="3ABB8F68" w:rsidR="00BA2072" w:rsidRPr="00BA2072" w:rsidRDefault="00BA2072" w:rsidP="009D65AA">
      <w:pPr>
        <w:ind w:left="709"/>
        <w:rPr>
          <w:rFonts w:eastAsiaTheme="minorHAnsi" w:cstheme="minorBidi"/>
          <w:bCs w:val="0"/>
          <w:szCs w:val="22"/>
          <w:lang w:eastAsia="en-US"/>
        </w:rPr>
      </w:pPr>
      <w:r>
        <w:rPr>
          <w:rFonts w:eastAsiaTheme="minorHAnsi" w:cstheme="minorBidi"/>
          <w:bCs w:val="0"/>
          <w:szCs w:val="22"/>
          <w:lang w:eastAsia="en-US"/>
        </w:rPr>
        <w:t>Разберитесь с этим запросом (см. пояснения к запросу 1)</w:t>
      </w:r>
      <w:r w:rsidR="00467685">
        <w:rPr>
          <w:rFonts w:eastAsiaTheme="minorHAnsi" w:cstheme="minorBidi"/>
          <w:bCs w:val="0"/>
          <w:szCs w:val="22"/>
          <w:lang w:eastAsia="en-US"/>
        </w:rPr>
        <w:t xml:space="preserve"> и выполните его</w:t>
      </w:r>
      <w:r>
        <w:rPr>
          <w:rFonts w:eastAsiaTheme="minorHAnsi" w:cstheme="minorBidi"/>
          <w:bCs w:val="0"/>
          <w:szCs w:val="22"/>
          <w:lang w:eastAsia="en-US"/>
        </w:rPr>
        <w:t>. Это аналог запроса с вложенным подзапросом. Объясните полученный результат.</w:t>
      </w:r>
    </w:p>
    <w:p w14:paraId="4FD8987E" w14:textId="77777777" w:rsidR="00A95D63" w:rsidRPr="00BA2072" w:rsidRDefault="00A95D63" w:rsidP="009D65AA">
      <w:pPr>
        <w:ind w:left="709"/>
        <w:rPr>
          <w:lang w:eastAsia="ru-RU"/>
        </w:rPr>
      </w:pPr>
    </w:p>
    <w:p w14:paraId="70AB60A6" w14:textId="77777777" w:rsidR="00905375" w:rsidRPr="00905375" w:rsidRDefault="00905375" w:rsidP="00905375">
      <w:pPr>
        <w:ind w:firstLine="709"/>
        <w:jc w:val="both"/>
      </w:pPr>
    </w:p>
    <w:p w14:paraId="61D5CDCE" w14:textId="3F098869" w:rsidR="00454134" w:rsidRPr="00454134" w:rsidRDefault="006618E8" w:rsidP="00454134">
      <w:pPr>
        <w:pStyle w:val="1"/>
        <w:rPr>
          <w:rFonts w:eastAsia="TimesNewRomanPSMT"/>
        </w:rPr>
      </w:pPr>
      <w:bookmarkStart w:id="34" w:name="_Toc26961728"/>
      <w:r>
        <w:rPr>
          <w:rFonts w:eastAsia="TimesNewRomanPSMT"/>
        </w:rPr>
        <w:t>Содержание</w:t>
      </w:r>
      <w:r w:rsidRPr="006A2C5F">
        <w:rPr>
          <w:rFonts w:eastAsia="TimesNewRomanPSMT"/>
        </w:rPr>
        <w:t xml:space="preserve"> отчета по лабораторной работе</w:t>
      </w:r>
      <w:bookmarkEnd w:id="34"/>
    </w:p>
    <w:p w14:paraId="5F69D01E" w14:textId="77777777" w:rsidR="004F438F" w:rsidRPr="004F438F" w:rsidRDefault="004F438F" w:rsidP="004F438F">
      <w:pPr>
        <w:rPr>
          <w:lang w:eastAsia="ru-RU"/>
        </w:rPr>
      </w:pPr>
    </w:p>
    <w:p w14:paraId="7961F852" w14:textId="63C850CC" w:rsidR="006618E8" w:rsidRDefault="006618E8" w:rsidP="006618E8">
      <w:pPr>
        <w:ind w:firstLine="567"/>
        <w:jc w:val="both"/>
      </w:pPr>
      <w:r>
        <w:t>Отчет должен содержать:</w:t>
      </w:r>
    </w:p>
    <w:p w14:paraId="16D08F82" w14:textId="7283216F" w:rsidR="00467685" w:rsidRDefault="00467685" w:rsidP="006618E8">
      <w:pPr>
        <w:ind w:firstLine="567"/>
        <w:jc w:val="both"/>
      </w:pPr>
      <w:r>
        <w:t>1. Текст программы (см. пункт 3 задания) и пояснения к ней.</w:t>
      </w:r>
    </w:p>
    <w:p w14:paraId="647F1C02" w14:textId="33787266" w:rsidR="00454134" w:rsidRDefault="00467685" w:rsidP="00DB6871">
      <w:pPr>
        <w:ind w:left="567"/>
        <w:jc w:val="both"/>
      </w:pPr>
      <w:r>
        <w:t>2. Т</w:t>
      </w:r>
      <w:r w:rsidR="0074259F">
        <w:t>ексты запросов 1-</w:t>
      </w:r>
      <w:r>
        <w:t>4</w:t>
      </w:r>
      <w:r w:rsidR="0074259F">
        <w:t xml:space="preserve"> (ссылка на номер запроса обязательна)</w:t>
      </w:r>
      <w:r>
        <w:t>, результаты их выполнения и пояснения.</w:t>
      </w:r>
    </w:p>
    <w:p w14:paraId="2B1034ED" w14:textId="77777777" w:rsidR="004F438F" w:rsidRPr="00DB6871" w:rsidRDefault="004F438F" w:rsidP="00DB6871">
      <w:pPr>
        <w:ind w:left="567"/>
        <w:jc w:val="both"/>
      </w:pPr>
    </w:p>
    <w:p w14:paraId="402A2023" w14:textId="77777777" w:rsidR="00A4191C" w:rsidRPr="00AC1CF3" w:rsidRDefault="00A4191C" w:rsidP="006618E8">
      <w:pPr>
        <w:jc w:val="both"/>
      </w:pPr>
    </w:p>
    <w:p w14:paraId="0BD8380F" w14:textId="77777777" w:rsidR="006618E8" w:rsidRDefault="006618E8" w:rsidP="00D90E70">
      <w:pPr>
        <w:pStyle w:val="1"/>
        <w:rPr>
          <w:rFonts w:eastAsia="TimesNewRomanPSMT"/>
        </w:rPr>
      </w:pPr>
      <w:bookmarkStart w:id="35" w:name="_Toc26961729"/>
      <w:r w:rsidRPr="00E8333A">
        <w:rPr>
          <w:rFonts w:eastAsia="TimesNewRomanPSMT"/>
        </w:rPr>
        <w:t>Источник</w:t>
      </w:r>
      <w:r>
        <w:rPr>
          <w:rFonts w:eastAsia="TimesNewRomanPSMT"/>
        </w:rPr>
        <w:t>и и</w:t>
      </w:r>
      <w:r w:rsidRPr="00E8333A">
        <w:rPr>
          <w:rFonts w:eastAsia="TimesNewRomanPSMT"/>
        </w:rPr>
        <w:t>нформации</w:t>
      </w:r>
      <w:bookmarkEnd w:id="35"/>
    </w:p>
    <w:p w14:paraId="00EB5831" w14:textId="77777777" w:rsidR="004F438F" w:rsidRPr="004F438F" w:rsidRDefault="004F438F" w:rsidP="004F438F">
      <w:pPr>
        <w:rPr>
          <w:lang w:eastAsia="ru-RU"/>
        </w:rPr>
      </w:pPr>
    </w:p>
    <w:p w14:paraId="5FA300E1" w14:textId="03CF7943" w:rsidR="006618E8" w:rsidRDefault="006618E8" w:rsidP="006618E8">
      <w:pPr>
        <w:ind w:firstLine="567"/>
        <w:jc w:val="both"/>
      </w:pPr>
      <w:r>
        <w:t xml:space="preserve">1. </w:t>
      </w:r>
      <w:r w:rsidR="004C04DC" w:rsidRPr="004C04DC">
        <w:t xml:space="preserve">Али Мохамед, Силен Дэви, </w:t>
      </w:r>
      <w:proofErr w:type="spellStart"/>
      <w:r w:rsidR="004C04DC" w:rsidRPr="004C04DC">
        <w:t>Мейсман</w:t>
      </w:r>
      <w:proofErr w:type="spellEnd"/>
      <w:r w:rsidR="004C04DC" w:rsidRPr="004C04DC">
        <w:t xml:space="preserve"> Арно</w:t>
      </w:r>
      <w:r>
        <w:t>.</w:t>
      </w:r>
      <w:r w:rsidR="004C04DC">
        <w:t xml:space="preserve"> Основы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Data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Science</w:t>
      </w:r>
      <w:r w:rsidR="004C04DC" w:rsidRPr="004C04DC">
        <w:rPr>
          <w:lang w:val="en-US"/>
        </w:rPr>
        <w:t xml:space="preserve"> </w:t>
      </w:r>
      <w:r w:rsidR="004C04DC">
        <w:t>и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Big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Data</w:t>
      </w:r>
      <w:r w:rsidR="004C04DC" w:rsidRPr="004C04DC">
        <w:rPr>
          <w:lang w:val="en-US"/>
        </w:rPr>
        <w:t xml:space="preserve">. </w:t>
      </w:r>
      <w:r w:rsidR="004C04DC">
        <w:rPr>
          <w:lang w:val="en-US"/>
        </w:rPr>
        <w:t>Python</w:t>
      </w:r>
      <w:r w:rsidR="004C04DC" w:rsidRPr="004C04DC">
        <w:t xml:space="preserve"> </w:t>
      </w:r>
      <w:r w:rsidR="004C04DC">
        <w:t xml:space="preserve">и наука о данных. </w:t>
      </w:r>
      <w:r w:rsidR="001F0130">
        <w:t>– СПб: Питер,</w:t>
      </w:r>
      <w:r w:rsidR="0055395B">
        <w:t xml:space="preserve"> – 201</w:t>
      </w:r>
      <w:r w:rsidR="001F0130">
        <w:t>8</w:t>
      </w:r>
      <w:r>
        <w:t>. – 3</w:t>
      </w:r>
      <w:r w:rsidR="0055395B">
        <w:t>3</w:t>
      </w:r>
      <w:r>
        <w:t>6 с.</w:t>
      </w:r>
    </w:p>
    <w:p w14:paraId="26F689D4" w14:textId="77777777" w:rsidR="00044FD9" w:rsidRDefault="001F0130" w:rsidP="00044FD9">
      <w:pPr>
        <w:suppressAutoHyphens w:val="0"/>
        <w:spacing w:line="259" w:lineRule="auto"/>
        <w:ind w:left="707" w:firstLine="2"/>
      </w:pPr>
      <w:bookmarkStart w:id="36" w:name="_Hlk26886335"/>
      <w:r>
        <w:rPr>
          <w:rFonts w:eastAsiaTheme="minorHAnsi" w:cstheme="minorBidi"/>
          <w:bCs w:val="0"/>
          <w:szCs w:val="22"/>
          <w:lang w:eastAsia="en-US"/>
        </w:rPr>
        <w:t xml:space="preserve">2. </w:t>
      </w:r>
      <w:hyperlink r:id="rId9" w:history="1">
        <w:r w:rsidR="00044FD9" w:rsidRPr="00592023">
          <w:rPr>
            <w:rStyle w:val="a5"/>
          </w:rPr>
          <w:t>https://pypi.org/pro</w:t>
        </w:r>
        <w:r w:rsidR="00044FD9" w:rsidRPr="00592023">
          <w:rPr>
            <w:rStyle w:val="a5"/>
          </w:rPr>
          <w:t>j</w:t>
        </w:r>
        <w:r w:rsidR="00044FD9" w:rsidRPr="00592023">
          <w:rPr>
            <w:rStyle w:val="a5"/>
          </w:rPr>
          <w:t>e</w:t>
        </w:r>
        <w:r w:rsidR="00044FD9" w:rsidRPr="00592023">
          <w:rPr>
            <w:rStyle w:val="a5"/>
          </w:rPr>
          <w:t>c</w:t>
        </w:r>
        <w:r w:rsidR="00044FD9" w:rsidRPr="00592023">
          <w:rPr>
            <w:rStyle w:val="a5"/>
          </w:rPr>
          <w:t>t/py2</w:t>
        </w:r>
        <w:r w:rsidR="00044FD9" w:rsidRPr="00592023">
          <w:rPr>
            <w:rStyle w:val="a5"/>
          </w:rPr>
          <w:t>n</w:t>
        </w:r>
        <w:r w:rsidR="00044FD9" w:rsidRPr="00592023">
          <w:rPr>
            <w:rStyle w:val="a5"/>
          </w:rPr>
          <w:t>e</w:t>
        </w:r>
        <w:r w:rsidR="00044FD9" w:rsidRPr="00592023">
          <w:rPr>
            <w:rStyle w:val="a5"/>
          </w:rPr>
          <w:t>o</w:t>
        </w:r>
        <w:r w:rsidR="00044FD9" w:rsidRPr="00592023">
          <w:rPr>
            <w:rStyle w:val="a5"/>
          </w:rPr>
          <w:t>-history/</w:t>
        </w:r>
      </w:hyperlink>
    </w:p>
    <w:p w14:paraId="6A2D0299" w14:textId="5B12535E" w:rsidR="001F0130" w:rsidRDefault="00000000" w:rsidP="001F0130">
      <w:pPr>
        <w:suppressAutoHyphens w:val="0"/>
        <w:spacing w:line="259" w:lineRule="auto"/>
        <w:ind w:firstLine="709"/>
      </w:pPr>
      <w:hyperlink r:id="rId10" w:history="1">
        <w:r w:rsidR="003E19C3" w:rsidRPr="003E19C3">
          <w:rPr>
            <w:rStyle w:val="a5"/>
          </w:rPr>
          <w:t>https://www.reddit.com/r/Neo4j/comments/174jl66/py2neo_no_longer_available/?rdt=56450</w:t>
        </w:r>
      </w:hyperlink>
    </w:p>
    <w:p w14:paraId="43F6982F" w14:textId="31434574" w:rsidR="00592023" w:rsidRDefault="00592023" w:rsidP="001F0130">
      <w:pPr>
        <w:suppressAutoHyphens w:val="0"/>
        <w:spacing w:line="259" w:lineRule="auto"/>
        <w:ind w:firstLine="709"/>
      </w:pPr>
      <w:hyperlink r:id="rId11" w:history="1">
        <w:r w:rsidRPr="00592023">
          <w:rPr>
            <w:rStyle w:val="a5"/>
          </w:rPr>
          <w:t>https://community.neo4j.com/t/farewe</w:t>
        </w:r>
        <w:r w:rsidRPr="00592023">
          <w:rPr>
            <w:rStyle w:val="a5"/>
          </w:rPr>
          <w:t>l</w:t>
        </w:r>
        <w:r w:rsidRPr="00592023">
          <w:rPr>
            <w:rStyle w:val="a5"/>
          </w:rPr>
          <w:t>l-py2neo-what-happens-now/64419</w:t>
        </w:r>
      </w:hyperlink>
    </w:p>
    <w:p w14:paraId="643D36A5" w14:textId="214A8C57" w:rsidR="00AF2996" w:rsidRDefault="00000000" w:rsidP="001F0130">
      <w:pPr>
        <w:suppressAutoHyphens w:val="0"/>
        <w:spacing w:line="259" w:lineRule="auto"/>
        <w:ind w:firstLine="709"/>
        <w:rPr>
          <w:rStyle w:val="a5"/>
          <w:rFonts w:eastAsiaTheme="minorHAnsi" w:cstheme="minorBidi"/>
          <w:bCs w:val="0"/>
          <w:szCs w:val="22"/>
          <w:lang w:eastAsia="en-US"/>
        </w:rPr>
      </w:pPr>
      <w:hyperlink r:id="rId12" w:history="1">
        <w:r w:rsidR="00AF2996" w:rsidRPr="00AF2996">
          <w:rPr>
            <w:rStyle w:val="a5"/>
            <w:rFonts w:eastAsiaTheme="minorHAnsi" w:cstheme="minorBidi"/>
            <w:bCs w:val="0"/>
            <w:szCs w:val="22"/>
            <w:lang w:eastAsia="en-US"/>
          </w:rPr>
          <w:t>https://web.archive.org/web</w:t>
        </w:r>
        <w:r w:rsidR="00AF2996" w:rsidRPr="00AF2996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r w:rsidR="00AF2996" w:rsidRPr="00AF2996">
          <w:rPr>
            <w:rStyle w:val="a5"/>
            <w:rFonts w:eastAsiaTheme="minorHAnsi" w:cstheme="minorBidi"/>
            <w:bCs w:val="0"/>
            <w:szCs w:val="22"/>
            <w:lang w:eastAsia="en-US"/>
          </w:rPr>
          <w:t>20</w:t>
        </w:r>
        <w:r w:rsidR="00AF2996" w:rsidRPr="00AF2996">
          <w:rPr>
            <w:rStyle w:val="a5"/>
            <w:rFonts w:eastAsiaTheme="minorHAnsi" w:cstheme="minorBidi"/>
            <w:bCs w:val="0"/>
            <w:szCs w:val="22"/>
            <w:lang w:eastAsia="en-US"/>
          </w:rPr>
          <w:t>2</w:t>
        </w:r>
        <w:r w:rsidR="00AF2996" w:rsidRPr="00AF2996">
          <w:rPr>
            <w:rStyle w:val="a5"/>
            <w:rFonts w:eastAsiaTheme="minorHAnsi" w:cstheme="minorBidi"/>
            <w:bCs w:val="0"/>
            <w:szCs w:val="22"/>
            <w:lang w:eastAsia="en-US"/>
          </w:rPr>
          <w:t>20219134028/http://py2neo.org/2021.1</w:t>
        </w:r>
      </w:hyperlink>
    </w:p>
    <w:p w14:paraId="5BC9A71C" w14:textId="3DA26E60" w:rsidR="001F0130" w:rsidRPr="001E1109" w:rsidRDefault="001F0130" w:rsidP="003E19C3">
      <w:pPr>
        <w:suppressAutoHyphens w:val="0"/>
        <w:spacing w:line="259" w:lineRule="auto"/>
        <w:ind w:left="707" w:firstLine="2"/>
        <w:rPr>
          <w:rFonts w:eastAsiaTheme="minorHAnsi" w:cstheme="minorBidi"/>
          <w:bCs w:val="0"/>
          <w:color w:val="0000FF"/>
          <w:szCs w:val="22"/>
          <w:u w:val="single"/>
          <w:lang w:eastAsia="en-US"/>
        </w:rPr>
      </w:pPr>
      <w:bookmarkStart w:id="37" w:name="_Hlk26885265"/>
      <w:bookmarkEnd w:id="36"/>
      <w:r w:rsidRPr="001E1109">
        <w:rPr>
          <w:rFonts w:eastAsiaTheme="minorHAnsi" w:cstheme="minorBidi"/>
          <w:bCs w:val="0"/>
          <w:szCs w:val="22"/>
          <w:lang w:eastAsia="en-US"/>
        </w:rPr>
        <w:t xml:space="preserve">3. </w:t>
      </w:r>
      <w:hyperlink r:id="rId13" w:history="1"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https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://</w:t>
        </w:r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neo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4</w:t>
        </w:r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j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.</w:t>
        </w:r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com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docs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cypher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-</w:t>
        </w:r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manual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r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current</w:t>
        </w:r>
        <w:r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</w:hyperlink>
    </w:p>
    <w:bookmarkEnd w:id="37"/>
    <w:p w14:paraId="621CBCDB" w14:textId="5F075179" w:rsidR="001F0130" w:rsidRDefault="001F0130" w:rsidP="001F0130">
      <w:pPr>
        <w:suppressAutoHyphens w:val="0"/>
        <w:spacing w:line="259" w:lineRule="auto"/>
        <w:ind w:firstLine="709"/>
        <w:rPr>
          <w:rStyle w:val="a5"/>
          <w:rFonts w:eastAsiaTheme="minorHAnsi" w:cstheme="minorBidi"/>
          <w:bCs w:val="0"/>
          <w:szCs w:val="22"/>
          <w:lang w:eastAsia="en-US"/>
        </w:rPr>
      </w:pPr>
      <w:r w:rsidRPr="001E1109">
        <w:rPr>
          <w:rFonts w:eastAsiaTheme="minorHAnsi" w:cstheme="minorBidi"/>
          <w:bCs w:val="0"/>
          <w:szCs w:val="22"/>
          <w:lang w:eastAsia="en-US"/>
        </w:rPr>
        <w:t xml:space="preserve">4. </w:t>
      </w:r>
      <w:hyperlink r:id="rId14" w:history="1"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https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://</w:t>
        </w:r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neo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4</w:t>
        </w:r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j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.</w:t>
        </w:r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com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docs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operations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-</w:t>
        </w:r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manual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/3.5/</w:t>
        </w:r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installation</w:t>
        </w:r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proofErr w:type="spellStart"/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linux</w:t>
        </w:r>
        <w:proofErr w:type="spellEnd"/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  <w:proofErr w:type="spellStart"/>
        <w:r w:rsidR="00A315E7" w:rsidRPr="001F0130">
          <w:rPr>
            <w:rStyle w:val="a5"/>
            <w:rFonts w:eastAsiaTheme="minorHAnsi" w:cstheme="minorBidi"/>
            <w:bCs w:val="0"/>
            <w:szCs w:val="22"/>
            <w:lang w:val="en-US" w:eastAsia="en-US"/>
          </w:rPr>
          <w:t>systemd</w:t>
        </w:r>
        <w:proofErr w:type="spellEnd"/>
        <w:r w:rsidR="00A315E7" w:rsidRPr="001E1109">
          <w:rPr>
            <w:rStyle w:val="a5"/>
            <w:rFonts w:eastAsiaTheme="minorHAnsi" w:cstheme="minorBidi"/>
            <w:bCs w:val="0"/>
            <w:szCs w:val="22"/>
            <w:lang w:eastAsia="en-US"/>
          </w:rPr>
          <w:t>/</w:t>
        </w:r>
      </w:hyperlink>
    </w:p>
    <w:p w14:paraId="36CD8917" w14:textId="5CF1776A" w:rsidR="006917F6" w:rsidRPr="001E1109" w:rsidRDefault="006917F6" w:rsidP="001F0130">
      <w:pPr>
        <w:suppressAutoHyphens w:val="0"/>
        <w:spacing w:line="259" w:lineRule="auto"/>
        <w:ind w:firstLine="709"/>
        <w:rPr>
          <w:rFonts w:eastAsiaTheme="minorHAnsi" w:cstheme="minorBidi"/>
          <w:bCs w:val="0"/>
          <w:szCs w:val="22"/>
          <w:lang w:eastAsia="en-US"/>
        </w:rPr>
      </w:pPr>
    </w:p>
    <w:p w14:paraId="4AC3B3C0" w14:textId="77777777" w:rsidR="006618E8" w:rsidRPr="001E1109" w:rsidRDefault="006618E8" w:rsidP="002021E0">
      <w:pPr>
        <w:jc w:val="both"/>
      </w:pPr>
    </w:p>
    <w:sectPr w:rsidR="006618E8" w:rsidRPr="001E1109" w:rsidSect="00D15417">
      <w:headerReference w:type="default" r:id="rId15"/>
      <w:footerReference w:type="default" r:id="rId16"/>
      <w:pgSz w:w="11906" w:h="16838"/>
      <w:pgMar w:top="795" w:right="707" w:bottom="1042" w:left="933" w:header="285" w:footer="4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E1DB" w14:textId="77777777" w:rsidR="00CE26D9" w:rsidRDefault="00CE26D9" w:rsidP="00E404CB">
      <w:r>
        <w:separator/>
      </w:r>
    </w:p>
  </w:endnote>
  <w:endnote w:type="continuationSeparator" w:id="0">
    <w:p w14:paraId="737CD106" w14:textId="77777777" w:rsidR="00CE26D9" w:rsidRDefault="00CE26D9" w:rsidP="00E4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E3BE" w14:textId="77777777" w:rsidR="00D92868" w:rsidRDefault="00D9286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33BA" w14:textId="77777777" w:rsidR="00CE26D9" w:rsidRDefault="00CE26D9" w:rsidP="00E404CB">
      <w:r>
        <w:separator/>
      </w:r>
    </w:p>
  </w:footnote>
  <w:footnote w:type="continuationSeparator" w:id="0">
    <w:p w14:paraId="214761E1" w14:textId="77777777" w:rsidR="00CE26D9" w:rsidRDefault="00CE26D9" w:rsidP="00E4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696145"/>
      <w:docPartObj>
        <w:docPartGallery w:val="Page Numbers (Top of Page)"/>
        <w:docPartUnique/>
      </w:docPartObj>
    </w:sdtPr>
    <w:sdtContent>
      <w:p w14:paraId="2B1A73C4" w14:textId="66675B9E" w:rsidR="00D92868" w:rsidRDefault="00D9286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0D1CAD9" w14:textId="77777777" w:rsidR="00D92868" w:rsidRDefault="00D928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31089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>
      <w:start w:val="1"/>
      <w:numFmt w:val="decimal"/>
      <w:lvlText w:val="%6."/>
      <w:lvlJc w:val="left"/>
      <w:pPr>
        <w:tabs>
          <w:tab w:val="num" w:pos="2532"/>
        </w:tabs>
        <w:ind w:left="2532" w:hanging="360"/>
      </w:pPr>
    </w:lvl>
    <w:lvl w:ilvl="6">
      <w:start w:val="1"/>
      <w:numFmt w:val="decimal"/>
      <w:lvlText w:val="%7."/>
      <w:lvlJc w:val="left"/>
      <w:pPr>
        <w:tabs>
          <w:tab w:val="num" w:pos="2892"/>
        </w:tabs>
        <w:ind w:left="2892" w:hanging="360"/>
      </w:pPr>
    </w:lvl>
    <w:lvl w:ilvl="7">
      <w:start w:val="1"/>
      <w:numFmt w:val="decimal"/>
      <w:lvlText w:val="%8."/>
      <w:lvlJc w:val="left"/>
      <w:pPr>
        <w:tabs>
          <w:tab w:val="num" w:pos="3252"/>
        </w:tabs>
        <w:ind w:left="3252" w:hanging="360"/>
      </w:pPr>
    </w:lvl>
    <w:lvl w:ilvl="8">
      <w:start w:val="1"/>
      <w:numFmt w:val="decimal"/>
      <w:lvlText w:val="%9."/>
      <w:lvlJc w:val="left"/>
      <w:pPr>
        <w:tabs>
          <w:tab w:val="num" w:pos="3612"/>
        </w:tabs>
        <w:ind w:left="3612" w:hanging="360"/>
      </w:pPr>
    </w:lvl>
  </w:abstractNum>
  <w:abstractNum w:abstractNumId="4" w15:restartNumberingAfterBreak="0">
    <w:nsid w:val="00770307"/>
    <w:multiLevelType w:val="multilevel"/>
    <w:tmpl w:val="8E92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627DD"/>
    <w:multiLevelType w:val="hybridMultilevel"/>
    <w:tmpl w:val="EAB84CD6"/>
    <w:lvl w:ilvl="0" w:tplc="A15CAD1E">
      <w:start w:val="1"/>
      <w:numFmt w:val="bullet"/>
      <w:lvlText w:val="–"/>
      <w:lvlJc w:val="left"/>
      <w:pPr>
        <w:tabs>
          <w:tab w:val="num" w:pos="3348"/>
        </w:tabs>
        <w:ind w:left="2323" w:firstLine="60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0F01E3"/>
    <w:multiLevelType w:val="hybridMultilevel"/>
    <w:tmpl w:val="1376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4670D"/>
    <w:multiLevelType w:val="multilevel"/>
    <w:tmpl w:val="9EEC7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0A481C15"/>
    <w:multiLevelType w:val="hybridMultilevel"/>
    <w:tmpl w:val="1B7A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D44A0"/>
    <w:multiLevelType w:val="multilevel"/>
    <w:tmpl w:val="DF9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027D5"/>
    <w:multiLevelType w:val="multilevel"/>
    <w:tmpl w:val="A3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17FB0"/>
    <w:multiLevelType w:val="multilevel"/>
    <w:tmpl w:val="E2242CAA"/>
    <w:styleLink w:val="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779155C"/>
    <w:multiLevelType w:val="multilevel"/>
    <w:tmpl w:val="33E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A1AAD"/>
    <w:multiLevelType w:val="hybridMultilevel"/>
    <w:tmpl w:val="B352FD9A"/>
    <w:lvl w:ilvl="0" w:tplc="5E1E1714">
      <w:start w:val="1"/>
      <w:numFmt w:val="decimal"/>
      <w:lvlText w:val="%1."/>
      <w:lvlJc w:val="left"/>
      <w:pPr>
        <w:tabs>
          <w:tab w:val="num" w:pos="1326"/>
        </w:tabs>
        <w:ind w:left="1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6"/>
        </w:tabs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6"/>
        </w:tabs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6"/>
        </w:tabs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6"/>
        </w:tabs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6"/>
        </w:tabs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6"/>
        </w:tabs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6"/>
        </w:tabs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6"/>
        </w:tabs>
        <w:ind w:left="7086" w:hanging="180"/>
      </w:pPr>
    </w:lvl>
  </w:abstractNum>
  <w:abstractNum w:abstractNumId="14" w15:restartNumberingAfterBreak="0">
    <w:nsid w:val="29B42422"/>
    <w:multiLevelType w:val="hybridMultilevel"/>
    <w:tmpl w:val="CFBAB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A6D62"/>
    <w:multiLevelType w:val="hybridMultilevel"/>
    <w:tmpl w:val="5504E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C4"/>
    <w:multiLevelType w:val="multilevel"/>
    <w:tmpl w:val="3324388C"/>
    <w:lvl w:ilvl="0">
      <w:start w:val="1"/>
      <w:numFmt w:val="decimal"/>
      <w:pStyle w:val="1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25100C"/>
    <w:multiLevelType w:val="multilevel"/>
    <w:tmpl w:val="A6860140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66B6C14"/>
    <w:multiLevelType w:val="multilevel"/>
    <w:tmpl w:val="F56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C7632"/>
    <w:multiLevelType w:val="multilevel"/>
    <w:tmpl w:val="6DF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B667F"/>
    <w:multiLevelType w:val="multilevel"/>
    <w:tmpl w:val="CF5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55FB9"/>
    <w:multiLevelType w:val="multilevel"/>
    <w:tmpl w:val="73C02F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2E7681A"/>
    <w:multiLevelType w:val="multilevel"/>
    <w:tmpl w:val="1D54A684"/>
    <w:styleLink w:val="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3" w15:restartNumberingAfterBreak="0">
    <w:nsid w:val="44152699"/>
    <w:multiLevelType w:val="hybridMultilevel"/>
    <w:tmpl w:val="F016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C5853"/>
    <w:multiLevelType w:val="multilevel"/>
    <w:tmpl w:val="6FE8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8737A"/>
    <w:multiLevelType w:val="hybridMultilevel"/>
    <w:tmpl w:val="BF46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C57DC"/>
    <w:multiLevelType w:val="multilevel"/>
    <w:tmpl w:val="95E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46A51"/>
    <w:multiLevelType w:val="hybridMultilevel"/>
    <w:tmpl w:val="D83AC65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538D18CC"/>
    <w:multiLevelType w:val="hybridMultilevel"/>
    <w:tmpl w:val="DA184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8B4277"/>
    <w:multiLevelType w:val="hybridMultilevel"/>
    <w:tmpl w:val="2BAA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75EB9"/>
    <w:multiLevelType w:val="multilevel"/>
    <w:tmpl w:val="48B6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62F22"/>
    <w:multiLevelType w:val="hybridMultilevel"/>
    <w:tmpl w:val="B600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B049C"/>
    <w:multiLevelType w:val="multilevel"/>
    <w:tmpl w:val="54ACBD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7D81B4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0B94751"/>
    <w:multiLevelType w:val="multilevel"/>
    <w:tmpl w:val="6E8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8126E"/>
    <w:multiLevelType w:val="multilevel"/>
    <w:tmpl w:val="5C5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F71E1"/>
    <w:multiLevelType w:val="hybridMultilevel"/>
    <w:tmpl w:val="0CE4C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B5DF2"/>
    <w:multiLevelType w:val="hybridMultilevel"/>
    <w:tmpl w:val="C36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A1F408B"/>
    <w:multiLevelType w:val="hybridMultilevel"/>
    <w:tmpl w:val="9D4E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441B0"/>
    <w:multiLevelType w:val="multilevel"/>
    <w:tmpl w:val="3E942352"/>
    <w:styleLink w:val="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 w16cid:durableId="943221844">
    <w:abstractNumId w:val="1"/>
  </w:num>
  <w:num w:numId="2" w16cid:durableId="712924289">
    <w:abstractNumId w:val="2"/>
  </w:num>
  <w:num w:numId="3" w16cid:durableId="311717584">
    <w:abstractNumId w:val="3"/>
  </w:num>
  <w:num w:numId="4" w16cid:durableId="1313216564">
    <w:abstractNumId w:val="32"/>
  </w:num>
  <w:num w:numId="5" w16cid:durableId="2112554508">
    <w:abstractNumId w:val="0"/>
  </w:num>
  <w:num w:numId="6" w16cid:durableId="1843160857">
    <w:abstractNumId w:val="26"/>
  </w:num>
  <w:num w:numId="7" w16cid:durableId="2138834661">
    <w:abstractNumId w:val="34"/>
  </w:num>
  <w:num w:numId="8" w16cid:durableId="1335379555">
    <w:abstractNumId w:val="5"/>
  </w:num>
  <w:num w:numId="9" w16cid:durableId="1847284730">
    <w:abstractNumId w:val="37"/>
  </w:num>
  <w:num w:numId="10" w16cid:durableId="2143621050">
    <w:abstractNumId w:val="22"/>
  </w:num>
  <w:num w:numId="11" w16cid:durableId="166797786">
    <w:abstractNumId w:val="11"/>
  </w:num>
  <w:num w:numId="12" w16cid:durableId="318963871">
    <w:abstractNumId w:val="39"/>
  </w:num>
  <w:num w:numId="13" w16cid:durableId="248581950">
    <w:abstractNumId w:val="17"/>
  </w:num>
  <w:num w:numId="14" w16cid:durableId="1264264014">
    <w:abstractNumId w:val="24"/>
  </w:num>
  <w:num w:numId="15" w16cid:durableId="1560050013">
    <w:abstractNumId w:val="18"/>
  </w:num>
  <w:num w:numId="16" w16cid:durableId="1274707677">
    <w:abstractNumId w:val="20"/>
  </w:num>
  <w:num w:numId="17" w16cid:durableId="492987964">
    <w:abstractNumId w:val="30"/>
  </w:num>
  <w:num w:numId="18" w16cid:durableId="1433162748">
    <w:abstractNumId w:val="12"/>
  </w:num>
  <w:num w:numId="19" w16cid:durableId="690952055">
    <w:abstractNumId w:val="10"/>
  </w:num>
  <w:num w:numId="20" w16cid:durableId="333652433">
    <w:abstractNumId w:val="9"/>
  </w:num>
  <w:num w:numId="21" w16cid:durableId="458840143">
    <w:abstractNumId w:val="35"/>
  </w:num>
  <w:num w:numId="22" w16cid:durableId="2056738570">
    <w:abstractNumId w:val="19"/>
  </w:num>
  <w:num w:numId="23" w16cid:durableId="1760714004">
    <w:abstractNumId w:val="4"/>
  </w:num>
  <w:num w:numId="24" w16cid:durableId="1937708228">
    <w:abstractNumId w:val="28"/>
  </w:num>
  <w:num w:numId="25" w16cid:durableId="2048525693">
    <w:abstractNumId w:val="13"/>
  </w:num>
  <w:num w:numId="26" w16cid:durableId="883710861">
    <w:abstractNumId w:val="8"/>
  </w:num>
  <w:num w:numId="27" w16cid:durableId="1379209263">
    <w:abstractNumId w:val="29"/>
  </w:num>
  <w:num w:numId="28" w16cid:durableId="1587690843">
    <w:abstractNumId w:val="15"/>
  </w:num>
  <w:num w:numId="29" w16cid:durableId="845873358">
    <w:abstractNumId w:val="14"/>
  </w:num>
  <w:num w:numId="30" w16cid:durableId="1425608758">
    <w:abstractNumId w:val="36"/>
  </w:num>
  <w:num w:numId="31" w16cid:durableId="774978771">
    <w:abstractNumId w:val="25"/>
  </w:num>
  <w:num w:numId="32" w16cid:durableId="703095204">
    <w:abstractNumId w:val="38"/>
  </w:num>
  <w:num w:numId="33" w16cid:durableId="275600056">
    <w:abstractNumId w:val="27"/>
  </w:num>
  <w:num w:numId="34" w16cid:durableId="219292097">
    <w:abstractNumId w:val="6"/>
  </w:num>
  <w:num w:numId="35" w16cid:durableId="1002470526">
    <w:abstractNumId w:val="33"/>
  </w:num>
  <w:num w:numId="36" w16cid:durableId="543175934">
    <w:abstractNumId w:val="16"/>
  </w:num>
  <w:num w:numId="37" w16cid:durableId="917708972">
    <w:abstractNumId w:val="23"/>
  </w:num>
  <w:num w:numId="38" w16cid:durableId="2084794962">
    <w:abstractNumId w:val="31"/>
  </w:num>
  <w:num w:numId="39" w16cid:durableId="1958484607">
    <w:abstractNumId w:val="21"/>
  </w:num>
  <w:num w:numId="40" w16cid:durableId="1588921742">
    <w:abstractNumId w:val="7"/>
  </w:num>
  <w:num w:numId="41" w16cid:durableId="2076122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CB"/>
    <w:rsid w:val="00004276"/>
    <w:rsid w:val="000078C5"/>
    <w:rsid w:val="0001216D"/>
    <w:rsid w:val="000324C7"/>
    <w:rsid w:val="00032FB1"/>
    <w:rsid w:val="0004113A"/>
    <w:rsid w:val="00044355"/>
    <w:rsid w:val="00044FD9"/>
    <w:rsid w:val="00064345"/>
    <w:rsid w:val="00067F61"/>
    <w:rsid w:val="000701B8"/>
    <w:rsid w:val="00070832"/>
    <w:rsid w:val="00070980"/>
    <w:rsid w:val="00071569"/>
    <w:rsid w:val="00085D46"/>
    <w:rsid w:val="00090145"/>
    <w:rsid w:val="00094733"/>
    <w:rsid w:val="000A5CE0"/>
    <w:rsid w:val="000A6886"/>
    <w:rsid w:val="000B49DD"/>
    <w:rsid w:val="000C00BA"/>
    <w:rsid w:val="000C1051"/>
    <w:rsid w:val="000C58BD"/>
    <w:rsid w:val="000E3487"/>
    <w:rsid w:val="000E6A50"/>
    <w:rsid w:val="000F093C"/>
    <w:rsid w:val="000F0B31"/>
    <w:rsid w:val="001050EA"/>
    <w:rsid w:val="00122645"/>
    <w:rsid w:val="00123110"/>
    <w:rsid w:val="00130661"/>
    <w:rsid w:val="001311A7"/>
    <w:rsid w:val="00134CEF"/>
    <w:rsid w:val="00137F2F"/>
    <w:rsid w:val="00141B36"/>
    <w:rsid w:val="00145520"/>
    <w:rsid w:val="00150366"/>
    <w:rsid w:val="00156F79"/>
    <w:rsid w:val="00175B5B"/>
    <w:rsid w:val="00176D01"/>
    <w:rsid w:val="00182E62"/>
    <w:rsid w:val="00192051"/>
    <w:rsid w:val="001933C6"/>
    <w:rsid w:val="001A01A5"/>
    <w:rsid w:val="001A05A8"/>
    <w:rsid w:val="001A2DCC"/>
    <w:rsid w:val="001B05D1"/>
    <w:rsid w:val="001B0D4E"/>
    <w:rsid w:val="001B2986"/>
    <w:rsid w:val="001B6794"/>
    <w:rsid w:val="001E1109"/>
    <w:rsid w:val="001F0130"/>
    <w:rsid w:val="001F1658"/>
    <w:rsid w:val="001F31F5"/>
    <w:rsid w:val="002021E0"/>
    <w:rsid w:val="00204D84"/>
    <w:rsid w:val="002059B6"/>
    <w:rsid w:val="00207B17"/>
    <w:rsid w:val="00217B8A"/>
    <w:rsid w:val="00220B51"/>
    <w:rsid w:val="00230B18"/>
    <w:rsid w:val="00232D19"/>
    <w:rsid w:val="00232F56"/>
    <w:rsid w:val="00235815"/>
    <w:rsid w:val="002434E5"/>
    <w:rsid w:val="002550F7"/>
    <w:rsid w:val="00256B58"/>
    <w:rsid w:val="00265BEA"/>
    <w:rsid w:val="00270EFA"/>
    <w:rsid w:val="0027249C"/>
    <w:rsid w:val="00280F85"/>
    <w:rsid w:val="0028281C"/>
    <w:rsid w:val="00287383"/>
    <w:rsid w:val="0029094F"/>
    <w:rsid w:val="002961C1"/>
    <w:rsid w:val="00296679"/>
    <w:rsid w:val="002A2291"/>
    <w:rsid w:val="002A4CD5"/>
    <w:rsid w:val="002A5504"/>
    <w:rsid w:val="002A6405"/>
    <w:rsid w:val="002B5F32"/>
    <w:rsid w:val="002B770E"/>
    <w:rsid w:val="002C614F"/>
    <w:rsid w:val="002D5019"/>
    <w:rsid w:val="002D69A0"/>
    <w:rsid w:val="002F4726"/>
    <w:rsid w:val="002F557E"/>
    <w:rsid w:val="002F7090"/>
    <w:rsid w:val="00302C47"/>
    <w:rsid w:val="0030697C"/>
    <w:rsid w:val="0030736D"/>
    <w:rsid w:val="00311C2F"/>
    <w:rsid w:val="0032065B"/>
    <w:rsid w:val="00320E63"/>
    <w:rsid w:val="003227D9"/>
    <w:rsid w:val="00327AEB"/>
    <w:rsid w:val="00333302"/>
    <w:rsid w:val="00333801"/>
    <w:rsid w:val="00337954"/>
    <w:rsid w:val="00342B3F"/>
    <w:rsid w:val="00346FA4"/>
    <w:rsid w:val="003513AA"/>
    <w:rsid w:val="00351B73"/>
    <w:rsid w:val="00352385"/>
    <w:rsid w:val="003621F9"/>
    <w:rsid w:val="003638FC"/>
    <w:rsid w:val="003909B5"/>
    <w:rsid w:val="0039163B"/>
    <w:rsid w:val="00394B4F"/>
    <w:rsid w:val="003A0078"/>
    <w:rsid w:val="003A21BF"/>
    <w:rsid w:val="003B1F10"/>
    <w:rsid w:val="003B3E82"/>
    <w:rsid w:val="003B4670"/>
    <w:rsid w:val="003B54BC"/>
    <w:rsid w:val="003B5E30"/>
    <w:rsid w:val="003C12E3"/>
    <w:rsid w:val="003C1B69"/>
    <w:rsid w:val="003C69E4"/>
    <w:rsid w:val="003E034D"/>
    <w:rsid w:val="003E19C3"/>
    <w:rsid w:val="003E20EF"/>
    <w:rsid w:val="00403D38"/>
    <w:rsid w:val="00404A2B"/>
    <w:rsid w:val="00410270"/>
    <w:rsid w:val="00411711"/>
    <w:rsid w:val="00412605"/>
    <w:rsid w:val="00414B4A"/>
    <w:rsid w:val="004222C1"/>
    <w:rsid w:val="00423030"/>
    <w:rsid w:val="00436F10"/>
    <w:rsid w:val="00441C15"/>
    <w:rsid w:val="00443096"/>
    <w:rsid w:val="00443A4A"/>
    <w:rsid w:val="00445DDD"/>
    <w:rsid w:val="00450879"/>
    <w:rsid w:val="00454134"/>
    <w:rsid w:val="00465F2F"/>
    <w:rsid w:val="00466614"/>
    <w:rsid w:val="00467685"/>
    <w:rsid w:val="00473452"/>
    <w:rsid w:val="004834A6"/>
    <w:rsid w:val="00485E97"/>
    <w:rsid w:val="004867BB"/>
    <w:rsid w:val="00492E43"/>
    <w:rsid w:val="004934B3"/>
    <w:rsid w:val="00496711"/>
    <w:rsid w:val="004A2AF9"/>
    <w:rsid w:val="004B4316"/>
    <w:rsid w:val="004B61CB"/>
    <w:rsid w:val="004C04DC"/>
    <w:rsid w:val="004C1E55"/>
    <w:rsid w:val="004C3C00"/>
    <w:rsid w:val="004C4A8A"/>
    <w:rsid w:val="004C58CB"/>
    <w:rsid w:val="004C71F9"/>
    <w:rsid w:val="004E0E89"/>
    <w:rsid w:val="004E4850"/>
    <w:rsid w:val="004F438F"/>
    <w:rsid w:val="005027E0"/>
    <w:rsid w:val="005040FD"/>
    <w:rsid w:val="00505C66"/>
    <w:rsid w:val="00506E63"/>
    <w:rsid w:val="005304B4"/>
    <w:rsid w:val="00535666"/>
    <w:rsid w:val="00537480"/>
    <w:rsid w:val="00537812"/>
    <w:rsid w:val="00546250"/>
    <w:rsid w:val="005469B4"/>
    <w:rsid w:val="00551038"/>
    <w:rsid w:val="0055395B"/>
    <w:rsid w:val="00560207"/>
    <w:rsid w:val="005602A0"/>
    <w:rsid w:val="00560BC8"/>
    <w:rsid w:val="005618EC"/>
    <w:rsid w:val="005625E2"/>
    <w:rsid w:val="00562BE9"/>
    <w:rsid w:val="00567A10"/>
    <w:rsid w:val="00573694"/>
    <w:rsid w:val="00573DB1"/>
    <w:rsid w:val="00583BB1"/>
    <w:rsid w:val="00591511"/>
    <w:rsid w:val="00592023"/>
    <w:rsid w:val="005A2553"/>
    <w:rsid w:val="005A669E"/>
    <w:rsid w:val="005B70B9"/>
    <w:rsid w:val="005C1E52"/>
    <w:rsid w:val="005D5CAA"/>
    <w:rsid w:val="005E3C2E"/>
    <w:rsid w:val="005F2792"/>
    <w:rsid w:val="005F66E8"/>
    <w:rsid w:val="00610323"/>
    <w:rsid w:val="0062183A"/>
    <w:rsid w:val="006218F3"/>
    <w:rsid w:val="00631F02"/>
    <w:rsid w:val="00633C2B"/>
    <w:rsid w:val="00654F3F"/>
    <w:rsid w:val="006618E8"/>
    <w:rsid w:val="00661B00"/>
    <w:rsid w:val="0066390F"/>
    <w:rsid w:val="00676100"/>
    <w:rsid w:val="006845F2"/>
    <w:rsid w:val="00686308"/>
    <w:rsid w:val="006917F6"/>
    <w:rsid w:val="006A67C8"/>
    <w:rsid w:val="006B0763"/>
    <w:rsid w:val="006B21C2"/>
    <w:rsid w:val="006B27A2"/>
    <w:rsid w:val="006B347D"/>
    <w:rsid w:val="006B6A4E"/>
    <w:rsid w:val="006C3182"/>
    <w:rsid w:val="006C45BD"/>
    <w:rsid w:val="006C587C"/>
    <w:rsid w:val="006D0947"/>
    <w:rsid w:val="006D321F"/>
    <w:rsid w:val="006D4C68"/>
    <w:rsid w:val="006F1E90"/>
    <w:rsid w:val="006F737F"/>
    <w:rsid w:val="006F7729"/>
    <w:rsid w:val="00712758"/>
    <w:rsid w:val="00715F1E"/>
    <w:rsid w:val="00725176"/>
    <w:rsid w:val="00725592"/>
    <w:rsid w:val="00725C82"/>
    <w:rsid w:val="00730F80"/>
    <w:rsid w:val="0073191C"/>
    <w:rsid w:val="0074259F"/>
    <w:rsid w:val="00743A0F"/>
    <w:rsid w:val="00767166"/>
    <w:rsid w:val="007758F4"/>
    <w:rsid w:val="00775E13"/>
    <w:rsid w:val="0077676D"/>
    <w:rsid w:val="007769BC"/>
    <w:rsid w:val="00776B0B"/>
    <w:rsid w:val="0078361F"/>
    <w:rsid w:val="007860F4"/>
    <w:rsid w:val="00791896"/>
    <w:rsid w:val="007A01F8"/>
    <w:rsid w:val="007A1A89"/>
    <w:rsid w:val="007A7596"/>
    <w:rsid w:val="007B2338"/>
    <w:rsid w:val="007B7BB3"/>
    <w:rsid w:val="007C39D8"/>
    <w:rsid w:val="007C406A"/>
    <w:rsid w:val="007C66D5"/>
    <w:rsid w:val="007D5510"/>
    <w:rsid w:val="007E610B"/>
    <w:rsid w:val="007F5575"/>
    <w:rsid w:val="008063B2"/>
    <w:rsid w:val="0081652E"/>
    <w:rsid w:val="00816648"/>
    <w:rsid w:val="00822872"/>
    <w:rsid w:val="008246DC"/>
    <w:rsid w:val="0083314C"/>
    <w:rsid w:val="00834318"/>
    <w:rsid w:val="008345CE"/>
    <w:rsid w:val="00853FD6"/>
    <w:rsid w:val="00855CF9"/>
    <w:rsid w:val="008603BC"/>
    <w:rsid w:val="008660B6"/>
    <w:rsid w:val="008733D4"/>
    <w:rsid w:val="00876D4F"/>
    <w:rsid w:val="00877E0E"/>
    <w:rsid w:val="008851FE"/>
    <w:rsid w:val="00892B69"/>
    <w:rsid w:val="008952CD"/>
    <w:rsid w:val="00895B56"/>
    <w:rsid w:val="008972B3"/>
    <w:rsid w:val="008B2A74"/>
    <w:rsid w:val="008C303C"/>
    <w:rsid w:val="008C4929"/>
    <w:rsid w:val="008C6182"/>
    <w:rsid w:val="008D4312"/>
    <w:rsid w:val="008D683C"/>
    <w:rsid w:val="008E101D"/>
    <w:rsid w:val="008E31A2"/>
    <w:rsid w:val="008E6868"/>
    <w:rsid w:val="008F2489"/>
    <w:rsid w:val="008F75DE"/>
    <w:rsid w:val="008F77BB"/>
    <w:rsid w:val="0090394E"/>
    <w:rsid w:val="00905375"/>
    <w:rsid w:val="0092302D"/>
    <w:rsid w:val="00933E95"/>
    <w:rsid w:val="009521F1"/>
    <w:rsid w:val="00952B2F"/>
    <w:rsid w:val="00960F6A"/>
    <w:rsid w:val="00963AED"/>
    <w:rsid w:val="00975197"/>
    <w:rsid w:val="0097764A"/>
    <w:rsid w:val="009811DA"/>
    <w:rsid w:val="00994CE8"/>
    <w:rsid w:val="0099781E"/>
    <w:rsid w:val="009A11D9"/>
    <w:rsid w:val="009A143C"/>
    <w:rsid w:val="009A22A5"/>
    <w:rsid w:val="009A60A1"/>
    <w:rsid w:val="009C7A13"/>
    <w:rsid w:val="009D01F2"/>
    <w:rsid w:val="009D5964"/>
    <w:rsid w:val="009D65AA"/>
    <w:rsid w:val="009E0226"/>
    <w:rsid w:val="009E126B"/>
    <w:rsid w:val="009E6B6F"/>
    <w:rsid w:val="009E7A1A"/>
    <w:rsid w:val="009F5AE5"/>
    <w:rsid w:val="009F5E99"/>
    <w:rsid w:val="00A06C7A"/>
    <w:rsid w:val="00A261A1"/>
    <w:rsid w:val="00A315E7"/>
    <w:rsid w:val="00A33278"/>
    <w:rsid w:val="00A4191C"/>
    <w:rsid w:val="00A460E6"/>
    <w:rsid w:val="00A6403D"/>
    <w:rsid w:val="00A9196B"/>
    <w:rsid w:val="00A91E9A"/>
    <w:rsid w:val="00A95D63"/>
    <w:rsid w:val="00AA08EA"/>
    <w:rsid w:val="00AA759D"/>
    <w:rsid w:val="00AB0ADA"/>
    <w:rsid w:val="00AB37CF"/>
    <w:rsid w:val="00AB67F2"/>
    <w:rsid w:val="00AC1CF3"/>
    <w:rsid w:val="00AC6704"/>
    <w:rsid w:val="00AE1816"/>
    <w:rsid w:val="00AE369B"/>
    <w:rsid w:val="00AF00C5"/>
    <w:rsid w:val="00AF11EB"/>
    <w:rsid w:val="00AF2996"/>
    <w:rsid w:val="00AF71BB"/>
    <w:rsid w:val="00B206DD"/>
    <w:rsid w:val="00B23C61"/>
    <w:rsid w:val="00B3708D"/>
    <w:rsid w:val="00B5003A"/>
    <w:rsid w:val="00B55BB7"/>
    <w:rsid w:val="00B56B0A"/>
    <w:rsid w:val="00B619B4"/>
    <w:rsid w:val="00B646D8"/>
    <w:rsid w:val="00B75830"/>
    <w:rsid w:val="00B771B7"/>
    <w:rsid w:val="00B823C4"/>
    <w:rsid w:val="00B90317"/>
    <w:rsid w:val="00B9753D"/>
    <w:rsid w:val="00B9784A"/>
    <w:rsid w:val="00BA1AF4"/>
    <w:rsid w:val="00BA2072"/>
    <w:rsid w:val="00BA39BA"/>
    <w:rsid w:val="00BA55BA"/>
    <w:rsid w:val="00BA5A29"/>
    <w:rsid w:val="00BA7287"/>
    <w:rsid w:val="00BB02D4"/>
    <w:rsid w:val="00BC386B"/>
    <w:rsid w:val="00BC7A2E"/>
    <w:rsid w:val="00BD70C8"/>
    <w:rsid w:val="00BE1FBC"/>
    <w:rsid w:val="00BE45A6"/>
    <w:rsid w:val="00BF56FC"/>
    <w:rsid w:val="00C02666"/>
    <w:rsid w:val="00C05672"/>
    <w:rsid w:val="00C1113C"/>
    <w:rsid w:val="00C11F6F"/>
    <w:rsid w:val="00C14509"/>
    <w:rsid w:val="00C166A5"/>
    <w:rsid w:val="00C223EA"/>
    <w:rsid w:val="00C23C83"/>
    <w:rsid w:val="00C32388"/>
    <w:rsid w:val="00C35D8C"/>
    <w:rsid w:val="00C37C78"/>
    <w:rsid w:val="00C554E3"/>
    <w:rsid w:val="00C616E0"/>
    <w:rsid w:val="00C76CA8"/>
    <w:rsid w:val="00C8458D"/>
    <w:rsid w:val="00C87125"/>
    <w:rsid w:val="00C93110"/>
    <w:rsid w:val="00CA2D59"/>
    <w:rsid w:val="00CA672D"/>
    <w:rsid w:val="00CA75FF"/>
    <w:rsid w:val="00CC6650"/>
    <w:rsid w:val="00CC666F"/>
    <w:rsid w:val="00CD02F2"/>
    <w:rsid w:val="00CD5C97"/>
    <w:rsid w:val="00CE19B8"/>
    <w:rsid w:val="00CE26D9"/>
    <w:rsid w:val="00CE4754"/>
    <w:rsid w:val="00CE6970"/>
    <w:rsid w:val="00CF0892"/>
    <w:rsid w:val="00CF12B5"/>
    <w:rsid w:val="00CF378A"/>
    <w:rsid w:val="00CF65CB"/>
    <w:rsid w:val="00D01BE4"/>
    <w:rsid w:val="00D02CD4"/>
    <w:rsid w:val="00D079E4"/>
    <w:rsid w:val="00D12E3F"/>
    <w:rsid w:val="00D15417"/>
    <w:rsid w:val="00D217BF"/>
    <w:rsid w:val="00D22EFE"/>
    <w:rsid w:val="00D31D27"/>
    <w:rsid w:val="00D36AB2"/>
    <w:rsid w:val="00D414FC"/>
    <w:rsid w:val="00D4548C"/>
    <w:rsid w:val="00D45E2B"/>
    <w:rsid w:val="00D51E8E"/>
    <w:rsid w:val="00D5709E"/>
    <w:rsid w:val="00D5774B"/>
    <w:rsid w:val="00D57D63"/>
    <w:rsid w:val="00D653F1"/>
    <w:rsid w:val="00D66B68"/>
    <w:rsid w:val="00D7294B"/>
    <w:rsid w:val="00D73949"/>
    <w:rsid w:val="00D84D47"/>
    <w:rsid w:val="00D85F1E"/>
    <w:rsid w:val="00D87DAC"/>
    <w:rsid w:val="00D90E70"/>
    <w:rsid w:val="00D91648"/>
    <w:rsid w:val="00D92868"/>
    <w:rsid w:val="00D9612C"/>
    <w:rsid w:val="00D97A99"/>
    <w:rsid w:val="00DA156D"/>
    <w:rsid w:val="00DB3753"/>
    <w:rsid w:val="00DB67BA"/>
    <w:rsid w:val="00DB6871"/>
    <w:rsid w:val="00DC29E9"/>
    <w:rsid w:val="00DC35CF"/>
    <w:rsid w:val="00DD16E3"/>
    <w:rsid w:val="00DF0DD7"/>
    <w:rsid w:val="00DF0E70"/>
    <w:rsid w:val="00DF3AFD"/>
    <w:rsid w:val="00DF6D6F"/>
    <w:rsid w:val="00DF777C"/>
    <w:rsid w:val="00E017A5"/>
    <w:rsid w:val="00E05C6A"/>
    <w:rsid w:val="00E3305F"/>
    <w:rsid w:val="00E366CC"/>
    <w:rsid w:val="00E404CB"/>
    <w:rsid w:val="00E4334D"/>
    <w:rsid w:val="00E5416F"/>
    <w:rsid w:val="00E606B3"/>
    <w:rsid w:val="00E63AB9"/>
    <w:rsid w:val="00E679BE"/>
    <w:rsid w:val="00E72317"/>
    <w:rsid w:val="00E75EA8"/>
    <w:rsid w:val="00E820C4"/>
    <w:rsid w:val="00E845F6"/>
    <w:rsid w:val="00E84D30"/>
    <w:rsid w:val="00EA50BC"/>
    <w:rsid w:val="00EA7013"/>
    <w:rsid w:val="00EA795A"/>
    <w:rsid w:val="00EB2080"/>
    <w:rsid w:val="00EC2707"/>
    <w:rsid w:val="00ED0648"/>
    <w:rsid w:val="00ED5611"/>
    <w:rsid w:val="00ED7627"/>
    <w:rsid w:val="00EE1821"/>
    <w:rsid w:val="00EE61DE"/>
    <w:rsid w:val="00EE7E69"/>
    <w:rsid w:val="00EF2FEB"/>
    <w:rsid w:val="00EF6478"/>
    <w:rsid w:val="00EF693E"/>
    <w:rsid w:val="00EF7F69"/>
    <w:rsid w:val="00F047FB"/>
    <w:rsid w:val="00F14881"/>
    <w:rsid w:val="00F15D0C"/>
    <w:rsid w:val="00F25318"/>
    <w:rsid w:val="00F26D38"/>
    <w:rsid w:val="00F37C53"/>
    <w:rsid w:val="00F45A4F"/>
    <w:rsid w:val="00F478AE"/>
    <w:rsid w:val="00F52DC6"/>
    <w:rsid w:val="00F6251B"/>
    <w:rsid w:val="00F62F7C"/>
    <w:rsid w:val="00F661A6"/>
    <w:rsid w:val="00F710D4"/>
    <w:rsid w:val="00F73CC6"/>
    <w:rsid w:val="00F812BA"/>
    <w:rsid w:val="00F877CC"/>
    <w:rsid w:val="00F9066F"/>
    <w:rsid w:val="00F929E0"/>
    <w:rsid w:val="00FA11D3"/>
    <w:rsid w:val="00FA11F7"/>
    <w:rsid w:val="00FA12D1"/>
    <w:rsid w:val="00FA3D2B"/>
    <w:rsid w:val="00FA6581"/>
    <w:rsid w:val="00FB08DF"/>
    <w:rsid w:val="00FC07E8"/>
    <w:rsid w:val="00FC1905"/>
    <w:rsid w:val="00FC454E"/>
    <w:rsid w:val="00FC6AA7"/>
    <w:rsid w:val="00FE1925"/>
    <w:rsid w:val="00FF21B3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B2D1"/>
  <w15:chartTrackingRefBased/>
  <w15:docId w15:val="{9ED43481-615E-4D4D-9CCE-FB96ECCC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625E2"/>
    <w:pPr>
      <w:suppressAutoHyphens/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1">
    <w:name w:val="heading 1"/>
    <w:basedOn w:val="a"/>
    <w:next w:val="a1"/>
    <w:link w:val="11"/>
    <w:uiPriority w:val="9"/>
    <w:qFormat/>
    <w:rsid w:val="006618E8"/>
    <w:pPr>
      <w:keepNext/>
      <w:keepLines/>
      <w:numPr>
        <w:numId w:val="36"/>
      </w:numPr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6618E8"/>
    <w:pPr>
      <w:keepNext/>
      <w:numPr>
        <w:ilvl w:val="1"/>
        <w:numId w:val="36"/>
      </w:numPr>
      <w:suppressAutoHyphens w:val="0"/>
      <w:spacing w:before="240" w:after="60"/>
      <w:outlineLvl w:val="1"/>
    </w:pPr>
    <w:rPr>
      <w:b/>
      <w:iCs/>
      <w:sz w:val="28"/>
      <w:szCs w:val="28"/>
      <w:lang w:eastAsia="ru-RU"/>
    </w:rPr>
  </w:style>
  <w:style w:type="paragraph" w:styleId="3">
    <w:name w:val="heading 3"/>
    <w:basedOn w:val="a1"/>
    <w:next w:val="a1"/>
    <w:link w:val="31"/>
    <w:uiPriority w:val="9"/>
    <w:qFormat/>
    <w:rsid w:val="00CF0892"/>
    <w:pPr>
      <w:keepNext/>
      <w:numPr>
        <w:ilvl w:val="2"/>
        <w:numId w:val="36"/>
      </w:numPr>
      <w:suppressAutoHyphens w:val="0"/>
      <w:spacing w:before="240" w:after="60"/>
      <w:outlineLvl w:val="2"/>
    </w:pPr>
    <w:rPr>
      <w:b/>
      <w:sz w:val="28"/>
      <w:szCs w:val="26"/>
      <w:lang w:eastAsia="ru-RU"/>
    </w:rPr>
  </w:style>
  <w:style w:type="paragraph" w:styleId="4">
    <w:name w:val="heading 4"/>
    <w:basedOn w:val="a1"/>
    <w:next w:val="a1"/>
    <w:link w:val="40"/>
    <w:uiPriority w:val="9"/>
    <w:qFormat/>
    <w:rsid w:val="006618E8"/>
    <w:pPr>
      <w:keepNext/>
      <w:numPr>
        <w:ilvl w:val="3"/>
        <w:numId w:val="40"/>
      </w:numPr>
      <w:suppressAutoHyphens w:val="0"/>
      <w:spacing w:before="240" w:after="60"/>
      <w:outlineLvl w:val="3"/>
    </w:pPr>
    <w:rPr>
      <w:rFonts w:ascii="Calibri" w:hAnsi="Calibri"/>
      <w:b/>
      <w:sz w:val="28"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qFormat/>
    <w:rsid w:val="006618E8"/>
    <w:pPr>
      <w:numPr>
        <w:ilvl w:val="4"/>
        <w:numId w:val="40"/>
      </w:numPr>
      <w:suppressAutoHyphens w:val="0"/>
      <w:spacing w:before="240" w:after="60"/>
      <w:outlineLvl w:val="4"/>
    </w:pPr>
    <w:rPr>
      <w:rFonts w:ascii="Calibri" w:hAnsi="Calibri"/>
      <w:b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6618E8"/>
    <w:pPr>
      <w:numPr>
        <w:ilvl w:val="5"/>
        <w:numId w:val="40"/>
      </w:numPr>
      <w:suppressAutoHyphens w:val="0"/>
      <w:spacing w:before="240" w:after="60"/>
      <w:outlineLvl w:val="5"/>
    </w:pPr>
    <w:rPr>
      <w:rFonts w:ascii="Calibri" w:hAnsi="Calibri"/>
      <w:b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6618E8"/>
    <w:pPr>
      <w:numPr>
        <w:ilvl w:val="6"/>
        <w:numId w:val="40"/>
      </w:numPr>
      <w:suppressAutoHyphens w:val="0"/>
      <w:spacing w:before="240" w:after="60"/>
      <w:outlineLvl w:val="6"/>
    </w:pPr>
    <w:rPr>
      <w:rFonts w:ascii="Calibri" w:hAnsi="Calibri"/>
      <w:bCs w:val="0"/>
      <w:sz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6618E8"/>
    <w:pPr>
      <w:numPr>
        <w:ilvl w:val="7"/>
        <w:numId w:val="40"/>
      </w:numPr>
      <w:suppressAutoHyphens w:val="0"/>
      <w:spacing w:before="240" w:after="60"/>
      <w:outlineLvl w:val="7"/>
    </w:pPr>
    <w:rPr>
      <w:rFonts w:ascii="Calibri" w:hAnsi="Calibri"/>
      <w:bCs w:val="0"/>
      <w:i/>
      <w:iCs/>
      <w:sz w:val="28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6618E8"/>
    <w:pPr>
      <w:numPr>
        <w:ilvl w:val="8"/>
        <w:numId w:val="40"/>
      </w:numPr>
      <w:suppressAutoHyphens w:val="0"/>
      <w:spacing w:before="240" w:after="60"/>
      <w:outlineLvl w:val="8"/>
    </w:pPr>
    <w:rPr>
      <w:rFonts w:ascii="Cambria" w:hAnsi="Cambria"/>
      <w:bCs w:val="0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E404CB"/>
    <w:rPr>
      <w:color w:val="0000FF"/>
      <w:u w:val="single"/>
    </w:rPr>
  </w:style>
  <w:style w:type="character" w:customStyle="1" w:styleId="k">
    <w:name w:val="k"/>
    <w:rsid w:val="00E404CB"/>
  </w:style>
  <w:style w:type="character" w:customStyle="1" w:styleId="n">
    <w:name w:val="n"/>
    <w:rsid w:val="00E404CB"/>
  </w:style>
  <w:style w:type="character" w:customStyle="1" w:styleId="p">
    <w:name w:val="p"/>
    <w:rsid w:val="00E404CB"/>
  </w:style>
  <w:style w:type="character" w:customStyle="1" w:styleId="s1">
    <w:name w:val="s1"/>
    <w:rsid w:val="00E404CB"/>
  </w:style>
  <w:style w:type="character" w:customStyle="1" w:styleId="mf">
    <w:name w:val="mf"/>
    <w:rsid w:val="00E404CB"/>
  </w:style>
  <w:style w:type="character" w:customStyle="1" w:styleId="o">
    <w:name w:val="o"/>
    <w:rsid w:val="00E404CB"/>
  </w:style>
  <w:style w:type="character" w:customStyle="1" w:styleId="m">
    <w:name w:val="m"/>
    <w:rsid w:val="00E404CB"/>
  </w:style>
  <w:style w:type="paragraph" w:styleId="a6">
    <w:name w:val="header"/>
    <w:basedOn w:val="a1"/>
    <w:link w:val="a7"/>
    <w:uiPriority w:val="99"/>
    <w:rsid w:val="00E404CB"/>
    <w:pPr>
      <w:suppressLineNumbers/>
      <w:tabs>
        <w:tab w:val="center" w:pos="4676"/>
        <w:tab w:val="right" w:pos="9353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E404CB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a8">
    <w:name w:val="footer"/>
    <w:basedOn w:val="a1"/>
    <w:link w:val="a9"/>
    <w:uiPriority w:val="99"/>
    <w:rsid w:val="00E404CB"/>
    <w:pPr>
      <w:suppressLineNumbers/>
      <w:tabs>
        <w:tab w:val="center" w:pos="4818"/>
        <w:tab w:val="right" w:pos="9637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E404CB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customStyle="1" w:styleId="aa">
    <w:name w:val="заголовок"/>
    <w:basedOn w:val="a1"/>
    <w:rsid w:val="00E404CB"/>
    <w:pPr>
      <w:spacing w:before="113" w:after="113" w:line="288" w:lineRule="auto"/>
    </w:pPr>
    <w:rPr>
      <w:i/>
      <w:iCs/>
      <w:u w:val="single"/>
    </w:rPr>
  </w:style>
  <w:style w:type="paragraph" w:styleId="HTML">
    <w:name w:val="HTML Preformatted"/>
    <w:basedOn w:val="a1"/>
    <w:link w:val="HTML0"/>
    <w:rsid w:val="00E4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bCs w:val="0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E404CB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11">
    <w:name w:val="Заголовок 1 Знак"/>
    <w:basedOn w:val="a2"/>
    <w:link w:val="1"/>
    <w:uiPriority w:val="9"/>
    <w:rsid w:val="006618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6618E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uiPriority w:val="9"/>
    <w:rsid w:val="00CF0892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6618E8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618E8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618E8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618E8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6618E8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6618E8"/>
    <w:rPr>
      <w:rFonts w:ascii="Cambria" w:eastAsia="Times New Roman" w:hAnsi="Cambria" w:cs="Times New Roman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6618E8"/>
    <w:pPr>
      <w:tabs>
        <w:tab w:val="right" w:leader="dot" w:pos="9345"/>
      </w:tabs>
      <w:suppressAutoHyphens w:val="0"/>
      <w:ind w:firstLine="709"/>
      <w:jc w:val="center"/>
    </w:pPr>
    <w:rPr>
      <w:b/>
      <w:bCs w:val="0"/>
      <w:noProof/>
      <w:color w:val="000000"/>
      <w:sz w:val="28"/>
      <w:szCs w:val="28"/>
      <w:lang w:eastAsia="ru-RU"/>
    </w:rPr>
  </w:style>
  <w:style w:type="paragraph" w:styleId="ab">
    <w:name w:val="Body Text"/>
    <w:basedOn w:val="a1"/>
    <w:link w:val="ac"/>
    <w:rsid w:val="006618E8"/>
    <w:pPr>
      <w:suppressAutoHyphens w:val="0"/>
      <w:spacing w:line="360" w:lineRule="auto"/>
      <w:ind w:firstLine="709"/>
      <w:jc w:val="both"/>
    </w:pPr>
    <w:rPr>
      <w:bCs w:val="0"/>
      <w:sz w:val="28"/>
      <w:lang w:eastAsia="ru-RU"/>
    </w:rPr>
  </w:style>
  <w:style w:type="character" w:customStyle="1" w:styleId="ac">
    <w:name w:val="Основной текст Знак"/>
    <w:basedOn w:val="a2"/>
    <w:link w:val="ab"/>
    <w:rsid w:val="006618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1"/>
    <w:uiPriority w:val="39"/>
    <w:qFormat/>
    <w:rsid w:val="006618E8"/>
    <w:pPr>
      <w:numPr>
        <w:numId w:val="0"/>
      </w:num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6618E8"/>
    <w:pPr>
      <w:suppressAutoHyphens w:val="0"/>
      <w:spacing w:after="100"/>
      <w:ind w:firstLine="709"/>
    </w:pPr>
    <w:rPr>
      <w:bCs w:val="0"/>
      <w:sz w:val="28"/>
      <w:lang w:eastAsia="ru-RU"/>
    </w:rPr>
  </w:style>
  <w:style w:type="paragraph" w:styleId="ae">
    <w:name w:val="Balloon Text"/>
    <w:basedOn w:val="a1"/>
    <w:link w:val="af"/>
    <w:uiPriority w:val="99"/>
    <w:semiHidden/>
    <w:unhideWhenUsed/>
    <w:rsid w:val="006618E8"/>
    <w:pPr>
      <w:suppressAutoHyphens w:val="0"/>
      <w:ind w:firstLine="709"/>
    </w:pPr>
    <w:rPr>
      <w:rFonts w:ascii="Tahoma" w:hAnsi="Tahoma" w:cs="Tahoma"/>
      <w:bCs w:val="0"/>
      <w:sz w:val="16"/>
      <w:szCs w:val="16"/>
      <w:lang w:eastAsia="ru-RU"/>
    </w:rPr>
  </w:style>
  <w:style w:type="character" w:customStyle="1" w:styleId="af">
    <w:name w:val="Текст выноски Знак"/>
    <w:basedOn w:val="a2"/>
    <w:link w:val="ae"/>
    <w:uiPriority w:val="99"/>
    <w:semiHidden/>
    <w:rsid w:val="006618E8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6618E8"/>
    <w:pPr>
      <w:suppressAutoHyphens w:val="0"/>
      <w:ind w:left="240" w:firstLine="709"/>
    </w:pPr>
    <w:rPr>
      <w:bCs w:val="0"/>
      <w:sz w:val="28"/>
      <w:lang w:eastAsia="ru-RU"/>
    </w:rPr>
  </w:style>
  <w:style w:type="paragraph" w:styleId="af0">
    <w:name w:val="No Spacing"/>
    <w:qFormat/>
    <w:rsid w:val="006618E8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table" w:styleId="af1">
    <w:name w:val="Table Grid"/>
    <w:basedOn w:val="a3"/>
    <w:rsid w:val="006618E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f">
    <w:name w:val="rtf"/>
    <w:basedOn w:val="a1"/>
    <w:link w:val="rtf0"/>
    <w:rsid w:val="006618E8"/>
    <w:pPr>
      <w:suppressAutoHyphens w:val="0"/>
      <w:spacing w:line="360" w:lineRule="auto"/>
      <w:ind w:firstLine="709"/>
    </w:pPr>
    <w:rPr>
      <w:rFonts w:ascii="Verdana" w:hAnsi="Verdana"/>
      <w:bCs w:val="0"/>
      <w:sz w:val="28"/>
      <w:lang w:eastAsia="en-US"/>
    </w:rPr>
  </w:style>
  <w:style w:type="character" w:customStyle="1" w:styleId="rtf0">
    <w:name w:val="rtf Знак"/>
    <w:basedOn w:val="a2"/>
    <w:link w:val="rtf"/>
    <w:locked/>
    <w:rsid w:val="006618E8"/>
    <w:rPr>
      <w:rFonts w:ascii="Verdana" w:eastAsia="Times New Roman" w:hAnsi="Verdana" w:cs="Times New Roman"/>
      <w:sz w:val="28"/>
      <w:szCs w:val="24"/>
    </w:rPr>
  </w:style>
  <w:style w:type="character" w:customStyle="1" w:styleId="Heading3Char">
    <w:name w:val="Heading 3 Char"/>
    <w:basedOn w:val="a2"/>
    <w:semiHidden/>
    <w:locked/>
    <w:rsid w:val="006618E8"/>
    <w:rPr>
      <w:rFonts w:ascii="Calibri Light" w:hAnsi="Calibri Light" w:cs="Times New Roman"/>
      <w:color w:val="1F4D78"/>
      <w:sz w:val="24"/>
      <w:szCs w:val="24"/>
    </w:rPr>
  </w:style>
  <w:style w:type="character" w:customStyle="1" w:styleId="mw-headline">
    <w:name w:val="mw-headline"/>
    <w:basedOn w:val="a2"/>
    <w:rsid w:val="006618E8"/>
    <w:rPr>
      <w:rFonts w:cs="Times New Roman"/>
    </w:rPr>
  </w:style>
  <w:style w:type="paragraph" w:styleId="af2">
    <w:name w:val="Normal (Web)"/>
    <w:basedOn w:val="a1"/>
    <w:rsid w:val="006618E8"/>
    <w:pPr>
      <w:suppressAutoHyphens w:val="0"/>
      <w:spacing w:before="100" w:beforeAutospacing="1" w:after="100" w:afterAutospacing="1"/>
      <w:ind w:firstLine="709"/>
    </w:pPr>
    <w:rPr>
      <w:rFonts w:eastAsia="Calibri"/>
      <w:bCs w:val="0"/>
      <w:sz w:val="28"/>
      <w:lang w:eastAsia="ru-RU"/>
    </w:rPr>
  </w:style>
  <w:style w:type="character" w:customStyle="1" w:styleId="Heading4Char">
    <w:name w:val="Heading 4 Char"/>
    <w:basedOn w:val="a2"/>
    <w:semiHidden/>
    <w:locked/>
    <w:rsid w:val="006618E8"/>
    <w:rPr>
      <w:rFonts w:ascii="Calibri Light" w:hAnsi="Calibri Light" w:cs="Times New Roman"/>
      <w:i/>
      <w:iCs/>
      <w:color w:val="2E74B5"/>
    </w:rPr>
  </w:style>
  <w:style w:type="character" w:customStyle="1" w:styleId="Heading1Char">
    <w:name w:val="Heading 1 Char"/>
    <w:basedOn w:val="a2"/>
    <w:locked/>
    <w:rsid w:val="006618E8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2"/>
    <w:locked/>
    <w:rsid w:val="006618E8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5Char">
    <w:name w:val="Heading 5 Char"/>
    <w:basedOn w:val="a2"/>
    <w:semiHidden/>
    <w:locked/>
    <w:rsid w:val="006618E8"/>
    <w:rPr>
      <w:rFonts w:ascii="Calibri Light" w:hAnsi="Calibri Light" w:cs="Times New Roman"/>
      <w:color w:val="2E74B5"/>
    </w:rPr>
  </w:style>
  <w:style w:type="character" w:styleId="af3">
    <w:name w:val="page number"/>
    <w:basedOn w:val="a2"/>
    <w:rsid w:val="006618E8"/>
  </w:style>
  <w:style w:type="character" w:styleId="af4">
    <w:name w:val="FollowedHyperlink"/>
    <w:basedOn w:val="a2"/>
    <w:rsid w:val="006618E8"/>
    <w:rPr>
      <w:color w:val="800080"/>
      <w:u w:val="single"/>
    </w:rPr>
  </w:style>
  <w:style w:type="numbering" w:customStyle="1" w:styleId="10">
    <w:name w:val="Стиль1"/>
    <w:uiPriority w:val="99"/>
    <w:rsid w:val="006618E8"/>
    <w:pPr>
      <w:numPr>
        <w:numId w:val="10"/>
      </w:numPr>
    </w:pPr>
  </w:style>
  <w:style w:type="numbering" w:customStyle="1" w:styleId="2">
    <w:name w:val="Стиль2"/>
    <w:uiPriority w:val="99"/>
    <w:rsid w:val="006618E8"/>
    <w:pPr>
      <w:numPr>
        <w:numId w:val="11"/>
      </w:numPr>
    </w:pPr>
  </w:style>
  <w:style w:type="numbering" w:customStyle="1" w:styleId="30">
    <w:name w:val="Стиль3"/>
    <w:uiPriority w:val="99"/>
    <w:rsid w:val="006618E8"/>
    <w:pPr>
      <w:numPr>
        <w:numId w:val="12"/>
      </w:numPr>
    </w:pPr>
  </w:style>
  <w:style w:type="numbering" w:customStyle="1" w:styleId="a0">
    <w:name w:val="Стиль мой"/>
    <w:uiPriority w:val="99"/>
    <w:rsid w:val="006618E8"/>
    <w:pPr>
      <w:numPr>
        <w:numId w:val="13"/>
      </w:numPr>
    </w:pPr>
  </w:style>
  <w:style w:type="paragraph" w:styleId="a">
    <w:name w:val="List Number"/>
    <w:basedOn w:val="a1"/>
    <w:uiPriority w:val="99"/>
    <w:semiHidden/>
    <w:unhideWhenUsed/>
    <w:rsid w:val="006618E8"/>
    <w:pPr>
      <w:numPr>
        <w:numId w:val="5"/>
      </w:numPr>
      <w:suppressAutoHyphens w:val="0"/>
      <w:contextualSpacing/>
    </w:pPr>
    <w:rPr>
      <w:bCs w:val="0"/>
      <w:sz w:val="28"/>
      <w:lang w:eastAsia="ru-RU"/>
    </w:rPr>
  </w:style>
  <w:style w:type="paragraph" w:styleId="af5">
    <w:name w:val="caption"/>
    <w:basedOn w:val="a1"/>
    <w:next w:val="a1"/>
    <w:uiPriority w:val="35"/>
    <w:unhideWhenUsed/>
    <w:qFormat/>
    <w:rsid w:val="006618E8"/>
    <w:pPr>
      <w:suppressAutoHyphens w:val="0"/>
      <w:spacing w:after="200"/>
      <w:jc w:val="center"/>
    </w:pPr>
    <w:rPr>
      <w:bCs w:val="0"/>
      <w:iCs/>
      <w:color w:val="000000" w:themeColor="text1"/>
      <w:szCs w:val="18"/>
      <w:lang w:eastAsia="ru-RU"/>
    </w:rPr>
  </w:style>
  <w:style w:type="paragraph" w:styleId="af6">
    <w:name w:val="List Paragraph"/>
    <w:basedOn w:val="a1"/>
    <w:uiPriority w:val="34"/>
    <w:qFormat/>
    <w:rsid w:val="006618E8"/>
    <w:pPr>
      <w:suppressAutoHyphens w:val="0"/>
      <w:ind w:left="720" w:firstLine="709"/>
      <w:contextualSpacing/>
    </w:pPr>
    <w:rPr>
      <w:bCs w:val="0"/>
      <w:sz w:val="28"/>
      <w:lang w:eastAsia="ru-RU"/>
    </w:rPr>
  </w:style>
  <w:style w:type="paragraph" w:styleId="23">
    <w:name w:val="Body Text Indent 2"/>
    <w:basedOn w:val="a1"/>
    <w:link w:val="24"/>
    <w:uiPriority w:val="99"/>
    <w:semiHidden/>
    <w:unhideWhenUsed/>
    <w:rsid w:val="006618E8"/>
    <w:pPr>
      <w:suppressAutoHyphens w:val="0"/>
      <w:spacing w:after="120" w:line="480" w:lineRule="auto"/>
      <w:ind w:left="283" w:firstLine="709"/>
    </w:pPr>
    <w:rPr>
      <w:bCs w:val="0"/>
      <w:sz w:val="28"/>
      <w:lang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semiHidden/>
    <w:rsid w:val="006618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Indent 3"/>
    <w:basedOn w:val="a1"/>
    <w:link w:val="34"/>
    <w:uiPriority w:val="99"/>
    <w:semiHidden/>
    <w:unhideWhenUsed/>
    <w:rsid w:val="006618E8"/>
    <w:pPr>
      <w:suppressAutoHyphens w:val="0"/>
      <w:spacing w:after="120"/>
      <w:ind w:left="283" w:firstLine="709"/>
    </w:pPr>
    <w:rPr>
      <w:bCs w:val="0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6618E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A4CD5"/>
    <w:rPr>
      <w:color w:val="605E5C"/>
      <w:shd w:val="clear" w:color="auto" w:fill="E1DFDD"/>
    </w:rPr>
  </w:style>
  <w:style w:type="character" w:styleId="af7">
    <w:name w:val="annotation reference"/>
    <w:basedOn w:val="a2"/>
    <w:uiPriority w:val="99"/>
    <w:semiHidden/>
    <w:unhideWhenUsed/>
    <w:rsid w:val="00156F79"/>
    <w:rPr>
      <w:sz w:val="16"/>
      <w:szCs w:val="16"/>
    </w:rPr>
  </w:style>
  <w:style w:type="paragraph" w:styleId="af8">
    <w:name w:val="annotation text"/>
    <w:basedOn w:val="a1"/>
    <w:link w:val="af9"/>
    <w:uiPriority w:val="99"/>
    <w:unhideWhenUsed/>
    <w:rsid w:val="00156F79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uiPriority w:val="99"/>
    <w:rsid w:val="00156F79"/>
    <w:rPr>
      <w:rFonts w:ascii="Times New Roman" w:eastAsia="Times New Roman" w:hAnsi="Times New Roman" w:cs="Times New Roman"/>
      <w:bCs/>
      <w:sz w:val="20"/>
      <w:szCs w:val="20"/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56F79"/>
    <w:rPr>
      <w:b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56F7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25">
    <w:name w:val="Неразрешенное упоминание2"/>
    <w:basedOn w:val="a2"/>
    <w:uiPriority w:val="99"/>
    <w:semiHidden/>
    <w:unhideWhenUsed/>
    <w:rsid w:val="00134CEF"/>
    <w:rPr>
      <w:color w:val="605E5C"/>
      <w:shd w:val="clear" w:color="auto" w:fill="E1DFDD"/>
    </w:rPr>
  </w:style>
  <w:style w:type="character" w:customStyle="1" w:styleId="35">
    <w:name w:val="Неразрешенное упоминание3"/>
    <w:basedOn w:val="a2"/>
    <w:uiPriority w:val="99"/>
    <w:semiHidden/>
    <w:unhideWhenUsed/>
    <w:rsid w:val="0083314C"/>
    <w:rPr>
      <w:color w:val="605E5C"/>
      <w:shd w:val="clear" w:color="auto" w:fill="E1DFDD"/>
    </w:rPr>
  </w:style>
  <w:style w:type="character" w:styleId="afc">
    <w:name w:val="Unresolved Mention"/>
    <w:basedOn w:val="a2"/>
    <w:uiPriority w:val="99"/>
    <w:semiHidden/>
    <w:unhideWhenUsed/>
    <w:rsid w:val="00F8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docs/cypher-manual/current/" TargetMode="External"/><Relationship Id="rId13" Type="http://schemas.openxmlformats.org/officeDocument/2006/relationships/hyperlink" Target="https://neo4j.com/docs/cypher-manual/curren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220219134028/http:/py2neo.org/2021.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unity.neo4j.com/t/farewell-py2neo-what-happens-now/6441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reddit.com/r/Neo4j/comments/174jl66/py2neo_no_longer_available/?rdt=564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py2neo-history/" TargetMode="External"/><Relationship Id="rId14" Type="http://schemas.openxmlformats.org/officeDocument/2006/relationships/hyperlink" Target="https://neo4j.com/docs/operations-manual/3.5/installation/linux/system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99E5-9F56-4A03-8DFE-AA12F79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Eveset</dc:creator>
  <cp:keywords/>
  <dc:description/>
  <cp:lastModifiedBy>Grigorev Yury</cp:lastModifiedBy>
  <cp:revision>22</cp:revision>
  <dcterms:created xsi:type="dcterms:W3CDTF">2022-10-29T16:20:00Z</dcterms:created>
  <dcterms:modified xsi:type="dcterms:W3CDTF">2023-11-10T16:52:00Z</dcterms:modified>
</cp:coreProperties>
</file>